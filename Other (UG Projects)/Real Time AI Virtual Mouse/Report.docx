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C6E" w:rsidRPr="00165362" w:rsidRDefault="00B62466" w:rsidP="00184328">
      <w:pPr>
        <w:tabs>
          <w:tab w:val="left" w:pos="9360"/>
        </w:tabs>
        <w:jc w:val="center"/>
        <w:rPr>
          <w:rFonts w:ascii="Times New Roman" w:hAnsi="Times New Roman"/>
          <w:b/>
          <w:sz w:val="36"/>
          <w:szCs w:val="36"/>
        </w:rPr>
      </w:pPr>
      <w:r>
        <w:rPr>
          <w:rFonts w:ascii="Times New Roman" w:hAnsi="Times New Roman"/>
          <w:b/>
          <w:sz w:val="36"/>
          <w:szCs w:val="36"/>
        </w:rPr>
        <w:t>REAL TIME AI VIRTUAL MOUSE USING COMPUTER VISION</w:t>
      </w:r>
    </w:p>
    <w:p w:rsidR="00DB1C6E" w:rsidRPr="00165362" w:rsidRDefault="00DB1C6E" w:rsidP="00184328">
      <w:pPr>
        <w:jc w:val="center"/>
        <w:rPr>
          <w:rFonts w:ascii="Times New Roman" w:hAnsi="Times New Roman"/>
          <w:b/>
          <w:sz w:val="28"/>
          <w:szCs w:val="28"/>
        </w:rPr>
      </w:pPr>
      <w:r w:rsidRPr="00165362">
        <w:rPr>
          <w:rFonts w:ascii="Times New Roman" w:hAnsi="Times New Roman"/>
          <w:b/>
          <w:sz w:val="28"/>
          <w:szCs w:val="28"/>
        </w:rPr>
        <w:t>A MINI PROJECT REPORT</w:t>
      </w:r>
    </w:p>
    <w:p w:rsidR="00DB1C6E" w:rsidRPr="00165362" w:rsidRDefault="00DB1C6E" w:rsidP="00184328">
      <w:pPr>
        <w:jc w:val="center"/>
        <w:rPr>
          <w:rFonts w:ascii="Times New Roman" w:hAnsi="Times New Roman"/>
          <w:b/>
          <w:i/>
          <w:sz w:val="28"/>
          <w:szCs w:val="28"/>
        </w:rPr>
      </w:pPr>
      <w:r w:rsidRPr="00165362">
        <w:rPr>
          <w:rFonts w:ascii="Times New Roman" w:hAnsi="Times New Roman"/>
          <w:b/>
          <w:i/>
          <w:sz w:val="28"/>
          <w:szCs w:val="28"/>
        </w:rPr>
        <w:t>Submitted by</w:t>
      </w:r>
    </w:p>
    <w:p w:rsidR="00DB1C6E" w:rsidRDefault="00B52478" w:rsidP="00184328">
      <w:pPr>
        <w:jc w:val="center"/>
        <w:rPr>
          <w:rFonts w:ascii="Times New Roman" w:hAnsi="Times New Roman"/>
          <w:b/>
          <w:sz w:val="32"/>
          <w:szCs w:val="32"/>
        </w:rPr>
      </w:pPr>
      <w:r>
        <w:rPr>
          <w:rFonts w:ascii="Times New Roman" w:hAnsi="Times New Roman"/>
          <w:b/>
          <w:sz w:val="32"/>
          <w:szCs w:val="32"/>
        </w:rPr>
        <w:t>ADITHYA S</w:t>
      </w:r>
      <w:r w:rsidR="00F70D05">
        <w:rPr>
          <w:rFonts w:ascii="Times New Roman" w:hAnsi="Times New Roman"/>
          <w:b/>
          <w:sz w:val="32"/>
          <w:szCs w:val="32"/>
        </w:rPr>
        <w:t>.</w:t>
      </w:r>
      <w:r>
        <w:rPr>
          <w:rFonts w:ascii="Times New Roman" w:hAnsi="Times New Roman"/>
          <w:b/>
          <w:sz w:val="32"/>
          <w:szCs w:val="32"/>
        </w:rPr>
        <w:t xml:space="preserve">S </w:t>
      </w:r>
      <w:r w:rsidR="009A50E0" w:rsidRPr="00165362">
        <w:rPr>
          <w:rFonts w:ascii="Times New Roman" w:hAnsi="Times New Roman"/>
          <w:b/>
          <w:sz w:val="32"/>
          <w:szCs w:val="32"/>
        </w:rPr>
        <w:t>(91061</w:t>
      </w:r>
      <w:r w:rsidR="0017674F">
        <w:rPr>
          <w:rFonts w:ascii="Times New Roman" w:hAnsi="Times New Roman"/>
          <w:b/>
          <w:sz w:val="32"/>
          <w:szCs w:val="32"/>
        </w:rPr>
        <w:t>9</w:t>
      </w:r>
      <w:r w:rsidR="009A50E0" w:rsidRPr="00165362">
        <w:rPr>
          <w:rFonts w:ascii="Times New Roman" w:hAnsi="Times New Roman"/>
          <w:b/>
          <w:sz w:val="32"/>
          <w:szCs w:val="32"/>
        </w:rPr>
        <w:t>104</w:t>
      </w:r>
      <w:r w:rsidR="001D0E22">
        <w:rPr>
          <w:rFonts w:ascii="Times New Roman" w:hAnsi="Times New Roman"/>
          <w:b/>
          <w:sz w:val="32"/>
          <w:szCs w:val="32"/>
        </w:rPr>
        <w:t>0</w:t>
      </w:r>
      <w:r w:rsidR="009A50E0" w:rsidRPr="00165362">
        <w:rPr>
          <w:rFonts w:ascii="Times New Roman" w:hAnsi="Times New Roman"/>
          <w:b/>
          <w:sz w:val="32"/>
          <w:szCs w:val="32"/>
        </w:rPr>
        <w:t>04</w:t>
      </w:r>
      <w:r w:rsidR="00DB1C6E" w:rsidRPr="00165362">
        <w:rPr>
          <w:rFonts w:ascii="Times New Roman" w:hAnsi="Times New Roman"/>
          <w:b/>
          <w:sz w:val="32"/>
          <w:szCs w:val="32"/>
        </w:rPr>
        <w:t>)</w:t>
      </w:r>
    </w:p>
    <w:p w:rsidR="00057FF9" w:rsidRPr="00165362" w:rsidRDefault="00057FF9" w:rsidP="00184328">
      <w:pPr>
        <w:jc w:val="center"/>
        <w:rPr>
          <w:rFonts w:ascii="Times New Roman" w:hAnsi="Times New Roman"/>
          <w:b/>
          <w:sz w:val="32"/>
          <w:szCs w:val="32"/>
        </w:rPr>
      </w:pPr>
      <w:r>
        <w:rPr>
          <w:rFonts w:ascii="Times New Roman" w:hAnsi="Times New Roman"/>
          <w:b/>
          <w:sz w:val="32"/>
          <w:szCs w:val="32"/>
        </w:rPr>
        <w:t>AJAY M (910619104005)</w:t>
      </w:r>
    </w:p>
    <w:p w:rsidR="00DB1C6E" w:rsidRPr="00165362" w:rsidRDefault="00C6188A" w:rsidP="00184328">
      <w:pPr>
        <w:jc w:val="center"/>
        <w:rPr>
          <w:rFonts w:ascii="Times New Roman" w:hAnsi="Times New Roman"/>
          <w:b/>
          <w:sz w:val="32"/>
          <w:szCs w:val="32"/>
        </w:rPr>
      </w:pPr>
      <w:r>
        <w:rPr>
          <w:rFonts w:ascii="Times New Roman" w:hAnsi="Times New Roman"/>
          <w:b/>
          <w:sz w:val="32"/>
          <w:szCs w:val="32"/>
        </w:rPr>
        <w:t xml:space="preserve">ARVINDP </w:t>
      </w:r>
      <w:r w:rsidR="000A010A" w:rsidRPr="00165362">
        <w:rPr>
          <w:rFonts w:ascii="Times New Roman" w:hAnsi="Times New Roman"/>
          <w:b/>
          <w:sz w:val="32"/>
          <w:szCs w:val="32"/>
        </w:rPr>
        <w:t>(910</w:t>
      </w:r>
      <w:r w:rsidR="0017674F">
        <w:rPr>
          <w:rFonts w:ascii="Times New Roman" w:hAnsi="Times New Roman"/>
          <w:b/>
          <w:sz w:val="32"/>
          <w:szCs w:val="32"/>
        </w:rPr>
        <w:t>61910</w:t>
      </w:r>
      <w:r w:rsidR="000A010A" w:rsidRPr="00165362">
        <w:rPr>
          <w:rFonts w:ascii="Times New Roman" w:hAnsi="Times New Roman"/>
          <w:b/>
          <w:sz w:val="32"/>
          <w:szCs w:val="32"/>
        </w:rPr>
        <w:t>4</w:t>
      </w:r>
      <w:r w:rsidR="009A50E0" w:rsidRPr="00165362">
        <w:rPr>
          <w:rFonts w:ascii="Times New Roman" w:hAnsi="Times New Roman"/>
          <w:b/>
          <w:sz w:val="32"/>
          <w:szCs w:val="32"/>
        </w:rPr>
        <w:t>0</w:t>
      </w:r>
      <w:r w:rsidR="00291FE3">
        <w:rPr>
          <w:rFonts w:ascii="Times New Roman" w:hAnsi="Times New Roman"/>
          <w:b/>
          <w:sz w:val="32"/>
          <w:szCs w:val="32"/>
        </w:rPr>
        <w:t>08)</w:t>
      </w:r>
    </w:p>
    <w:p w:rsidR="009A50E0" w:rsidRPr="00165362" w:rsidRDefault="00642986" w:rsidP="00184328">
      <w:pPr>
        <w:jc w:val="center"/>
        <w:rPr>
          <w:rFonts w:ascii="Times New Roman" w:hAnsi="Times New Roman"/>
          <w:b/>
          <w:sz w:val="32"/>
          <w:szCs w:val="32"/>
        </w:rPr>
      </w:pPr>
      <w:r>
        <w:rPr>
          <w:rFonts w:ascii="Times New Roman" w:hAnsi="Times New Roman"/>
          <w:b/>
          <w:sz w:val="32"/>
          <w:szCs w:val="32"/>
        </w:rPr>
        <w:t>HARSHAN R</w:t>
      </w:r>
      <w:r w:rsidR="00F70D05">
        <w:rPr>
          <w:rFonts w:ascii="Times New Roman" w:hAnsi="Times New Roman"/>
          <w:b/>
          <w:sz w:val="32"/>
          <w:szCs w:val="32"/>
        </w:rPr>
        <w:t>.</w:t>
      </w:r>
      <w:r>
        <w:rPr>
          <w:rFonts w:ascii="Times New Roman" w:hAnsi="Times New Roman"/>
          <w:b/>
          <w:sz w:val="32"/>
          <w:szCs w:val="32"/>
        </w:rPr>
        <w:t xml:space="preserve">S </w:t>
      </w:r>
      <w:r w:rsidR="00165362">
        <w:rPr>
          <w:rFonts w:ascii="Times New Roman" w:hAnsi="Times New Roman"/>
          <w:b/>
          <w:sz w:val="32"/>
          <w:szCs w:val="32"/>
        </w:rPr>
        <w:t>(91061</w:t>
      </w:r>
      <w:r w:rsidR="00B73323">
        <w:rPr>
          <w:rFonts w:ascii="Times New Roman" w:hAnsi="Times New Roman"/>
          <w:b/>
          <w:sz w:val="32"/>
          <w:szCs w:val="32"/>
        </w:rPr>
        <w:t>9</w:t>
      </w:r>
      <w:r w:rsidR="00165362">
        <w:rPr>
          <w:rFonts w:ascii="Times New Roman" w:hAnsi="Times New Roman"/>
          <w:b/>
          <w:sz w:val="32"/>
          <w:szCs w:val="32"/>
        </w:rPr>
        <w:t>1040</w:t>
      </w:r>
      <w:r w:rsidR="00291FE3">
        <w:rPr>
          <w:rFonts w:ascii="Times New Roman" w:hAnsi="Times New Roman"/>
          <w:b/>
          <w:sz w:val="32"/>
          <w:szCs w:val="32"/>
        </w:rPr>
        <w:t>27</w:t>
      </w:r>
      <w:r w:rsidR="009A50E0" w:rsidRPr="00165362">
        <w:rPr>
          <w:rFonts w:ascii="Times New Roman" w:hAnsi="Times New Roman"/>
          <w:b/>
          <w:sz w:val="32"/>
          <w:szCs w:val="32"/>
        </w:rPr>
        <w:t>)</w:t>
      </w:r>
    </w:p>
    <w:p w:rsidR="00DB1C6E" w:rsidRPr="00165362" w:rsidRDefault="00DB1C6E" w:rsidP="00184328">
      <w:pPr>
        <w:jc w:val="center"/>
        <w:rPr>
          <w:rFonts w:ascii="Times New Roman" w:hAnsi="Times New Roman"/>
          <w:b/>
          <w:i/>
          <w:sz w:val="28"/>
          <w:szCs w:val="28"/>
        </w:rPr>
      </w:pPr>
      <w:r w:rsidRPr="00165362">
        <w:rPr>
          <w:rFonts w:ascii="Times New Roman" w:hAnsi="Times New Roman"/>
          <w:b/>
          <w:i/>
          <w:sz w:val="28"/>
          <w:szCs w:val="28"/>
        </w:rPr>
        <w:t>In partial fulfilment for the award of the degree</w:t>
      </w:r>
    </w:p>
    <w:p w:rsidR="00DB1C6E" w:rsidRPr="00165362" w:rsidRDefault="00DB1C6E" w:rsidP="00184328">
      <w:pPr>
        <w:jc w:val="center"/>
        <w:rPr>
          <w:rFonts w:ascii="Times New Roman" w:hAnsi="Times New Roman"/>
          <w:b/>
          <w:sz w:val="32"/>
          <w:szCs w:val="32"/>
        </w:rPr>
      </w:pPr>
      <w:r w:rsidRPr="00165362">
        <w:rPr>
          <w:rFonts w:ascii="Times New Roman" w:hAnsi="Times New Roman"/>
          <w:b/>
          <w:i/>
          <w:sz w:val="28"/>
          <w:szCs w:val="28"/>
        </w:rPr>
        <w:t>of</w:t>
      </w:r>
    </w:p>
    <w:p w:rsidR="00DB1C6E" w:rsidRPr="00165362" w:rsidRDefault="00DB1C6E" w:rsidP="00184328">
      <w:pPr>
        <w:jc w:val="center"/>
        <w:rPr>
          <w:rFonts w:ascii="Times New Roman" w:hAnsi="Times New Roman"/>
          <w:b/>
          <w:sz w:val="32"/>
          <w:szCs w:val="32"/>
        </w:rPr>
      </w:pPr>
      <w:r w:rsidRPr="00165362">
        <w:rPr>
          <w:rFonts w:ascii="Times New Roman" w:hAnsi="Times New Roman"/>
          <w:b/>
          <w:sz w:val="32"/>
          <w:szCs w:val="32"/>
        </w:rPr>
        <w:t>BACHELOR OF ENGINEERING</w:t>
      </w:r>
    </w:p>
    <w:p w:rsidR="00DB1C6E" w:rsidRPr="00165362" w:rsidRDefault="00DB1C6E" w:rsidP="00184328">
      <w:pPr>
        <w:jc w:val="center"/>
        <w:rPr>
          <w:rFonts w:ascii="Times New Roman" w:hAnsi="Times New Roman"/>
          <w:b/>
          <w:sz w:val="32"/>
          <w:szCs w:val="32"/>
        </w:rPr>
      </w:pPr>
      <w:r w:rsidRPr="00165362">
        <w:rPr>
          <w:rFonts w:ascii="Times New Roman" w:hAnsi="Times New Roman"/>
          <w:b/>
          <w:sz w:val="32"/>
          <w:szCs w:val="32"/>
        </w:rPr>
        <w:t>IN</w:t>
      </w:r>
    </w:p>
    <w:p w:rsidR="00DB1C6E" w:rsidRDefault="00DB1C6E" w:rsidP="00184328">
      <w:pPr>
        <w:jc w:val="center"/>
        <w:rPr>
          <w:rFonts w:ascii="Times New Roman" w:hAnsi="Times New Roman"/>
          <w:b/>
          <w:sz w:val="28"/>
          <w:szCs w:val="28"/>
        </w:rPr>
      </w:pPr>
      <w:r w:rsidRPr="00165362">
        <w:rPr>
          <w:rFonts w:ascii="Times New Roman" w:hAnsi="Times New Roman"/>
          <w:b/>
          <w:sz w:val="28"/>
          <w:szCs w:val="28"/>
        </w:rPr>
        <w:t>COMPUTER SCIENCE AND ENGINEERING</w:t>
      </w:r>
    </w:p>
    <w:p w:rsidR="002B16CF" w:rsidRDefault="002B16CF" w:rsidP="002B16CF">
      <w:pPr>
        <w:pBdr>
          <w:top w:val="nil"/>
          <w:left w:val="nil"/>
          <w:bottom w:val="nil"/>
          <w:right w:val="nil"/>
          <w:between w:val="nil"/>
        </w:pBdr>
        <w:spacing w:after="0"/>
        <w:jc w:val="center"/>
        <w:rPr>
          <w:rFonts w:ascii="Times New Roman" w:hAnsi="Times New Roman"/>
          <w:b/>
          <w:color w:val="000000"/>
          <w:sz w:val="28"/>
          <w:szCs w:val="28"/>
        </w:rPr>
      </w:pPr>
      <w:r w:rsidRPr="00DC7550">
        <w:rPr>
          <w:rFonts w:ascii="Times New Roman" w:hAnsi="Times New Roman"/>
          <w:b/>
          <w:color w:val="000000"/>
          <w:sz w:val="28"/>
          <w:szCs w:val="28"/>
        </w:rPr>
        <w:t>K.L.N. COLLEGE OF ENGINEERING</w:t>
      </w:r>
      <w:r>
        <w:rPr>
          <w:rFonts w:ascii="Times New Roman" w:hAnsi="Times New Roman"/>
          <w:b/>
          <w:color w:val="000000"/>
          <w:sz w:val="28"/>
          <w:szCs w:val="28"/>
        </w:rPr>
        <w:t>, POTTAPALAYAM</w:t>
      </w:r>
    </w:p>
    <w:p w:rsidR="002B16CF" w:rsidRPr="00165362" w:rsidRDefault="002B16CF" w:rsidP="002B16CF">
      <w:pPr>
        <w:jc w:val="center"/>
        <w:rPr>
          <w:rFonts w:ascii="Times New Roman" w:hAnsi="Times New Roman"/>
          <w:b/>
          <w:sz w:val="28"/>
          <w:szCs w:val="28"/>
        </w:rPr>
      </w:pPr>
      <w:r>
        <w:rPr>
          <w:rFonts w:ascii="Times New Roman" w:hAnsi="Times New Roman"/>
          <w:color w:val="000000"/>
          <w:sz w:val="28"/>
          <w:szCs w:val="28"/>
        </w:rPr>
        <w:t>(An Autonomous Institution, Affiliated to Anna University, Chennai)</w:t>
      </w:r>
    </w:p>
    <w:p w:rsidR="00C54211" w:rsidRPr="00165362" w:rsidRDefault="000B00FC" w:rsidP="00184328">
      <w:pPr>
        <w:jc w:val="center"/>
        <w:rPr>
          <w:rFonts w:ascii="Times New Roman" w:hAnsi="Times New Roman"/>
          <w:b/>
          <w:sz w:val="28"/>
          <w:szCs w:val="28"/>
        </w:rPr>
      </w:pPr>
      <w:r w:rsidRPr="00526754">
        <w:rPr>
          <w:rFonts w:ascii="Times New Roman" w:hAnsi="Times New Roman"/>
          <w:b/>
          <w:noProof/>
          <w:sz w:val="28"/>
          <w:szCs w:val="28"/>
        </w:rPr>
        <w:drawing>
          <wp:inline distT="0" distB="0" distL="0" distR="0" wp14:anchorId="0F32793D" wp14:editId="1E61DD6C">
            <wp:extent cx="1693545" cy="2066925"/>
            <wp:effectExtent l="0" t="0" r="0" b="0"/>
            <wp:docPr id="1" name="Picture 18" descr="C:\Users\114129\Desktop\634722601783371599_www.klnce.edu.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C:\Users\114129\Desktop\634722601783371599_www.klnce.edu.jpe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3545" cy="2066925"/>
                    </a:xfrm>
                    <a:prstGeom prst="rect">
                      <a:avLst/>
                    </a:prstGeom>
                    <a:noFill/>
                    <a:ln>
                      <a:noFill/>
                    </a:ln>
                  </pic:spPr>
                </pic:pic>
              </a:graphicData>
            </a:graphic>
          </wp:inline>
        </w:drawing>
      </w:r>
    </w:p>
    <w:p w:rsidR="009238D6" w:rsidRDefault="00DB1C6E" w:rsidP="009238D6">
      <w:pPr>
        <w:tabs>
          <w:tab w:val="left" w:pos="4995"/>
        </w:tabs>
        <w:jc w:val="center"/>
        <w:rPr>
          <w:rFonts w:ascii="Times New Roman" w:hAnsi="Times New Roman"/>
          <w:b/>
          <w:sz w:val="32"/>
          <w:szCs w:val="32"/>
        </w:rPr>
      </w:pPr>
      <w:r w:rsidRPr="00165362">
        <w:rPr>
          <w:rFonts w:ascii="Times New Roman" w:hAnsi="Times New Roman"/>
          <w:b/>
          <w:sz w:val="32"/>
          <w:szCs w:val="32"/>
        </w:rPr>
        <w:t>ANNA UNIVERSITY: CHENNAI 600 025</w:t>
      </w:r>
    </w:p>
    <w:p w:rsidR="009238D6" w:rsidRDefault="002B16CF" w:rsidP="009238D6">
      <w:pPr>
        <w:tabs>
          <w:tab w:val="left" w:pos="4995"/>
        </w:tabs>
        <w:jc w:val="center"/>
        <w:rPr>
          <w:rFonts w:ascii="Times New Roman" w:hAnsi="Times New Roman"/>
          <w:b/>
          <w:sz w:val="28"/>
          <w:szCs w:val="28"/>
        </w:rPr>
      </w:pPr>
      <w:r>
        <w:rPr>
          <w:rFonts w:ascii="Times New Roman" w:hAnsi="Times New Roman"/>
          <w:b/>
          <w:sz w:val="28"/>
          <w:szCs w:val="28"/>
        </w:rPr>
        <w:t>JULY</w:t>
      </w:r>
      <w:r w:rsidR="00374C37">
        <w:rPr>
          <w:rFonts w:ascii="Times New Roman" w:hAnsi="Times New Roman"/>
          <w:b/>
          <w:sz w:val="28"/>
          <w:szCs w:val="28"/>
        </w:rPr>
        <w:t xml:space="preserve"> 202</w:t>
      </w:r>
      <w:r w:rsidR="009238D6">
        <w:rPr>
          <w:rFonts w:ascii="Times New Roman" w:hAnsi="Times New Roman"/>
          <w:b/>
          <w:sz w:val="28"/>
          <w:szCs w:val="28"/>
        </w:rPr>
        <w:t>2</w:t>
      </w:r>
    </w:p>
    <w:p w:rsidR="00DB1C6E" w:rsidRPr="009238D6" w:rsidRDefault="00DB1C6E" w:rsidP="009238D6">
      <w:pPr>
        <w:tabs>
          <w:tab w:val="left" w:pos="4995"/>
        </w:tabs>
        <w:jc w:val="center"/>
        <w:rPr>
          <w:rFonts w:ascii="Times New Roman" w:hAnsi="Times New Roman"/>
          <w:b/>
          <w:sz w:val="32"/>
          <w:szCs w:val="32"/>
        </w:rPr>
      </w:pPr>
      <w:r w:rsidRPr="00165362">
        <w:rPr>
          <w:rFonts w:ascii="Times New Roman" w:hAnsi="Times New Roman"/>
          <w:b/>
          <w:sz w:val="36"/>
          <w:szCs w:val="36"/>
        </w:rPr>
        <w:lastRenderedPageBreak/>
        <w:t>ANNA UNIVERSITY:  CHENNAI 600 025</w:t>
      </w:r>
    </w:p>
    <w:p w:rsidR="00DB1C6E" w:rsidRPr="00165362" w:rsidRDefault="00DB1C6E" w:rsidP="00DB1C6E">
      <w:pPr>
        <w:spacing w:line="480" w:lineRule="auto"/>
        <w:jc w:val="center"/>
        <w:rPr>
          <w:rFonts w:ascii="Times New Roman" w:hAnsi="Times New Roman"/>
          <w:b/>
          <w:sz w:val="32"/>
          <w:szCs w:val="32"/>
        </w:rPr>
      </w:pPr>
      <w:r w:rsidRPr="00165362">
        <w:rPr>
          <w:rFonts w:ascii="Times New Roman" w:hAnsi="Times New Roman"/>
          <w:b/>
          <w:sz w:val="32"/>
          <w:szCs w:val="32"/>
        </w:rPr>
        <w:t>BONAFIDE CERTIFICATE</w:t>
      </w:r>
    </w:p>
    <w:p w:rsidR="00DB1C6E" w:rsidRDefault="00DB1C6E" w:rsidP="00DB1C6E">
      <w:pPr>
        <w:spacing w:line="480" w:lineRule="auto"/>
        <w:jc w:val="both"/>
        <w:rPr>
          <w:rFonts w:ascii="Times New Roman" w:hAnsi="Times New Roman"/>
          <w:sz w:val="28"/>
          <w:szCs w:val="28"/>
        </w:rPr>
      </w:pPr>
      <w:r w:rsidRPr="00165362">
        <w:rPr>
          <w:rFonts w:ascii="Times New Roman" w:hAnsi="Times New Roman"/>
          <w:sz w:val="28"/>
          <w:szCs w:val="28"/>
        </w:rPr>
        <w:t>Certified that this mini-project report</w:t>
      </w:r>
      <w:r w:rsidR="002B16CF">
        <w:rPr>
          <w:rFonts w:ascii="Times New Roman" w:hAnsi="Times New Roman"/>
          <w:sz w:val="28"/>
          <w:szCs w:val="28"/>
        </w:rPr>
        <w:t xml:space="preserve"> </w:t>
      </w:r>
      <w:r w:rsidRPr="00165362">
        <w:rPr>
          <w:rFonts w:ascii="Times New Roman" w:hAnsi="Times New Roman"/>
          <w:b/>
          <w:sz w:val="28"/>
          <w:szCs w:val="28"/>
        </w:rPr>
        <w:t>“</w:t>
      </w:r>
      <w:r w:rsidR="00CE4F52">
        <w:rPr>
          <w:rFonts w:ascii="Times New Roman" w:hAnsi="Times New Roman"/>
          <w:b/>
          <w:sz w:val="28"/>
          <w:szCs w:val="28"/>
        </w:rPr>
        <w:t>R</w:t>
      </w:r>
      <w:r w:rsidR="00CF55C5">
        <w:rPr>
          <w:rFonts w:ascii="Times New Roman" w:hAnsi="Times New Roman"/>
          <w:b/>
          <w:sz w:val="28"/>
          <w:szCs w:val="28"/>
        </w:rPr>
        <w:t>EAL TIME</w:t>
      </w:r>
      <w:r w:rsidR="00D85828">
        <w:rPr>
          <w:rFonts w:ascii="Times New Roman" w:hAnsi="Times New Roman"/>
          <w:b/>
          <w:sz w:val="28"/>
          <w:szCs w:val="28"/>
        </w:rPr>
        <w:t xml:space="preserve"> AI</w:t>
      </w:r>
      <w:r w:rsidR="00CF55C5">
        <w:rPr>
          <w:rFonts w:ascii="Times New Roman" w:hAnsi="Times New Roman"/>
          <w:b/>
          <w:sz w:val="28"/>
          <w:szCs w:val="28"/>
        </w:rPr>
        <w:t xml:space="preserve"> VIRTUAL MOUSE</w:t>
      </w:r>
      <w:r w:rsidR="00D85828">
        <w:rPr>
          <w:rFonts w:ascii="Times New Roman" w:hAnsi="Times New Roman"/>
          <w:b/>
          <w:sz w:val="28"/>
          <w:szCs w:val="28"/>
        </w:rPr>
        <w:t xml:space="preserve"> USING COMPUTER VISION</w:t>
      </w:r>
      <w:r w:rsidRPr="00165362">
        <w:rPr>
          <w:rFonts w:ascii="Times New Roman" w:hAnsi="Times New Roman"/>
          <w:b/>
          <w:sz w:val="28"/>
          <w:szCs w:val="28"/>
        </w:rPr>
        <w:t xml:space="preserve">” </w:t>
      </w:r>
      <w:r w:rsidRPr="00165362">
        <w:rPr>
          <w:rFonts w:ascii="Times New Roman" w:hAnsi="Times New Roman"/>
          <w:sz w:val="28"/>
          <w:szCs w:val="28"/>
        </w:rPr>
        <w:t>is the bonafide work of</w:t>
      </w:r>
      <w:r w:rsidR="002B16CF">
        <w:rPr>
          <w:rFonts w:ascii="Times New Roman" w:hAnsi="Times New Roman"/>
          <w:sz w:val="28"/>
          <w:szCs w:val="28"/>
        </w:rPr>
        <w:t xml:space="preserve"> </w:t>
      </w:r>
      <w:r w:rsidRPr="00165362">
        <w:rPr>
          <w:rFonts w:ascii="Times New Roman" w:hAnsi="Times New Roman"/>
          <w:b/>
          <w:sz w:val="28"/>
          <w:szCs w:val="28"/>
        </w:rPr>
        <w:t>“</w:t>
      </w:r>
      <w:r w:rsidR="00C004D7">
        <w:rPr>
          <w:rFonts w:ascii="Times New Roman" w:hAnsi="Times New Roman"/>
          <w:b/>
          <w:sz w:val="28"/>
          <w:szCs w:val="28"/>
        </w:rPr>
        <w:t>S.</w:t>
      </w:r>
      <w:proofErr w:type="gramStart"/>
      <w:r w:rsidR="00C004D7">
        <w:rPr>
          <w:rFonts w:ascii="Times New Roman" w:hAnsi="Times New Roman"/>
          <w:b/>
          <w:sz w:val="28"/>
          <w:szCs w:val="28"/>
        </w:rPr>
        <w:t>S.ADITHYA</w:t>
      </w:r>
      <w:proofErr w:type="gramEnd"/>
      <w:r w:rsidR="00C110B8">
        <w:rPr>
          <w:rFonts w:ascii="Times New Roman" w:hAnsi="Times New Roman"/>
          <w:b/>
          <w:sz w:val="28"/>
          <w:szCs w:val="28"/>
        </w:rPr>
        <w:t xml:space="preserve"> </w:t>
      </w:r>
      <w:r w:rsidR="000A010A" w:rsidRPr="00165362">
        <w:rPr>
          <w:rFonts w:ascii="Times New Roman" w:hAnsi="Times New Roman"/>
          <w:b/>
          <w:sz w:val="28"/>
          <w:szCs w:val="28"/>
        </w:rPr>
        <w:t>(91061</w:t>
      </w:r>
      <w:r w:rsidR="001A1551">
        <w:rPr>
          <w:rFonts w:ascii="Times New Roman" w:hAnsi="Times New Roman"/>
          <w:b/>
          <w:sz w:val="28"/>
          <w:szCs w:val="28"/>
        </w:rPr>
        <w:t>9104004</w:t>
      </w:r>
      <w:r w:rsidR="00435D6E" w:rsidRPr="00165362">
        <w:rPr>
          <w:rFonts w:ascii="Times New Roman" w:hAnsi="Times New Roman"/>
          <w:b/>
          <w:sz w:val="28"/>
          <w:szCs w:val="28"/>
        </w:rPr>
        <w:t>)</w:t>
      </w:r>
      <w:r w:rsidRPr="00165362">
        <w:rPr>
          <w:rFonts w:ascii="Times New Roman" w:hAnsi="Times New Roman"/>
          <w:b/>
          <w:sz w:val="28"/>
          <w:szCs w:val="28"/>
        </w:rPr>
        <w:t>”</w:t>
      </w:r>
      <w:r w:rsidR="00435D6E" w:rsidRPr="00165362">
        <w:rPr>
          <w:rFonts w:ascii="Times New Roman" w:hAnsi="Times New Roman"/>
          <w:b/>
          <w:sz w:val="28"/>
          <w:szCs w:val="28"/>
        </w:rPr>
        <w:t>, “</w:t>
      </w:r>
      <w:r w:rsidR="00C004D7">
        <w:rPr>
          <w:rFonts w:ascii="Times New Roman" w:hAnsi="Times New Roman"/>
          <w:b/>
          <w:sz w:val="28"/>
          <w:szCs w:val="28"/>
        </w:rPr>
        <w:t>M.AJAY</w:t>
      </w:r>
      <w:r w:rsidR="00C110B8">
        <w:rPr>
          <w:rFonts w:ascii="Times New Roman" w:hAnsi="Times New Roman"/>
          <w:b/>
          <w:sz w:val="28"/>
          <w:szCs w:val="28"/>
        </w:rPr>
        <w:t xml:space="preserve"> </w:t>
      </w:r>
      <w:r w:rsidR="000A010A" w:rsidRPr="00165362">
        <w:rPr>
          <w:rFonts w:ascii="Times New Roman" w:hAnsi="Times New Roman"/>
          <w:b/>
          <w:sz w:val="28"/>
          <w:szCs w:val="28"/>
        </w:rPr>
        <w:t>(91061</w:t>
      </w:r>
      <w:r w:rsidR="007C7687">
        <w:rPr>
          <w:rFonts w:ascii="Times New Roman" w:hAnsi="Times New Roman"/>
          <w:b/>
          <w:sz w:val="28"/>
          <w:szCs w:val="28"/>
        </w:rPr>
        <w:t>9</w:t>
      </w:r>
      <w:r w:rsidR="000A010A" w:rsidRPr="00165362">
        <w:rPr>
          <w:rFonts w:ascii="Times New Roman" w:hAnsi="Times New Roman"/>
          <w:b/>
          <w:sz w:val="28"/>
          <w:szCs w:val="28"/>
        </w:rPr>
        <w:t>1040</w:t>
      </w:r>
      <w:r w:rsidR="007C7687">
        <w:rPr>
          <w:rFonts w:ascii="Times New Roman" w:hAnsi="Times New Roman"/>
          <w:b/>
          <w:sz w:val="28"/>
          <w:szCs w:val="28"/>
        </w:rPr>
        <w:t>05</w:t>
      </w:r>
      <w:r w:rsidR="000A010A" w:rsidRPr="00165362">
        <w:rPr>
          <w:rFonts w:ascii="Times New Roman" w:hAnsi="Times New Roman"/>
          <w:b/>
          <w:sz w:val="28"/>
          <w:szCs w:val="28"/>
        </w:rPr>
        <w:t>)</w:t>
      </w:r>
      <w:r w:rsidRPr="00165362">
        <w:rPr>
          <w:rFonts w:ascii="Times New Roman" w:hAnsi="Times New Roman"/>
          <w:b/>
          <w:sz w:val="28"/>
          <w:szCs w:val="28"/>
        </w:rPr>
        <w:t>”</w:t>
      </w:r>
      <w:r w:rsidR="007C7687">
        <w:rPr>
          <w:rFonts w:ascii="Times New Roman" w:hAnsi="Times New Roman"/>
          <w:bCs/>
          <w:sz w:val="28"/>
          <w:szCs w:val="28"/>
        </w:rPr>
        <w:t xml:space="preserve">, </w:t>
      </w:r>
      <w:r w:rsidR="007C67C3">
        <w:rPr>
          <w:rFonts w:ascii="Times New Roman" w:hAnsi="Times New Roman"/>
          <w:b/>
          <w:sz w:val="28"/>
          <w:szCs w:val="28"/>
        </w:rPr>
        <w:t xml:space="preserve">“P.ARVIND </w:t>
      </w:r>
      <w:r w:rsidR="007C67C3" w:rsidRPr="00C110B8">
        <w:rPr>
          <w:rFonts w:ascii="Times New Roman" w:hAnsi="Times New Roman"/>
          <w:b/>
          <w:color w:val="000000" w:themeColor="text1"/>
          <w:sz w:val="28"/>
          <w:szCs w:val="28"/>
        </w:rPr>
        <w:t>(910619104008</w:t>
      </w:r>
      <w:r w:rsidR="008445BB" w:rsidRPr="00C110B8">
        <w:rPr>
          <w:rFonts w:ascii="Times New Roman" w:hAnsi="Times New Roman"/>
          <w:b/>
          <w:color w:val="000000" w:themeColor="text1"/>
          <w:sz w:val="28"/>
          <w:szCs w:val="28"/>
        </w:rPr>
        <w:t>)</w:t>
      </w:r>
      <w:r w:rsidR="00C110B8">
        <w:rPr>
          <w:rFonts w:ascii="Times New Roman" w:hAnsi="Times New Roman"/>
          <w:b/>
          <w:color w:val="000000" w:themeColor="text1"/>
          <w:sz w:val="28"/>
          <w:szCs w:val="28"/>
        </w:rPr>
        <w:t>”</w:t>
      </w:r>
      <w:r w:rsidR="008445BB" w:rsidRPr="00C110B8">
        <w:rPr>
          <w:rFonts w:ascii="Times New Roman" w:hAnsi="Times New Roman"/>
          <w:b/>
          <w:color w:val="000000" w:themeColor="text1"/>
          <w:sz w:val="28"/>
          <w:szCs w:val="28"/>
        </w:rPr>
        <w:t xml:space="preserve">, </w:t>
      </w:r>
      <w:r w:rsidR="00C110B8">
        <w:rPr>
          <w:rFonts w:ascii="Times New Roman" w:hAnsi="Times New Roman"/>
          <w:b/>
          <w:color w:val="000000" w:themeColor="text1"/>
          <w:sz w:val="28"/>
          <w:szCs w:val="28"/>
        </w:rPr>
        <w:t>“</w:t>
      </w:r>
      <w:r w:rsidR="008445BB" w:rsidRPr="00C110B8">
        <w:rPr>
          <w:rFonts w:ascii="Times New Roman" w:hAnsi="Times New Roman"/>
          <w:b/>
          <w:color w:val="000000" w:themeColor="text1"/>
          <w:sz w:val="28"/>
          <w:szCs w:val="28"/>
        </w:rPr>
        <w:t xml:space="preserve">R.S.HARSHAN </w:t>
      </w:r>
      <w:r w:rsidR="00165362" w:rsidRPr="00C110B8">
        <w:rPr>
          <w:rFonts w:ascii="Times New Roman" w:hAnsi="Times New Roman"/>
          <w:b/>
          <w:color w:val="000000" w:themeColor="text1"/>
          <w:sz w:val="28"/>
          <w:szCs w:val="28"/>
        </w:rPr>
        <w:t>(91061</w:t>
      </w:r>
      <w:r w:rsidR="008445BB" w:rsidRPr="00C110B8">
        <w:rPr>
          <w:rFonts w:ascii="Times New Roman" w:hAnsi="Times New Roman"/>
          <w:b/>
          <w:color w:val="000000" w:themeColor="text1"/>
          <w:sz w:val="28"/>
          <w:szCs w:val="28"/>
        </w:rPr>
        <w:t>9</w:t>
      </w:r>
      <w:r w:rsidR="00165362" w:rsidRPr="00C110B8">
        <w:rPr>
          <w:rFonts w:ascii="Times New Roman" w:hAnsi="Times New Roman"/>
          <w:b/>
          <w:color w:val="000000" w:themeColor="text1"/>
          <w:sz w:val="28"/>
          <w:szCs w:val="28"/>
        </w:rPr>
        <w:t>1040</w:t>
      </w:r>
      <w:r w:rsidR="00F70D05" w:rsidRPr="00C110B8">
        <w:rPr>
          <w:rFonts w:ascii="Times New Roman" w:hAnsi="Times New Roman"/>
          <w:b/>
          <w:color w:val="000000" w:themeColor="text1"/>
          <w:sz w:val="28"/>
          <w:szCs w:val="28"/>
        </w:rPr>
        <w:t>27</w:t>
      </w:r>
      <w:r w:rsidR="00435D6E" w:rsidRPr="00C110B8">
        <w:rPr>
          <w:rFonts w:ascii="Times New Roman" w:hAnsi="Times New Roman"/>
          <w:b/>
          <w:color w:val="000000" w:themeColor="text1"/>
          <w:sz w:val="28"/>
          <w:szCs w:val="28"/>
        </w:rPr>
        <w:t>)</w:t>
      </w:r>
      <w:r w:rsidR="00C110B8">
        <w:rPr>
          <w:rFonts w:ascii="Times New Roman" w:hAnsi="Times New Roman"/>
          <w:b/>
          <w:color w:val="000000" w:themeColor="text1"/>
          <w:sz w:val="28"/>
          <w:szCs w:val="28"/>
        </w:rPr>
        <w:t>”</w:t>
      </w:r>
      <w:r w:rsidR="00435D6E" w:rsidRPr="00C110B8">
        <w:rPr>
          <w:rFonts w:ascii="Times New Roman" w:hAnsi="Times New Roman"/>
          <w:b/>
          <w:color w:val="000000" w:themeColor="text1"/>
          <w:sz w:val="28"/>
          <w:szCs w:val="28"/>
        </w:rPr>
        <w:t xml:space="preserve"> </w:t>
      </w:r>
      <w:r w:rsidR="00435D6E" w:rsidRPr="00C110B8">
        <w:rPr>
          <w:rFonts w:ascii="Times New Roman" w:hAnsi="Times New Roman"/>
          <w:bCs/>
          <w:color w:val="000000" w:themeColor="text1"/>
          <w:sz w:val="28"/>
          <w:szCs w:val="28"/>
        </w:rPr>
        <w:t>who</w:t>
      </w:r>
      <w:r w:rsidRPr="00C110B8">
        <w:rPr>
          <w:rFonts w:ascii="Times New Roman" w:hAnsi="Times New Roman"/>
          <w:color w:val="000000" w:themeColor="text1"/>
          <w:sz w:val="28"/>
          <w:szCs w:val="28"/>
        </w:rPr>
        <w:t xml:space="preserve"> carried out</w:t>
      </w:r>
      <w:r w:rsidRPr="00165362">
        <w:rPr>
          <w:rFonts w:ascii="Times New Roman" w:hAnsi="Times New Roman"/>
          <w:sz w:val="28"/>
          <w:szCs w:val="28"/>
        </w:rPr>
        <w:t xml:space="preserve"> the mini-project under my supervision.</w:t>
      </w:r>
    </w:p>
    <w:tbl>
      <w:tblPr>
        <w:tblW w:w="10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18"/>
        <w:gridCol w:w="4621"/>
      </w:tblGrid>
      <w:tr w:rsidR="009238D6" w:rsidRPr="00526754" w:rsidTr="00526754">
        <w:tc>
          <w:tcPr>
            <w:tcW w:w="5418" w:type="dxa"/>
            <w:tcBorders>
              <w:top w:val="nil"/>
              <w:left w:val="nil"/>
              <w:bottom w:val="nil"/>
              <w:right w:val="nil"/>
            </w:tcBorders>
          </w:tcPr>
          <w:p w:rsidR="009238D6" w:rsidRPr="00526754" w:rsidRDefault="009238D6" w:rsidP="00526754">
            <w:pPr>
              <w:spacing w:after="0" w:line="480" w:lineRule="auto"/>
              <w:rPr>
                <w:rFonts w:ascii="Times New Roman" w:hAnsi="Times New Roman"/>
                <w:b/>
                <w:sz w:val="28"/>
                <w:szCs w:val="28"/>
              </w:rPr>
            </w:pPr>
            <w:r w:rsidRPr="00526754">
              <w:rPr>
                <w:rFonts w:ascii="Times New Roman" w:hAnsi="Times New Roman"/>
                <w:b/>
                <w:sz w:val="28"/>
                <w:szCs w:val="28"/>
              </w:rPr>
              <w:t>SIGNATURE</w:t>
            </w:r>
          </w:p>
        </w:tc>
        <w:tc>
          <w:tcPr>
            <w:tcW w:w="4621" w:type="dxa"/>
            <w:tcBorders>
              <w:top w:val="nil"/>
              <w:left w:val="nil"/>
              <w:bottom w:val="nil"/>
              <w:right w:val="nil"/>
            </w:tcBorders>
          </w:tcPr>
          <w:p w:rsidR="009238D6" w:rsidRPr="00526754" w:rsidRDefault="009238D6" w:rsidP="00526754">
            <w:pPr>
              <w:spacing w:after="0" w:line="480" w:lineRule="auto"/>
              <w:rPr>
                <w:rFonts w:ascii="Times New Roman" w:hAnsi="Times New Roman"/>
                <w:b/>
                <w:sz w:val="28"/>
                <w:szCs w:val="28"/>
              </w:rPr>
            </w:pPr>
            <w:r w:rsidRPr="00526754">
              <w:rPr>
                <w:rFonts w:ascii="Times New Roman" w:hAnsi="Times New Roman"/>
                <w:b/>
                <w:sz w:val="28"/>
                <w:szCs w:val="28"/>
              </w:rPr>
              <w:t>SIGNATURE</w:t>
            </w:r>
          </w:p>
        </w:tc>
      </w:tr>
      <w:tr w:rsidR="009238D6" w:rsidRPr="00526754" w:rsidTr="00526754">
        <w:tc>
          <w:tcPr>
            <w:tcW w:w="5418" w:type="dxa"/>
            <w:tcBorders>
              <w:top w:val="nil"/>
              <w:left w:val="nil"/>
              <w:bottom w:val="nil"/>
              <w:right w:val="nil"/>
            </w:tcBorders>
          </w:tcPr>
          <w:p w:rsidR="009238D6" w:rsidRPr="00526754" w:rsidRDefault="009238D6" w:rsidP="00526754">
            <w:pPr>
              <w:spacing w:after="0" w:line="480" w:lineRule="auto"/>
              <w:jc w:val="both"/>
              <w:rPr>
                <w:rFonts w:ascii="Times New Roman" w:hAnsi="Times New Roman"/>
                <w:sz w:val="28"/>
                <w:szCs w:val="28"/>
              </w:rPr>
            </w:pPr>
            <w:proofErr w:type="spellStart"/>
            <w:r w:rsidRPr="00526754">
              <w:rPr>
                <w:rFonts w:ascii="Times New Roman" w:hAnsi="Times New Roman"/>
                <w:sz w:val="28"/>
                <w:szCs w:val="28"/>
              </w:rPr>
              <w:t>Dr.S</w:t>
            </w:r>
            <w:r w:rsidR="009A677C" w:rsidRPr="00526754">
              <w:rPr>
                <w:rFonts w:ascii="Times New Roman" w:hAnsi="Times New Roman"/>
                <w:sz w:val="28"/>
                <w:szCs w:val="28"/>
              </w:rPr>
              <w:t>.</w:t>
            </w:r>
            <w:r w:rsidRPr="00526754">
              <w:rPr>
                <w:rFonts w:ascii="Times New Roman" w:hAnsi="Times New Roman"/>
                <w:sz w:val="28"/>
                <w:szCs w:val="28"/>
              </w:rPr>
              <w:t>MIRUNA</w:t>
            </w:r>
            <w:proofErr w:type="spellEnd"/>
            <w:r w:rsidRPr="00526754">
              <w:rPr>
                <w:rFonts w:ascii="Times New Roman" w:hAnsi="Times New Roman"/>
                <w:sz w:val="28"/>
                <w:szCs w:val="28"/>
              </w:rPr>
              <w:t xml:space="preserve"> JOE AMALI</w:t>
            </w:r>
          </w:p>
        </w:tc>
        <w:tc>
          <w:tcPr>
            <w:tcW w:w="4621" w:type="dxa"/>
            <w:tcBorders>
              <w:top w:val="nil"/>
              <w:left w:val="nil"/>
              <w:bottom w:val="nil"/>
              <w:right w:val="nil"/>
            </w:tcBorders>
          </w:tcPr>
          <w:p w:rsidR="009238D6" w:rsidRPr="00526754" w:rsidRDefault="009238D6" w:rsidP="00526754">
            <w:pPr>
              <w:spacing w:after="0" w:line="480" w:lineRule="auto"/>
              <w:jc w:val="both"/>
              <w:rPr>
                <w:rFonts w:ascii="Times New Roman" w:hAnsi="Times New Roman"/>
                <w:sz w:val="28"/>
                <w:szCs w:val="28"/>
              </w:rPr>
            </w:pPr>
            <w:proofErr w:type="spellStart"/>
            <w:r w:rsidRPr="00526754">
              <w:rPr>
                <w:rFonts w:ascii="Times New Roman" w:hAnsi="Times New Roman"/>
                <w:sz w:val="28"/>
                <w:szCs w:val="28"/>
              </w:rPr>
              <w:t>Mrs.R.KIRUBAHARI</w:t>
            </w:r>
            <w:proofErr w:type="spellEnd"/>
          </w:p>
        </w:tc>
      </w:tr>
      <w:tr w:rsidR="009238D6" w:rsidRPr="00526754" w:rsidTr="00526754">
        <w:tc>
          <w:tcPr>
            <w:tcW w:w="5418" w:type="dxa"/>
            <w:tcBorders>
              <w:top w:val="nil"/>
              <w:left w:val="nil"/>
              <w:bottom w:val="nil"/>
              <w:right w:val="nil"/>
            </w:tcBorders>
          </w:tcPr>
          <w:p w:rsidR="009238D6" w:rsidRPr="00526754" w:rsidRDefault="009238D6" w:rsidP="00526754">
            <w:pPr>
              <w:spacing w:after="0" w:line="480" w:lineRule="auto"/>
              <w:rPr>
                <w:rFonts w:ascii="Times New Roman" w:hAnsi="Times New Roman"/>
                <w:b/>
                <w:sz w:val="28"/>
                <w:szCs w:val="28"/>
              </w:rPr>
            </w:pPr>
            <w:r w:rsidRPr="00526754">
              <w:rPr>
                <w:rFonts w:ascii="Times New Roman" w:hAnsi="Times New Roman"/>
                <w:b/>
                <w:sz w:val="28"/>
                <w:szCs w:val="28"/>
              </w:rPr>
              <w:t>HEAD OF THE DEPARTMENT</w:t>
            </w:r>
          </w:p>
        </w:tc>
        <w:tc>
          <w:tcPr>
            <w:tcW w:w="4621" w:type="dxa"/>
            <w:tcBorders>
              <w:top w:val="nil"/>
              <w:left w:val="nil"/>
              <w:bottom w:val="nil"/>
              <w:right w:val="nil"/>
            </w:tcBorders>
          </w:tcPr>
          <w:p w:rsidR="009238D6" w:rsidRPr="00526754" w:rsidRDefault="009238D6" w:rsidP="00526754">
            <w:pPr>
              <w:spacing w:after="0" w:line="480" w:lineRule="auto"/>
              <w:rPr>
                <w:rFonts w:ascii="Times New Roman" w:hAnsi="Times New Roman"/>
                <w:b/>
                <w:sz w:val="28"/>
                <w:szCs w:val="28"/>
              </w:rPr>
            </w:pPr>
            <w:r w:rsidRPr="00526754">
              <w:rPr>
                <w:rFonts w:ascii="Times New Roman" w:hAnsi="Times New Roman"/>
                <w:b/>
                <w:sz w:val="28"/>
                <w:szCs w:val="28"/>
              </w:rPr>
              <w:t>SUPERVISOR</w:t>
            </w:r>
          </w:p>
        </w:tc>
      </w:tr>
      <w:tr w:rsidR="009238D6" w:rsidRPr="00526754" w:rsidTr="00526754">
        <w:tc>
          <w:tcPr>
            <w:tcW w:w="5418" w:type="dxa"/>
            <w:tcBorders>
              <w:top w:val="nil"/>
              <w:left w:val="nil"/>
              <w:bottom w:val="nil"/>
              <w:right w:val="nil"/>
            </w:tcBorders>
          </w:tcPr>
          <w:p w:rsidR="009238D6" w:rsidRPr="00526754" w:rsidRDefault="009238D6" w:rsidP="00526754">
            <w:pPr>
              <w:spacing w:after="0" w:line="480" w:lineRule="auto"/>
              <w:jc w:val="both"/>
              <w:rPr>
                <w:rFonts w:ascii="Times New Roman" w:hAnsi="Times New Roman"/>
                <w:sz w:val="28"/>
                <w:szCs w:val="28"/>
              </w:rPr>
            </w:pPr>
          </w:p>
        </w:tc>
        <w:tc>
          <w:tcPr>
            <w:tcW w:w="4621" w:type="dxa"/>
            <w:tcBorders>
              <w:top w:val="nil"/>
              <w:left w:val="nil"/>
              <w:bottom w:val="nil"/>
              <w:right w:val="nil"/>
            </w:tcBorders>
          </w:tcPr>
          <w:p w:rsidR="009238D6" w:rsidRPr="00526754" w:rsidRDefault="009238D6" w:rsidP="00526754">
            <w:pPr>
              <w:spacing w:after="0" w:line="480" w:lineRule="auto"/>
              <w:rPr>
                <w:rFonts w:ascii="Times New Roman" w:hAnsi="Times New Roman"/>
                <w:b/>
                <w:sz w:val="28"/>
                <w:szCs w:val="28"/>
              </w:rPr>
            </w:pPr>
            <w:r w:rsidRPr="00526754">
              <w:rPr>
                <w:rFonts w:ascii="Times New Roman" w:hAnsi="Times New Roman"/>
                <w:b/>
                <w:sz w:val="28"/>
                <w:szCs w:val="28"/>
              </w:rPr>
              <w:t>ASSISTANT PROFESSOR</w:t>
            </w:r>
          </w:p>
        </w:tc>
      </w:tr>
      <w:tr w:rsidR="009238D6" w:rsidRPr="00526754" w:rsidTr="00C110B8">
        <w:tc>
          <w:tcPr>
            <w:tcW w:w="5418" w:type="dxa"/>
            <w:tcBorders>
              <w:top w:val="nil"/>
              <w:left w:val="nil"/>
              <w:bottom w:val="nil"/>
              <w:right w:val="nil"/>
            </w:tcBorders>
          </w:tcPr>
          <w:p w:rsidR="009238D6" w:rsidRPr="00526754" w:rsidRDefault="009238D6" w:rsidP="00526754">
            <w:pPr>
              <w:spacing w:after="0" w:line="480" w:lineRule="auto"/>
              <w:rPr>
                <w:rFonts w:ascii="Times New Roman" w:hAnsi="Times New Roman"/>
                <w:sz w:val="28"/>
                <w:szCs w:val="28"/>
              </w:rPr>
            </w:pPr>
            <w:r w:rsidRPr="00526754">
              <w:rPr>
                <w:rFonts w:ascii="Times New Roman" w:hAnsi="Times New Roman"/>
                <w:sz w:val="28"/>
                <w:szCs w:val="28"/>
              </w:rPr>
              <w:t>Computer science and engineering</w:t>
            </w:r>
          </w:p>
        </w:tc>
        <w:tc>
          <w:tcPr>
            <w:tcW w:w="4621" w:type="dxa"/>
            <w:tcBorders>
              <w:top w:val="nil"/>
              <w:left w:val="nil"/>
              <w:bottom w:val="nil"/>
              <w:right w:val="nil"/>
            </w:tcBorders>
          </w:tcPr>
          <w:p w:rsidR="009238D6" w:rsidRPr="00526754" w:rsidRDefault="009238D6" w:rsidP="00526754">
            <w:pPr>
              <w:spacing w:after="0" w:line="480" w:lineRule="auto"/>
              <w:rPr>
                <w:rFonts w:ascii="Times New Roman" w:hAnsi="Times New Roman"/>
                <w:sz w:val="28"/>
                <w:szCs w:val="28"/>
              </w:rPr>
            </w:pPr>
            <w:r w:rsidRPr="00526754">
              <w:rPr>
                <w:rFonts w:ascii="Times New Roman" w:hAnsi="Times New Roman"/>
                <w:sz w:val="28"/>
                <w:szCs w:val="28"/>
              </w:rPr>
              <w:t>Computer science and engineering</w:t>
            </w:r>
          </w:p>
        </w:tc>
      </w:tr>
      <w:tr w:rsidR="009238D6" w:rsidRPr="00526754" w:rsidTr="00C110B8">
        <w:tc>
          <w:tcPr>
            <w:tcW w:w="5418" w:type="dxa"/>
            <w:tcBorders>
              <w:top w:val="nil"/>
              <w:left w:val="nil"/>
              <w:bottom w:val="nil"/>
              <w:right w:val="nil"/>
            </w:tcBorders>
          </w:tcPr>
          <w:p w:rsidR="009238D6" w:rsidRPr="00526754" w:rsidRDefault="009238D6" w:rsidP="00526754">
            <w:pPr>
              <w:spacing w:after="0" w:line="480" w:lineRule="auto"/>
              <w:rPr>
                <w:rFonts w:ascii="Times New Roman" w:hAnsi="Times New Roman"/>
                <w:sz w:val="28"/>
                <w:szCs w:val="28"/>
              </w:rPr>
            </w:pPr>
            <w:r w:rsidRPr="00526754">
              <w:rPr>
                <w:rFonts w:ascii="Times New Roman" w:hAnsi="Times New Roman"/>
                <w:sz w:val="28"/>
                <w:szCs w:val="28"/>
              </w:rPr>
              <w:t>K.L.N. College of Engineering,</w:t>
            </w:r>
          </w:p>
        </w:tc>
        <w:tc>
          <w:tcPr>
            <w:tcW w:w="4621" w:type="dxa"/>
            <w:tcBorders>
              <w:top w:val="nil"/>
              <w:left w:val="nil"/>
              <w:bottom w:val="nil"/>
              <w:right w:val="nil"/>
            </w:tcBorders>
          </w:tcPr>
          <w:p w:rsidR="009238D6" w:rsidRPr="00526754" w:rsidRDefault="009238D6" w:rsidP="00526754">
            <w:pPr>
              <w:spacing w:after="0" w:line="480" w:lineRule="auto"/>
              <w:rPr>
                <w:rFonts w:ascii="Times New Roman" w:hAnsi="Times New Roman"/>
                <w:sz w:val="28"/>
                <w:szCs w:val="28"/>
              </w:rPr>
            </w:pPr>
            <w:r w:rsidRPr="00526754">
              <w:rPr>
                <w:rFonts w:ascii="Times New Roman" w:hAnsi="Times New Roman"/>
                <w:sz w:val="28"/>
                <w:szCs w:val="28"/>
              </w:rPr>
              <w:t>K.L.N. College of Engineering,</w:t>
            </w:r>
          </w:p>
        </w:tc>
      </w:tr>
      <w:tr w:rsidR="009238D6" w:rsidRPr="00526754" w:rsidTr="00C110B8">
        <w:tc>
          <w:tcPr>
            <w:tcW w:w="5418" w:type="dxa"/>
            <w:tcBorders>
              <w:top w:val="nil"/>
              <w:left w:val="nil"/>
              <w:bottom w:val="nil"/>
              <w:right w:val="nil"/>
            </w:tcBorders>
          </w:tcPr>
          <w:p w:rsidR="009238D6" w:rsidRPr="00526754" w:rsidRDefault="009238D6" w:rsidP="00526754">
            <w:pPr>
              <w:spacing w:after="0" w:line="480" w:lineRule="auto"/>
              <w:rPr>
                <w:rFonts w:ascii="Times New Roman" w:hAnsi="Times New Roman"/>
                <w:sz w:val="28"/>
                <w:szCs w:val="28"/>
              </w:rPr>
            </w:pPr>
            <w:r w:rsidRPr="00526754">
              <w:rPr>
                <w:rFonts w:ascii="Times New Roman" w:hAnsi="Times New Roman"/>
                <w:sz w:val="28"/>
                <w:szCs w:val="28"/>
              </w:rPr>
              <w:t>Pottapalayam,</w:t>
            </w:r>
          </w:p>
        </w:tc>
        <w:tc>
          <w:tcPr>
            <w:tcW w:w="4621" w:type="dxa"/>
            <w:tcBorders>
              <w:top w:val="nil"/>
              <w:left w:val="nil"/>
              <w:bottom w:val="nil"/>
              <w:right w:val="nil"/>
            </w:tcBorders>
          </w:tcPr>
          <w:p w:rsidR="009238D6" w:rsidRPr="00526754" w:rsidRDefault="009238D6" w:rsidP="00526754">
            <w:pPr>
              <w:spacing w:after="0" w:line="480" w:lineRule="auto"/>
              <w:rPr>
                <w:rFonts w:ascii="Times New Roman" w:hAnsi="Times New Roman"/>
                <w:sz w:val="28"/>
                <w:szCs w:val="28"/>
              </w:rPr>
            </w:pPr>
            <w:r w:rsidRPr="00526754">
              <w:rPr>
                <w:rFonts w:ascii="Times New Roman" w:hAnsi="Times New Roman"/>
                <w:sz w:val="28"/>
                <w:szCs w:val="28"/>
              </w:rPr>
              <w:t>Pottapalayam,</w:t>
            </w:r>
          </w:p>
        </w:tc>
      </w:tr>
      <w:tr w:rsidR="009238D6" w:rsidRPr="00526754" w:rsidTr="00C110B8">
        <w:tc>
          <w:tcPr>
            <w:tcW w:w="5418" w:type="dxa"/>
            <w:tcBorders>
              <w:top w:val="nil"/>
              <w:left w:val="nil"/>
              <w:bottom w:val="nil"/>
              <w:right w:val="nil"/>
            </w:tcBorders>
          </w:tcPr>
          <w:p w:rsidR="009238D6" w:rsidRPr="00526754" w:rsidRDefault="009238D6" w:rsidP="00526754">
            <w:pPr>
              <w:spacing w:after="0" w:line="480" w:lineRule="auto"/>
              <w:rPr>
                <w:rFonts w:ascii="Times New Roman" w:hAnsi="Times New Roman"/>
                <w:sz w:val="28"/>
                <w:szCs w:val="28"/>
              </w:rPr>
            </w:pPr>
            <w:r w:rsidRPr="00526754">
              <w:rPr>
                <w:rFonts w:ascii="Times New Roman" w:hAnsi="Times New Roman"/>
                <w:sz w:val="28"/>
                <w:szCs w:val="28"/>
              </w:rPr>
              <w:t>Sivagangai-630 611.</w:t>
            </w:r>
          </w:p>
        </w:tc>
        <w:tc>
          <w:tcPr>
            <w:tcW w:w="4621" w:type="dxa"/>
            <w:tcBorders>
              <w:top w:val="nil"/>
              <w:left w:val="nil"/>
              <w:bottom w:val="nil"/>
              <w:right w:val="nil"/>
            </w:tcBorders>
          </w:tcPr>
          <w:p w:rsidR="009238D6" w:rsidRPr="00526754" w:rsidRDefault="009238D6" w:rsidP="00526754">
            <w:pPr>
              <w:spacing w:after="0" w:line="480" w:lineRule="auto"/>
              <w:rPr>
                <w:rFonts w:ascii="Times New Roman" w:hAnsi="Times New Roman"/>
                <w:sz w:val="28"/>
                <w:szCs w:val="28"/>
              </w:rPr>
            </w:pPr>
            <w:r w:rsidRPr="00526754">
              <w:rPr>
                <w:rFonts w:ascii="Times New Roman" w:hAnsi="Times New Roman"/>
                <w:sz w:val="28"/>
                <w:szCs w:val="28"/>
              </w:rPr>
              <w:t>Sivagangai-630 611.</w:t>
            </w:r>
          </w:p>
        </w:tc>
      </w:tr>
    </w:tbl>
    <w:p w:rsidR="009238D6" w:rsidRPr="009238D6" w:rsidRDefault="009238D6" w:rsidP="00DB1C6E">
      <w:pPr>
        <w:spacing w:line="480" w:lineRule="auto"/>
        <w:jc w:val="both"/>
        <w:rPr>
          <w:rFonts w:ascii="Times New Roman" w:hAnsi="Times New Roman"/>
          <w:b/>
          <w:sz w:val="28"/>
          <w:szCs w:val="28"/>
        </w:rPr>
      </w:pPr>
    </w:p>
    <w:p w:rsidR="00DB1C6E" w:rsidRPr="009238D6" w:rsidRDefault="000B00FC" w:rsidP="009238D6">
      <w:pPr>
        <w:tabs>
          <w:tab w:val="left" w:pos="7725"/>
        </w:tabs>
        <w:spacing w:line="480" w:lineRule="auto"/>
        <w:rPr>
          <w:rFonts w:ascii="Times New Roman" w:hAnsi="Times New Roman"/>
          <w:b/>
          <w:sz w:val="28"/>
          <w:szCs w:val="28"/>
        </w:rPr>
      </w:pPr>
      <w:r w:rsidRPr="008C7572">
        <w:rPr>
          <w:rFonts w:ascii="Times New Roman" w:hAnsi="Times New Roman"/>
          <w:noProof/>
          <w:sz w:val="28"/>
          <w:szCs w:val="28"/>
        </w:rPr>
        <mc:AlternateContent>
          <mc:Choice Requires="wps">
            <w:drawing>
              <wp:anchor distT="4294967292" distB="4294967292" distL="114300" distR="114300" simplePos="0" relativeHeight="251657728" behindDoc="0" locked="0" layoutInCell="1" allowOverlap="1" wp14:anchorId="2B783DEB" wp14:editId="3EEC375D">
                <wp:simplePos x="0" y="0"/>
                <wp:positionH relativeFrom="column">
                  <wp:posOffset>4055110</wp:posOffset>
                </wp:positionH>
                <wp:positionV relativeFrom="paragraph">
                  <wp:posOffset>148589</wp:posOffset>
                </wp:positionV>
                <wp:extent cx="1485900"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859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798AE49" id="_x0000_t32" coordsize="21600,21600" o:spt="32" o:oned="t" path="m,l21600,21600e" filled="f">
                <v:path arrowok="t" fillok="f" o:connecttype="none"/>
                <o:lock v:ext="edit" shapetype="t"/>
              </v:shapetype>
              <v:shape id="Straight Arrow Connector 12" o:spid="_x0000_s1026" type="#_x0000_t32" style="position:absolute;margin-left:319.3pt;margin-top:11.7pt;width:117pt;height:0;z-index:2516577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">
                <o:lock v:ext="edit" shapetype="f"/>
              </v:shape>
            </w:pict>
          </mc:Fallback>
        </mc:AlternateContent>
      </w:r>
      <w:r w:rsidR="00DB1C6E" w:rsidRPr="00165362">
        <w:rPr>
          <w:rFonts w:ascii="Times New Roman" w:hAnsi="Times New Roman"/>
          <w:sz w:val="28"/>
          <w:szCs w:val="28"/>
        </w:rPr>
        <w:t>Submitted for the mini-project viva-voce conducted on</w:t>
      </w:r>
    </w:p>
    <w:p w:rsidR="009238D6" w:rsidRDefault="009238D6" w:rsidP="00DB1C6E">
      <w:pPr>
        <w:spacing w:after="60" w:line="480" w:lineRule="auto"/>
        <w:rPr>
          <w:rFonts w:ascii="Times New Roman" w:hAnsi="Times New Roman"/>
          <w:b/>
          <w:sz w:val="28"/>
          <w:szCs w:val="28"/>
        </w:rPr>
      </w:pPr>
    </w:p>
    <w:p w:rsidR="00DB1C6E" w:rsidRPr="00165362" w:rsidRDefault="00374C37" w:rsidP="00DB1C6E">
      <w:pPr>
        <w:spacing w:after="60" w:line="480" w:lineRule="auto"/>
        <w:rPr>
          <w:rFonts w:ascii="Times New Roman" w:hAnsi="Times New Roman"/>
          <w:sz w:val="28"/>
          <w:szCs w:val="28"/>
        </w:rPr>
      </w:pPr>
      <w:r w:rsidRPr="008A12CA">
        <w:rPr>
          <w:rFonts w:ascii="Times New Roman" w:hAnsi="Times New Roman"/>
          <w:b/>
          <w:sz w:val="28"/>
          <w:szCs w:val="28"/>
        </w:rPr>
        <w:t xml:space="preserve">INTERNAL EXAMINAR              </w:t>
      </w:r>
      <w:r w:rsidR="006634EB">
        <w:rPr>
          <w:rFonts w:ascii="Times New Roman" w:hAnsi="Times New Roman"/>
          <w:b/>
          <w:sz w:val="28"/>
          <w:szCs w:val="28"/>
        </w:rPr>
        <w:t xml:space="preserve">               </w:t>
      </w:r>
      <w:r w:rsidRPr="008A12CA">
        <w:rPr>
          <w:rFonts w:ascii="Times New Roman" w:hAnsi="Times New Roman"/>
          <w:b/>
          <w:sz w:val="28"/>
          <w:szCs w:val="28"/>
        </w:rPr>
        <w:t xml:space="preserve"> </w:t>
      </w:r>
      <w:r w:rsidR="006634EB">
        <w:rPr>
          <w:rFonts w:ascii="Times New Roman" w:hAnsi="Times New Roman"/>
          <w:b/>
          <w:sz w:val="28"/>
          <w:szCs w:val="28"/>
        </w:rPr>
        <w:t xml:space="preserve">             </w:t>
      </w:r>
      <w:r w:rsidRPr="008A12CA">
        <w:rPr>
          <w:rFonts w:ascii="Times New Roman" w:hAnsi="Times New Roman"/>
          <w:b/>
          <w:sz w:val="28"/>
          <w:szCs w:val="28"/>
        </w:rPr>
        <w:t xml:space="preserve">EXTERNAL EXAMINER               </w:t>
      </w:r>
    </w:p>
    <w:p w:rsidR="00DB1C6E" w:rsidRPr="00165362" w:rsidRDefault="00DB1C6E" w:rsidP="009A677C">
      <w:pPr>
        <w:spacing w:line="360" w:lineRule="auto"/>
        <w:jc w:val="center"/>
        <w:rPr>
          <w:rFonts w:ascii="Times New Roman" w:hAnsi="Times New Roman"/>
          <w:b/>
          <w:sz w:val="28"/>
          <w:szCs w:val="28"/>
        </w:rPr>
      </w:pPr>
      <w:r w:rsidRPr="00165362">
        <w:rPr>
          <w:rFonts w:ascii="Times New Roman" w:hAnsi="Times New Roman"/>
          <w:b/>
          <w:sz w:val="28"/>
          <w:szCs w:val="28"/>
        </w:rPr>
        <w:t>ACKNOWLEDGEMENT</w:t>
      </w:r>
    </w:p>
    <w:p w:rsidR="00374C37" w:rsidRDefault="00374C37" w:rsidP="00F24ED9">
      <w:pPr>
        <w:spacing w:line="360" w:lineRule="auto"/>
        <w:ind w:firstLine="720"/>
        <w:jc w:val="both"/>
        <w:rPr>
          <w:rFonts w:ascii="Times New Roman" w:hAnsi="Times New Roman"/>
          <w:sz w:val="32"/>
          <w:szCs w:val="32"/>
        </w:rPr>
      </w:pPr>
      <w:r>
        <w:rPr>
          <w:rFonts w:ascii="Times New Roman" w:hAnsi="Times New Roman"/>
          <w:sz w:val="28"/>
          <w:szCs w:val="28"/>
        </w:rPr>
        <w:t>The satisfaction and euphoria that accompany the successful completion of any task would be but incomplete without the mention of the people made it possible, whose constant guidance and encouragement crowned our efforts with success.</w:t>
      </w:r>
    </w:p>
    <w:p w:rsidR="00374C37" w:rsidRDefault="00374C37" w:rsidP="00F24ED9">
      <w:pPr>
        <w:spacing w:line="360" w:lineRule="auto"/>
        <w:ind w:firstLine="720"/>
        <w:jc w:val="both"/>
        <w:rPr>
          <w:rFonts w:ascii="Times New Roman" w:hAnsi="Times New Roman"/>
        </w:rPr>
      </w:pPr>
      <w:r>
        <w:rPr>
          <w:rFonts w:ascii="Times New Roman" w:hAnsi="Times New Roman"/>
          <w:sz w:val="28"/>
          <w:szCs w:val="28"/>
        </w:rPr>
        <w:t xml:space="preserve">We extend our gratitude to the Founder, </w:t>
      </w:r>
      <w:r>
        <w:rPr>
          <w:rFonts w:ascii="Times New Roman" w:hAnsi="Times New Roman"/>
          <w:b/>
          <w:sz w:val="28"/>
          <w:szCs w:val="28"/>
        </w:rPr>
        <w:t>Late. Thiru</w:t>
      </w:r>
      <w:r>
        <w:rPr>
          <w:rFonts w:ascii="Times New Roman" w:hAnsi="Times New Roman"/>
          <w:b/>
          <w:caps/>
          <w:sz w:val="28"/>
          <w:szCs w:val="28"/>
        </w:rPr>
        <w:t xml:space="preserve">. K.L.N. Krishnan, </w:t>
      </w:r>
      <w:r>
        <w:rPr>
          <w:rFonts w:ascii="Times New Roman" w:hAnsi="Times New Roman"/>
          <w:b/>
          <w:sz w:val="28"/>
          <w:szCs w:val="28"/>
        </w:rPr>
        <w:t>K.L.N College of Engineering and Management Members</w:t>
      </w:r>
      <w:r>
        <w:rPr>
          <w:rFonts w:ascii="Times New Roman" w:hAnsi="Times New Roman"/>
          <w:sz w:val="28"/>
          <w:szCs w:val="28"/>
        </w:rPr>
        <w:t xml:space="preserve"> for making us march towards the glory of success. We express our sincere thanks to our respected Principal </w:t>
      </w:r>
      <w:proofErr w:type="spellStart"/>
      <w:r>
        <w:rPr>
          <w:rFonts w:ascii="Times New Roman" w:hAnsi="Times New Roman"/>
          <w:b/>
          <w:sz w:val="28"/>
          <w:szCs w:val="28"/>
        </w:rPr>
        <w:t>Dr.A.V</w:t>
      </w:r>
      <w:proofErr w:type="spellEnd"/>
      <w:r>
        <w:rPr>
          <w:rFonts w:ascii="Times New Roman" w:hAnsi="Times New Roman"/>
          <w:b/>
          <w:sz w:val="28"/>
          <w:szCs w:val="28"/>
        </w:rPr>
        <w:t xml:space="preserve">. </w:t>
      </w:r>
      <w:r>
        <w:rPr>
          <w:rFonts w:ascii="Times New Roman" w:hAnsi="Times New Roman"/>
          <w:b/>
          <w:caps/>
          <w:sz w:val="28"/>
          <w:szCs w:val="28"/>
        </w:rPr>
        <w:t>RAM PRASAD</w:t>
      </w:r>
      <w:r>
        <w:rPr>
          <w:rFonts w:ascii="Times New Roman" w:hAnsi="Times New Roman"/>
          <w:caps/>
          <w:sz w:val="28"/>
          <w:szCs w:val="28"/>
        </w:rPr>
        <w:t xml:space="preserve">, </w:t>
      </w:r>
      <w:r>
        <w:rPr>
          <w:rFonts w:ascii="Times New Roman" w:hAnsi="Times New Roman"/>
          <w:b/>
          <w:sz w:val="28"/>
          <w:szCs w:val="28"/>
        </w:rPr>
        <w:t>M.E, Ph.D., MISTE.FIE,</w:t>
      </w:r>
      <w:r>
        <w:rPr>
          <w:rFonts w:ascii="Times New Roman" w:hAnsi="Times New Roman"/>
          <w:sz w:val="28"/>
          <w:szCs w:val="28"/>
        </w:rPr>
        <w:t xml:space="preserve"> for all the facilities offered.</w:t>
      </w:r>
    </w:p>
    <w:p w:rsidR="00374C37" w:rsidRDefault="00374C37" w:rsidP="00F24ED9">
      <w:pPr>
        <w:spacing w:line="360" w:lineRule="auto"/>
        <w:ind w:firstLine="720"/>
        <w:jc w:val="both"/>
        <w:rPr>
          <w:rFonts w:ascii="Times New Roman" w:hAnsi="Times New Roman"/>
          <w:sz w:val="28"/>
          <w:szCs w:val="28"/>
        </w:rPr>
      </w:pPr>
      <w:r>
        <w:rPr>
          <w:rFonts w:ascii="Times New Roman" w:hAnsi="Times New Roman"/>
          <w:sz w:val="28"/>
          <w:szCs w:val="28"/>
        </w:rPr>
        <w:t xml:space="preserve">We would like to express our deep gratitude and heartfelt thanks to             </w:t>
      </w:r>
      <w:proofErr w:type="spellStart"/>
      <w:r w:rsidR="009238D6" w:rsidRPr="009238D6">
        <w:rPr>
          <w:rFonts w:ascii="Times New Roman" w:hAnsi="Times New Roman"/>
          <w:b/>
          <w:sz w:val="28"/>
          <w:szCs w:val="28"/>
        </w:rPr>
        <w:t>Dr.</w:t>
      </w:r>
      <w:proofErr w:type="gramStart"/>
      <w:r w:rsidR="009238D6" w:rsidRPr="009238D6">
        <w:rPr>
          <w:rFonts w:ascii="Times New Roman" w:hAnsi="Times New Roman"/>
          <w:b/>
          <w:sz w:val="28"/>
          <w:szCs w:val="28"/>
        </w:rPr>
        <w:t>S.</w:t>
      </w:r>
      <w:r w:rsidR="00B62466">
        <w:rPr>
          <w:rFonts w:ascii="Times New Roman" w:hAnsi="Times New Roman"/>
          <w:b/>
          <w:sz w:val="28"/>
          <w:szCs w:val="28"/>
        </w:rPr>
        <w:t>MIRUNA</w:t>
      </w:r>
      <w:proofErr w:type="spellEnd"/>
      <w:proofErr w:type="gramEnd"/>
      <w:r w:rsidR="00B62466">
        <w:rPr>
          <w:rFonts w:ascii="Times New Roman" w:hAnsi="Times New Roman"/>
          <w:b/>
          <w:sz w:val="28"/>
          <w:szCs w:val="28"/>
        </w:rPr>
        <w:t xml:space="preserve"> JOE AMALI</w:t>
      </w:r>
      <w:r>
        <w:rPr>
          <w:rFonts w:ascii="Times New Roman" w:hAnsi="Times New Roman"/>
          <w:b/>
          <w:caps/>
          <w:sz w:val="28"/>
          <w:szCs w:val="28"/>
        </w:rPr>
        <w:t xml:space="preserve">, M.E., </w:t>
      </w:r>
      <w:r>
        <w:rPr>
          <w:rFonts w:ascii="Times New Roman" w:hAnsi="Times New Roman"/>
          <w:b/>
          <w:sz w:val="28"/>
          <w:szCs w:val="28"/>
        </w:rPr>
        <w:t>Ph.D</w:t>
      </w:r>
      <w:r>
        <w:rPr>
          <w:rFonts w:ascii="Times New Roman" w:hAnsi="Times New Roman"/>
          <w:b/>
          <w:caps/>
          <w:sz w:val="28"/>
          <w:szCs w:val="28"/>
        </w:rPr>
        <w:t>.,</w:t>
      </w:r>
      <w:r>
        <w:rPr>
          <w:rFonts w:ascii="Times New Roman" w:hAnsi="Times New Roman"/>
          <w:caps/>
          <w:sz w:val="28"/>
          <w:szCs w:val="28"/>
        </w:rPr>
        <w:t xml:space="preserve"> H</w:t>
      </w:r>
      <w:r>
        <w:rPr>
          <w:rFonts w:ascii="Times New Roman" w:hAnsi="Times New Roman"/>
          <w:sz w:val="28"/>
          <w:szCs w:val="28"/>
        </w:rPr>
        <w:t xml:space="preserve">ead of the Department of Computer Science and Engineering, </w:t>
      </w:r>
      <w:r>
        <w:rPr>
          <w:rFonts w:ascii="Times New Roman" w:hAnsi="Times New Roman"/>
          <w:b/>
          <w:sz w:val="28"/>
          <w:szCs w:val="28"/>
        </w:rPr>
        <w:t xml:space="preserve">K.L.N College of Engineering, </w:t>
      </w:r>
      <w:r>
        <w:rPr>
          <w:rFonts w:ascii="Times New Roman" w:hAnsi="Times New Roman"/>
          <w:sz w:val="28"/>
          <w:szCs w:val="28"/>
        </w:rPr>
        <w:t xml:space="preserve">who motivated and encouraged us to do this </w:t>
      </w:r>
      <w:r>
        <w:rPr>
          <w:rFonts w:ascii="Times New Roman" w:hAnsi="Times New Roman"/>
          <w:sz w:val="28"/>
          <w:szCs w:val="28"/>
          <w:lang w:val="en-IN"/>
        </w:rPr>
        <w:t>out rival</w:t>
      </w:r>
      <w:r>
        <w:rPr>
          <w:rFonts w:ascii="Times New Roman" w:hAnsi="Times New Roman"/>
          <w:sz w:val="28"/>
          <w:szCs w:val="28"/>
        </w:rPr>
        <w:t xml:space="preserve"> project for this academic year.</w:t>
      </w:r>
    </w:p>
    <w:p w:rsidR="00374C37" w:rsidRDefault="00374C37" w:rsidP="00374C37">
      <w:pPr>
        <w:spacing w:line="360" w:lineRule="auto"/>
        <w:ind w:firstLine="720"/>
        <w:jc w:val="both"/>
        <w:rPr>
          <w:rFonts w:ascii="Times New Roman" w:hAnsi="Times New Roman"/>
          <w:sz w:val="28"/>
          <w:szCs w:val="28"/>
        </w:rPr>
      </w:pPr>
      <w:r w:rsidRPr="002B16CF">
        <w:rPr>
          <w:rFonts w:ascii="Times New Roman" w:hAnsi="Times New Roman"/>
          <w:sz w:val="28"/>
          <w:szCs w:val="28"/>
        </w:rPr>
        <w:t>Our profound, delightful and sincere thanks to our mini-project Guide</w:t>
      </w:r>
      <w:r w:rsidR="002B16CF">
        <w:rPr>
          <w:rFonts w:ascii="Times New Roman" w:hAnsi="Times New Roman"/>
          <w:sz w:val="28"/>
          <w:szCs w:val="28"/>
        </w:rPr>
        <w:t xml:space="preserve"> </w:t>
      </w:r>
      <w:r w:rsidRPr="002B16CF">
        <w:rPr>
          <w:rFonts w:ascii="Times New Roman" w:hAnsi="Times New Roman"/>
          <w:sz w:val="28"/>
          <w:szCs w:val="28"/>
        </w:rPr>
        <w:t xml:space="preserve">and our respected Project Coordinator, </w:t>
      </w:r>
      <w:proofErr w:type="spellStart"/>
      <w:proofErr w:type="gramStart"/>
      <w:r w:rsidRPr="002B16CF">
        <w:rPr>
          <w:rFonts w:ascii="Times New Roman" w:hAnsi="Times New Roman"/>
          <w:b/>
          <w:sz w:val="28"/>
          <w:szCs w:val="28"/>
        </w:rPr>
        <w:t>Mrs.R.KIRUBAHARI</w:t>
      </w:r>
      <w:proofErr w:type="spellEnd"/>
      <w:proofErr w:type="gramEnd"/>
      <w:r w:rsidRPr="002B16CF">
        <w:rPr>
          <w:rFonts w:ascii="Times New Roman" w:hAnsi="Times New Roman"/>
          <w:b/>
          <w:sz w:val="28"/>
          <w:szCs w:val="28"/>
        </w:rPr>
        <w:t>, M.E.,</w:t>
      </w:r>
      <w:r w:rsidR="002B16CF">
        <w:rPr>
          <w:rFonts w:ascii="Times New Roman" w:hAnsi="Times New Roman"/>
          <w:b/>
          <w:sz w:val="28"/>
          <w:szCs w:val="28"/>
        </w:rPr>
        <w:t xml:space="preserve"> </w:t>
      </w:r>
      <w:r w:rsidRPr="002B16CF">
        <w:rPr>
          <w:rFonts w:ascii="Times New Roman" w:hAnsi="Times New Roman"/>
          <w:sz w:val="28"/>
          <w:szCs w:val="28"/>
        </w:rPr>
        <w:t>whose support</w:t>
      </w:r>
      <w:r>
        <w:rPr>
          <w:rFonts w:ascii="Times New Roman" w:hAnsi="Times New Roman"/>
          <w:sz w:val="28"/>
          <w:szCs w:val="28"/>
        </w:rPr>
        <w:t xml:space="preserve"> was inevitable during the entire period of Our work.</w:t>
      </w:r>
    </w:p>
    <w:p w:rsidR="00374C37" w:rsidRDefault="00374C37" w:rsidP="00374C37">
      <w:pPr>
        <w:spacing w:line="360" w:lineRule="auto"/>
        <w:ind w:firstLine="720"/>
        <w:jc w:val="both"/>
        <w:rPr>
          <w:rFonts w:ascii="Times New Roman" w:hAnsi="Times New Roman"/>
          <w:sz w:val="28"/>
          <w:szCs w:val="28"/>
        </w:rPr>
      </w:pPr>
      <w:r>
        <w:rPr>
          <w:rFonts w:ascii="Times New Roman" w:hAnsi="Times New Roman"/>
          <w:sz w:val="28"/>
          <w:szCs w:val="28"/>
        </w:rPr>
        <w:t>We thank our teaching staffs for sharing their knowledge and view to enhance our project. We also thank our non-teaching staff for extending their technical support to us. I thank my parents for giving me such a wonderful life and my friends for their friendly encouragement throughout the project.</w:t>
      </w:r>
    </w:p>
    <w:p w:rsidR="00374C37" w:rsidRDefault="00374C37" w:rsidP="00374C37">
      <w:pPr>
        <w:ind w:firstLine="720"/>
        <w:jc w:val="both"/>
        <w:rPr>
          <w:rFonts w:ascii="Times New Roman" w:hAnsi="Times New Roman"/>
          <w:b/>
          <w:sz w:val="32"/>
          <w:szCs w:val="32"/>
        </w:rPr>
      </w:pPr>
      <w:r>
        <w:rPr>
          <w:rFonts w:ascii="Times New Roman" w:hAnsi="Times New Roman"/>
          <w:sz w:val="28"/>
          <w:szCs w:val="28"/>
        </w:rPr>
        <w:t>Finally, we thank the Almighty for giving the full health to finish the                    mini-project successfully.</w:t>
      </w:r>
    </w:p>
    <w:p w:rsidR="00DB1C6E" w:rsidRPr="00165362" w:rsidRDefault="00DB1C6E" w:rsidP="00DB1C6E">
      <w:pPr>
        <w:ind w:firstLine="720"/>
        <w:jc w:val="both"/>
        <w:rPr>
          <w:rFonts w:ascii="Times New Roman" w:hAnsi="Times New Roman"/>
          <w:b/>
          <w:sz w:val="32"/>
          <w:szCs w:val="32"/>
        </w:rPr>
      </w:pPr>
    </w:p>
    <w:p w:rsidR="009238D6" w:rsidRDefault="009238D6" w:rsidP="004970DD">
      <w:pPr>
        <w:spacing w:line="360" w:lineRule="auto"/>
        <w:jc w:val="center"/>
        <w:rPr>
          <w:rFonts w:ascii="Times New Roman" w:hAnsi="Times New Roman"/>
          <w:b/>
          <w:sz w:val="32"/>
          <w:szCs w:val="32"/>
        </w:rPr>
      </w:pPr>
    </w:p>
    <w:p w:rsidR="00C5277E" w:rsidRPr="00165362" w:rsidRDefault="008B16EA" w:rsidP="004970DD">
      <w:pPr>
        <w:spacing w:line="360" w:lineRule="auto"/>
        <w:jc w:val="center"/>
        <w:rPr>
          <w:rFonts w:ascii="Times New Roman" w:hAnsi="Times New Roman"/>
          <w:b/>
          <w:sz w:val="32"/>
          <w:szCs w:val="32"/>
        </w:rPr>
      </w:pPr>
      <w:r w:rsidRPr="00165362">
        <w:rPr>
          <w:rFonts w:ascii="Times New Roman" w:hAnsi="Times New Roman"/>
          <w:b/>
          <w:sz w:val="32"/>
          <w:szCs w:val="32"/>
        </w:rPr>
        <w:t>ABSTRACT</w:t>
      </w:r>
    </w:p>
    <w:p w:rsidR="0038298D" w:rsidRDefault="00284354" w:rsidP="0038298D">
      <w:pPr>
        <w:autoSpaceDE w:val="0"/>
        <w:autoSpaceDN w:val="0"/>
        <w:adjustRightInd w:val="0"/>
        <w:spacing w:after="360" w:line="480" w:lineRule="auto"/>
        <w:jc w:val="both"/>
        <w:rPr>
          <w:rFonts w:ascii="Times New Roman" w:hAnsi="Times New Roman"/>
          <w:sz w:val="28"/>
          <w:szCs w:val="28"/>
        </w:rPr>
      </w:pPr>
      <w:r w:rsidRPr="00165362">
        <w:rPr>
          <w:rFonts w:ascii="Times New Roman" w:hAnsi="Times New Roman"/>
          <w:sz w:val="28"/>
          <w:szCs w:val="28"/>
        </w:rPr>
        <w:tab/>
      </w:r>
      <w:r w:rsidR="0038298D">
        <w:rPr>
          <w:rFonts w:ascii="Times New Roman" w:hAnsi="Times New Roman"/>
          <w:sz w:val="28"/>
          <w:szCs w:val="28"/>
        </w:rPr>
        <w:t>The Mouse is one of the wonderful inventions of Human- computer Interaction (HCI) technology. Currently Wireless mouse or a Bluetooth mouse still uses devices and not free of devices completely since it uses a battery for power and a dongle to connect it to the PC. In the proposed AI VIRTUAL MOUSE SYSTEM, this limitation can be overcome by employing webcam or built-in-camera for capturing of hand gestures and hand tip detection using Computer Vision. Based on the hand gestures, the computer can be controlled virtually without the use of physical mouse. Hence, the proposed system will avoid the spread of COVID-19 by eliminating the human dependency of devices to control the computer.</w:t>
      </w:r>
    </w:p>
    <w:p w:rsidR="00184328" w:rsidRDefault="00184328" w:rsidP="0038298D">
      <w:pPr>
        <w:autoSpaceDE w:val="0"/>
        <w:autoSpaceDN w:val="0"/>
        <w:adjustRightInd w:val="0"/>
        <w:spacing w:after="360" w:line="480" w:lineRule="auto"/>
        <w:jc w:val="both"/>
        <w:rPr>
          <w:rFonts w:ascii="Times New Roman" w:hAnsi="Times New Roman"/>
          <w:sz w:val="28"/>
          <w:szCs w:val="28"/>
        </w:rPr>
      </w:pPr>
    </w:p>
    <w:p w:rsidR="00184328" w:rsidRDefault="00184328" w:rsidP="0038298D">
      <w:pPr>
        <w:autoSpaceDE w:val="0"/>
        <w:autoSpaceDN w:val="0"/>
        <w:adjustRightInd w:val="0"/>
        <w:spacing w:after="360" w:line="480" w:lineRule="auto"/>
        <w:jc w:val="both"/>
        <w:rPr>
          <w:rFonts w:ascii="Times New Roman" w:hAnsi="Times New Roman"/>
          <w:sz w:val="32"/>
          <w:szCs w:val="32"/>
        </w:rPr>
      </w:pPr>
    </w:p>
    <w:p w:rsidR="00184328" w:rsidRDefault="00184328" w:rsidP="0038298D">
      <w:pPr>
        <w:autoSpaceDE w:val="0"/>
        <w:autoSpaceDN w:val="0"/>
        <w:adjustRightInd w:val="0"/>
        <w:spacing w:after="360" w:line="480" w:lineRule="auto"/>
        <w:jc w:val="both"/>
        <w:rPr>
          <w:rFonts w:ascii="Times New Roman" w:hAnsi="Times New Roman"/>
          <w:sz w:val="32"/>
          <w:szCs w:val="32"/>
        </w:rPr>
      </w:pPr>
    </w:p>
    <w:p w:rsidR="00184328" w:rsidRDefault="00184328" w:rsidP="0038298D">
      <w:pPr>
        <w:autoSpaceDE w:val="0"/>
        <w:autoSpaceDN w:val="0"/>
        <w:adjustRightInd w:val="0"/>
        <w:spacing w:after="360" w:line="480" w:lineRule="auto"/>
        <w:jc w:val="both"/>
        <w:rPr>
          <w:rFonts w:ascii="Times New Roman" w:hAnsi="Times New Roman"/>
          <w:sz w:val="32"/>
          <w:szCs w:val="32"/>
        </w:rPr>
      </w:pPr>
    </w:p>
    <w:p w:rsidR="009238D6" w:rsidRDefault="009238D6" w:rsidP="00184328">
      <w:pPr>
        <w:autoSpaceDE w:val="0"/>
        <w:autoSpaceDN w:val="0"/>
        <w:adjustRightInd w:val="0"/>
        <w:spacing w:after="360" w:line="480" w:lineRule="auto"/>
        <w:jc w:val="center"/>
        <w:rPr>
          <w:rFonts w:ascii="Times New Roman" w:hAnsi="Times New Roman"/>
          <w:b/>
          <w:sz w:val="32"/>
          <w:szCs w:val="32"/>
        </w:rPr>
      </w:pPr>
    </w:p>
    <w:p w:rsidR="009238D6" w:rsidRDefault="009238D6" w:rsidP="00184328">
      <w:pPr>
        <w:autoSpaceDE w:val="0"/>
        <w:autoSpaceDN w:val="0"/>
        <w:adjustRightInd w:val="0"/>
        <w:spacing w:after="360" w:line="480" w:lineRule="auto"/>
        <w:jc w:val="center"/>
        <w:rPr>
          <w:rFonts w:ascii="Times New Roman" w:hAnsi="Times New Roman"/>
          <w:b/>
          <w:sz w:val="32"/>
          <w:szCs w:val="32"/>
        </w:rPr>
      </w:pPr>
    </w:p>
    <w:p w:rsidR="009218A0" w:rsidRPr="00165362" w:rsidRDefault="009218A0" w:rsidP="00184328">
      <w:pPr>
        <w:autoSpaceDE w:val="0"/>
        <w:autoSpaceDN w:val="0"/>
        <w:adjustRightInd w:val="0"/>
        <w:spacing w:after="360" w:line="480" w:lineRule="auto"/>
        <w:jc w:val="center"/>
        <w:rPr>
          <w:rFonts w:ascii="Times New Roman" w:hAnsi="Times New Roman"/>
          <w:b/>
          <w:sz w:val="32"/>
          <w:szCs w:val="32"/>
        </w:rPr>
      </w:pPr>
      <w:r w:rsidRPr="00165362">
        <w:rPr>
          <w:rFonts w:ascii="Times New Roman" w:hAnsi="Times New Roman"/>
          <w:b/>
          <w:sz w:val="32"/>
          <w:szCs w:val="32"/>
        </w:rPr>
        <w:t>TABLE OF CONTENTS</w:t>
      </w:r>
    </w:p>
    <w:tbl>
      <w:tblPr>
        <w:tblW w:w="0" w:type="auto"/>
        <w:tblLook w:val="04A0" w:firstRow="1" w:lastRow="0" w:firstColumn="1" w:lastColumn="0" w:noHBand="0" w:noVBand="1"/>
      </w:tblPr>
      <w:tblGrid>
        <w:gridCol w:w="1585"/>
        <w:gridCol w:w="566"/>
        <w:gridCol w:w="784"/>
        <w:gridCol w:w="4851"/>
        <w:gridCol w:w="1456"/>
      </w:tblGrid>
      <w:tr w:rsidR="009218A0" w:rsidRPr="00526754" w:rsidTr="00526754">
        <w:tc>
          <w:tcPr>
            <w:tcW w:w="1585" w:type="dxa"/>
          </w:tcPr>
          <w:p w:rsidR="009218A0" w:rsidRPr="00526754" w:rsidRDefault="009218A0" w:rsidP="00526754">
            <w:pPr>
              <w:spacing w:after="0" w:line="360" w:lineRule="auto"/>
              <w:jc w:val="center"/>
              <w:rPr>
                <w:rFonts w:ascii="Times New Roman" w:hAnsi="Times New Roman"/>
                <w:b/>
                <w:sz w:val="28"/>
                <w:szCs w:val="28"/>
              </w:rPr>
            </w:pPr>
            <w:r w:rsidRPr="00526754">
              <w:rPr>
                <w:rFonts w:ascii="Times New Roman" w:hAnsi="Times New Roman"/>
                <w:b/>
                <w:sz w:val="28"/>
                <w:szCs w:val="28"/>
              </w:rPr>
              <w:t>CHAPTER NO.</w:t>
            </w:r>
          </w:p>
        </w:tc>
        <w:tc>
          <w:tcPr>
            <w:tcW w:w="6201" w:type="dxa"/>
            <w:gridSpan w:val="3"/>
          </w:tcPr>
          <w:p w:rsidR="009218A0" w:rsidRPr="00526754" w:rsidRDefault="009218A0" w:rsidP="00526754">
            <w:pPr>
              <w:spacing w:after="0" w:line="360" w:lineRule="auto"/>
              <w:jc w:val="center"/>
              <w:rPr>
                <w:rFonts w:ascii="Times New Roman" w:hAnsi="Times New Roman"/>
                <w:b/>
                <w:sz w:val="28"/>
                <w:szCs w:val="28"/>
              </w:rPr>
            </w:pPr>
            <w:r w:rsidRPr="00526754">
              <w:rPr>
                <w:rFonts w:ascii="Times New Roman" w:hAnsi="Times New Roman"/>
                <w:b/>
                <w:sz w:val="28"/>
                <w:szCs w:val="28"/>
              </w:rPr>
              <w:t>TITLE</w:t>
            </w:r>
          </w:p>
        </w:tc>
        <w:tc>
          <w:tcPr>
            <w:tcW w:w="1456" w:type="dxa"/>
          </w:tcPr>
          <w:p w:rsidR="009218A0" w:rsidRPr="00526754" w:rsidRDefault="009218A0" w:rsidP="00526754">
            <w:pPr>
              <w:spacing w:after="0" w:line="360" w:lineRule="auto"/>
              <w:jc w:val="center"/>
              <w:rPr>
                <w:rFonts w:ascii="Times New Roman" w:hAnsi="Times New Roman"/>
                <w:b/>
                <w:sz w:val="28"/>
                <w:szCs w:val="28"/>
              </w:rPr>
            </w:pPr>
            <w:r w:rsidRPr="00526754">
              <w:rPr>
                <w:rFonts w:ascii="Times New Roman" w:hAnsi="Times New Roman"/>
                <w:b/>
                <w:sz w:val="28"/>
                <w:szCs w:val="28"/>
              </w:rPr>
              <w:t>PAGE NO.</w:t>
            </w:r>
          </w:p>
        </w:tc>
      </w:tr>
      <w:tr w:rsidR="009218A0" w:rsidRPr="00526754" w:rsidTr="00526754">
        <w:tc>
          <w:tcPr>
            <w:tcW w:w="1585" w:type="dxa"/>
          </w:tcPr>
          <w:p w:rsidR="009218A0" w:rsidRPr="00526754" w:rsidRDefault="009218A0" w:rsidP="00526754">
            <w:pPr>
              <w:spacing w:after="0" w:line="360" w:lineRule="auto"/>
              <w:rPr>
                <w:rFonts w:ascii="Times New Roman" w:hAnsi="Times New Roman"/>
                <w:b/>
                <w:sz w:val="28"/>
                <w:szCs w:val="28"/>
              </w:rPr>
            </w:pPr>
          </w:p>
        </w:tc>
        <w:tc>
          <w:tcPr>
            <w:tcW w:w="6201" w:type="dxa"/>
            <w:gridSpan w:val="3"/>
          </w:tcPr>
          <w:p w:rsidR="009218A0" w:rsidRPr="00526754" w:rsidRDefault="009218A0" w:rsidP="00526754">
            <w:pPr>
              <w:spacing w:after="0" w:line="360" w:lineRule="auto"/>
              <w:rPr>
                <w:rFonts w:ascii="Times New Roman" w:hAnsi="Times New Roman"/>
                <w:b/>
                <w:sz w:val="28"/>
                <w:szCs w:val="28"/>
              </w:rPr>
            </w:pPr>
            <w:r w:rsidRPr="00526754">
              <w:rPr>
                <w:rFonts w:ascii="Times New Roman" w:hAnsi="Times New Roman"/>
                <w:b/>
                <w:sz w:val="28"/>
                <w:szCs w:val="28"/>
              </w:rPr>
              <w:t>ABSTRACT</w:t>
            </w:r>
          </w:p>
        </w:tc>
        <w:tc>
          <w:tcPr>
            <w:tcW w:w="1456" w:type="dxa"/>
          </w:tcPr>
          <w:p w:rsidR="009218A0" w:rsidRPr="00526754" w:rsidRDefault="00C9152E" w:rsidP="00526754">
            <w:pPr>
              <w:spacing w:after="0" w:line="360" w:lineRule="auto"/>
              <w:jc w:val="center"/>
              <w:rPr>
                <w:rFonts w:ascii="Times New Roman" w:hAnsi="Times New Roman"/>
                <w:sz w:val="28"/>
                <w:szCs w:val="28"/>
              </w:rPr>
            </w:pPr>
            <w:r w:rsidRPr="00526754">
              <w:rPr>
                <w:rFonts w:ascii="Times New Roman" w:hAnsi="Times New Roman"/>
                <w:sz w:val="28"/>
                <w:szCs w:val="28"/>
              </w:rPr>
              <w:t>i</w:t>
            </w:r>
            <w:r w:rsidR="009218A0" w:rsidRPr="00526754">
              <w:rPr>
                <w:rFonts w:ascii="Times New Roman" w:hAnsi="Times New Roman"/>
                <w:sz w:val="28"/>
                <w:szCs w:val="28"/>
              </w:rPr>
              <w:t>v</w:t>
            </w:r>
          </w:p>
        </w:tc>
      </w:tr>
      <w:tr w:rsidR="009218A0" w:rsidRPr="00526754" w:rsidTr="00526754">
        <w:tc>
          <w:tcPr>
            <w:tcW w:w="1585" w:type="dxa"/>
          </w:tcPr>
          <w:p w:rsidR="009218A0" w:rsidRPr="00526754" w:rsidRDefault="009218A0" w:rsidP="00526754">
            <w:pPr>
              <w:spacing w:after="0" w:line="360" w:lineRule="auto"/>
              <w:rPr>
                <w:rFonts w:ascii="Times New Roman" w:hAnsi="Times New Roman"/>
                <w:b/>
                <w:sz w:val="28"/>
                <w:szCs w:val="28"/>
              </w:rPr>
            </w:pPr>
          </w:p>
        </w:tc>
        <w:tc>
          <w:tcPr>
            <w:tcW w:w="6201" w:type="dxa"/>
            <w:gridSpan w:val="3"/>
          </w:tcPr>
          <w:p w:rsidR="009218A0" w:rsidRPr="00526754" w:rsidRDefault="009218A0" w:rsidP="00526754">
            <w:pPr>
              <w:spacing w:after="0" w:line="360" w:lineRule="auto"/>
              <w:rPr>
                <w:rFonts w:ascii="Times New Roman" w:hAnsi="Times New Roman"/>
                <w:b/>
                <w:sz w:val="28"/>
                <w:szCs w:val="28"/>
              </w:rPr>
            </w:pPr>
            <w:r w:rsidRPr="00526754">
              <w:rPr>
                <w:rFonts w:ascii="Times New Roman" w:hAnsi="Times New Roman"/>
                <w:b/>
                <w:sz w:val="28"/>
                <w:szCs w:val="28"/>
              </w:rPr>
              <w:t>TABLE OF CONTENTS</w:t>
            </w:r>
          </w:p>
        </w:tc>
        <w:tc>
          <w:tcPr>
            <w:tcW w:w="1456" w:type="dxa"/>
          </w:tcPr>
          <w:p w:rsidR="009218A0" w:rsidRPr="00526754" w:rsidRDefault="00C9152E" w:rsidP="00526754">
            <w:pPr>
              <w:spacing w:after="0" w:line="360" w:lineRule="auto"/>
              <w:jc w:val="center"/>
              <w:rPr>
                <w:rFonts w:ascii="Times New Roman" w:hAnsi="Times New Roman"/>
                <w:sz w:val="28"/>
                <w:szCs w:val="28"/>
              </w:rPr>
            </w:pPr>
            <w:r w:rsidRPr="00526754">
              <w:rPr>
                <w:rFonts w:ascii="Times New Roman" w:hAnsi="Times New Roman"/>
                <w:sz w:val="28"/>
                <w:szCs w:val="28"/>
              </w:rPr>
              <w:t>v</w:t>
            </w:r>
          </w:p>
        </w:tc>
      </w:tr>
      <w:tr w:rsidR="009218A0" w:rsidRPr="00526754" w:rsidTr="00526754">
        <w:tc>
          <w:tcPr>
            <w:tcW w:w="1585" w:type="dxa"/>
          </w:tcPr>
          <w:p w:rsidR="009218A0" w:rsidRPr="00526754" w:rsidRDefault="009218A0" w:rsidP="00526754">
            <w:pPr>
              <w:spacing w:after="0" w:line="360" w:lineRule="auto"/>
              <w:jc w:val="center"/>
              <w:rPr>
                <w:rFonts w:ascii="Times New Roman" w:hAnsi="Times New Roman"/>
                <w:b/>
                <w:sz w:val="28"/>
                <w:szCs w:val="28"/>
              </w:rPr>
            </w:pPr>
          </w:p>
        </w:tc>
        <w:tc>
          <w:tcPr>
            <w:tcW w:w="6201" w:type="dxa"/>
            <w:gridSpan w:val="3"/>
          </w:tcPr>
          <w:p w:rsidR="009218A0" w:rsidRPr="00526754" w:rsidRDefault="009218A0" w:rsidP="00526754">
            <w:pPr>
              <w:spacing w:after="0" w:line="360" w:lineRule="auto"/>
              <w:rPr>
                <w:rFonts w:ascii="Times New Roman" w:hAnsi="Times New Roman"/>
                <w:b/>
                <w:sz w:val="28"/>
                <w:szCs w:val="28"/>
              </w:rPr>
            </w:pPr>
            <w:r w:rsidRPr="00526754">
              <w:rPr>
                <w:rFonts w:ascii="Times New Roman" w:hAnsi="Times New Roman"/>
                <w:b/>
                <w:sz w:val="28"/>
                <w:szCs w:val="28"/>
              </w:rPr>
              <w:t>LIST OF FIGURES</w:t>
            </w:r>
          </w:p>
        </w:tc>
        <w:tc>
          <w:tcPr>
            <w:tcW w:w="1456" w:type="dxa"/>
          </w:tcPr>
          <w:p w:rsidR="009218A0" w:rsidRPr="00526754" w:rsidRDefault="00C9152E" w:rsidP="00526754">
            <w:pPr>
              <w:spacing w:after="0" w:line="360" w:lineRule="auto"/>
              <w:jc w:val="center"/>
              <w:rPr>
                <w:rFonts w:ascii="Times New Roman" w:hAnsi="Times New Roman"/>
                <w:sz w:val="28"/>
                <w:szCs w:val="28"/>
              </w:rPr>
            </w:pPr>
            <w:r w:rsidRPr="00526754">
              <w:rPr>
                <w:rFonts w:ascii="Times New Roman" w:hAnsi="Times New Roman"/>
                <w:sz w:val="28"/>
                <w:szCs w:val="28"/>
              </w:rPr>
              <w:t>vii</w:t>
            </w:r>
          </w:p>
        </w:tc>
      </w:tr>
      <w:tr w:rsidR="009218A0" w:rsidRPr="00526754" w:rsidTr="00526754">
        <w:tc>
          <w:tcPr>
            <w:tcW w:w="1585" w:type="dxa"/>
          </w:tcPr>
          <w:p w:rsidR="009218A0" w:rsidRPr="00526754" w:rsidRDefault="009218A0" w:rsidP="00526754">
            <w:pPr>
              <w:spacing w:after="0" w:line="360" w:lineRule="auto"/>
              <w:jc w:val="center"/>
              <w:rPr>
                <w:rFonts w:ascii="Times New Roman" w:hAnsi="Times New Roman"/>
                <w:b/>
                <w:sz w:val="28"/>
                <w:szCs w:val="28"/>
              </w:rPr>
            </w:pPr>
          </w:p>
        </w:tc>
        <w:tc>
          <w:tcPr>
            <w:tcW w:w="6201" w:type="dxa"/>
            <w:gridSpan w:val="3"/>
          </w:tcPr>
          <w:p w:rsidR="009218A0" w:rsidRPr="00526754" w:rsidRDefault="009218A0" w:rsidP="00526754">
            <w:pPr>
              <w:spacing w:after="0" w:line="360" w:lineRule="auto"/>
              <w:rPr>
                <w:rFonts w:ascii="Times New Roman" w:hAnsi="Times New Roman"/>
                <w:b/>
                <w:sz w:val="28"/>
                <w:szCs w:val="28"/>
              </w:rPr>
            </w:pPr>
            <w:r w:rsidRPr="00526754">
              <w:rPr>
                <w:rFonts w:ascii="Times New Roman" w:hAnsi="Times New Roman"/>
                <w:b/>
                <w:sz w:val="28"/>
                <w:szCs w:val="28"/>
              </w:rPr>
              <w:t>LIST OF ABBREVIATIONS</w:t>
            </w:r>
          </w:p>
        </w:tc>
        <w:tc>
          <w:tcPr>
            <w:tcW w:w="1456" w:type="dxa"/>
          </w:tcPr>
          <w:p w:rsidR="009218A0" w:rsidRPr="00526754" w:rsidRDefault="00C9152E" w:rsidP="00526754">
            <w:pPr>
              <w:spacing w:after="0" w:line="360" w:lineRule="auto"/>
              <w:jc w:val="center"/>
              <w:rPr>
                <w:rFonts w:ascii="Times New Roman" w:hAnsi="Times New Roman"/>
                <w:sz w:val="28"/>
                <w:szCs w:val="28"/>
              </w:rPr>
            </w:pPr>
            <w:r w:rsidRPr="00526754">
              <w:rPr>
                <w:rFonts w:ascii="Times New Roman" w:hAnsi="Times New Roman"/>
                <w:sz w:val="28"/>
                <w:szCs w:val="28"/>
              </w:rPr>
              <w:t>vii</w:t>
            </w:r>
          </w:p>
        </w:tc>
      </w:tr>
      <w:tr w:rsidR="009218A0" w:rsidRPr="00526754" w:rsidTr="00526754">
        <w:tc>
          <w:tcPr>
            <w:tcW w:w="1585" w:type="dxa"/>
          </w:tcPr>
          <w:p w:rsidR="009218A0" w:rsidRPr="00526754" w:rsidRDefault="009218A0" w:rsidP="00526754">
            <w:pPr>
              <w:spacing w:after="0" w:line="360" w:lineRule="auto"/>
              <w:jc w:val="center"/>
              <w:rPr>
                <w:rFonts w:ascii="Times New Roman" w:hAnsi="Times New Roman"/>
                <w:b/>
                <w:sz w:val="28"/>
                <w:szCs w:val="28"/>
              </w:rPr>
            </w:pPr>
            <w:r w:rsidRPr="00526754">
              <w:rPr>
                <w:rFonts w:ascii="Times New Roman" w:hAnsi="Times New Roman"/>
                <w:b/>
                <w:sz w:val="28"/>
                <w:szCs w:val="28"/>
              </w:rPr>
              <w:t>1</w:t>
            </w:r>
          </w:p>
        </w:tc>
        <w:tc>
          <w:tcPr>
            <w:tcW w:w="6201" w:type="dxa"/>
            <w:gridSpan w:val="3"/>
          </w:tcPr>
          <w:p w:rsidR="009218A0" w:rsidRPr="00526754" w:rsidRDefault="009218A0" w:rsidP="00526754">
            <w:pPr>
              <w:spacing w:after="0" w:line="360" w:lineRule="auto"/>
              <w:rPr>
                <w:rFonts w:ascii="Times New Roman" w:hAnsi="Times New Roman"/>
                <w:b/>
                <w:sz w:val="28"/>
                <w:szCs w:val="28"/>
              </w:rPr>
            </w:pPr>
            <w:r w:rsidRPr="00526754">
              <w:rPr>
                <w:rFonts w:ascii="Times New Roman" w:hAnsi="Times New Roman"/>
                <w:b/>
                <w:sz w:val="28"/>
                <w:szCs w:val="28"/>
              </w:rPr>
              <w:t>INTRODUCTION</w:t>
            </w:r>
          </w:p>
        </w:tc>
        <w:tc>
          <w:tcPr>
            <w:tcW w:w="1456" w:type="dxa"/>
          </w:tcPr>
          <w:p w:rsidR="009218A0" w:rsidRPr="00C110B8" w:rsidRDefault="009218A0" w:rsidP="00526754">
            <w:pPr>
              <w:spacing w:after="0" w:line="360" w:lineRule="auto"/>
              <w:jc w:val="center"/>
              <w:rPr>
                <w:rFonts w:ascii="Times New Roman" w:hAnsi="Times New Roman"/>
                <w:b/>
                <w:color w:val="000000" w:themeColor="text1"/>
                <w:sz w:val="28"/>
                <w:szCs w:val="28"/>
              </w:rPr>
            </w:pPr>
            <w:r w:rsidRPr="00C110B8">
              <w:rPr>
                <w:rFonts w:ascii="Times New Roman" w:hAnsi="Times New Roman"/>
                <w:b/>
                <w:color w:val="000000" w:themeColor="text1"/>
                <w:sz w:val="28"/>
                <w:szCs w:val="28"/>
              </w:rPr>
              <w:t>1</w:t>
            </w:r>
          </w:p>
        </w:tc>
      </w:tr>
      <w:tr w:rsidR="009218A0" w:rsidRPr="00526754" w:rsidTr="00526754">
        <w:tc>
          <w:tcPr>
            <w:tcW w:w="1585" w:type="dxa"/>
          </w:tcPr>
          <w:p w:rsidR="009218A0" w:rsidRPr="00526754" w:rsidRDefault="009218A0" w:rsidP="00526754">
            <w:pPr>
              <w:spacing w:after="0" w:line="360" w:lineRule="auto"/>
              <w:jc w:val="center"/>
              <w:rPr>
                <w:rFonts w:ascii="Times New Roman" w:hAnsi="Times New Roman"/>
                <w:sz w:val="28"/>
                <w:szCs w:val="28"/>
              </w:rPr>
            </w:pPr>
          </w:p>
        </w:tc>
        <w:tc>
          <w:tcPr>
            <w:tcW w:w="566" w:type="dxa"/>
          </w:tcPr>
          <w:p w:rsidR="009218A0" w:rsidRPr="00526754" w:rsidRDefault="009218A0" w:rsidP="00526754">
            <w:pPr>
              <w:spacing w:after="0" w:line="360" w:lineRule="auto"/>
              <w:rPr>
                <w:rFonts w:ascii="Times New Roman" w:hAnsi="Times New Roman"/>
                <w:sz w:val="28"/>
                <w:szCs w:val="28"/>
              </w:rPr>
            </w:pPr>
            <w:r w:rsidRPr="00526754">
              <w:rPr>
                <w:rFonts w:ascii="Times New Roman" w:hAnsi="Times New Roman"/>
                <w:sz w:val="28"/>
                <w:szCs w:val="28"/>
              </w:rPr>
              <w:t>1.1</w:t>
            </w:r>
          </w:p>
        </w:tc>
        <w:tc>
          <w:tcPr>
            <w:tcW w:w="5635" w:type="dxa"/>
            <w:gridSpan w:val="2"/>
          </w:tcPr>
          <w:p w:rsidR="009218A0" w:rsidRPr="00526754" w:rsidRDefault="00C9152E" w:rsidP="00526754">
            <w:pPr>
              <w:spacing w:after="0" w:line="360" w:lineRule="auto"/>
              <w:rPr>
                <w:rFonts w:ascii="Times New Roman" w:hAnsi="Times New Roman"/>
                <w:sz w:val="28"/>
                <w:szCs w:val="28"/>
              </w:rPr>
            </w:pPr>
            <w:r w:rsidRPr="00526754">
              <w:rPr>
                <w:rFonts w:ascii="Times New Roman" w:hAnsi="Times New Roman"/>
                <w:sz w:val="28"/>
                <w:szCs w:val="28"/>
              </w:rPr>
              <w:t>Purpose</w:t>
            </w:r>
          </w:p>
        </w:tc>
        <w:tc>
          <w:tcPr>
            <w:tcW w:w="1456" w:type="dxa"/>
          </w:tcPr>
          <w:p w:rsidR="009218A0" w:rsidRPr="00C110B8" w:rsidRDefault="00C9152E" w:rsidP="00526754">
            <w:pPr>
              <w:spacing w:after="0" w:line="360" w:lineRule="auto"/>
              <w:jc w:val="center"/>
              <w:rPr>
                <w:rFonts w:ascii="Times New Roman" w:hAnsi="Times New Roman"/>
                <w:color w:val="000000" w:themeColor="text1"/>
                <w:sz w:val="28"/>
                <w:szCs w:val="28"/>
              </w:rPr>
            </w:pPr>
            <w:r w:rsidRPr="00C110B8">
              <w:rPr>
                <w:rFonts w:ascii="Times New Roman" w:hAnsi="Times New Roman"/>
                <w:color w:val="000000" w:themeColor="text1"/>
                <w:sz w:val="28"/>
                <w:szCs w:val="28"/>
              </w:rPr>
              <w:t>4</w:t>
            </w:r>
          </w:p>
        </w:tc>
      </w:tr>
      <w:tr w:rsidR="009218A0" w:rsidRPr="00526754" w:rsidTr="00526754">
        <w:tc>
          <w:tcPr>
            <w:tcW w:w="1585" w:type="dxa"/>
          </w:tcPr>
          <w:p w:rsidR="009218A0" w:rsidRPr="00526754" w:rsidRDefault="009218A0" w:rsidP="00526754">
            <w:pPr>
              <w:spacing w:after="0" w:line="360" w:lineRule="auto"/>
              <w:jc w:val="center"/>
              <w:rPr>
                <w:rFonts w:ascii="Times New Roman" w:hAnsi="Times New Roman"/>
                <w:sz w:val="28"/>
                <w:szCs w:val="28"/>
              </w:rPr>
            </w:pPr>
          </w:p>
        </w:tc>
        <w:tc>
          <w:tcPr>
            <w:tcW w:w="566" w:type="dxa"/>
          </w:tcPr>
          <w:p w:rsidR="009218A0" w:rsidRPr="00526754" w:rsidRDefault="009218A0" w:rsidP="00526754">
            <w:pPr>
              <w:spacing w:after="0" w:line="360" w:lineRule="auto"/>
              <w:rPr>
                <w:rFonts w:ascii="Times New Roman" w:hAnsi="Times New Roman"/>
                <w:sz w:val="28"/>
                <w:szCs w:val="28"/>
              </w:rPr>
            </w:pPr>
            <w:r w:rsidRPr="00526754">
              <w:rPr>
                <w:rFonts w:ascii="Times New Roman" w:hAnsi="Times New Roman"/>
                <w:sz w:val="28"/>
                <w:szCs w:val="28"/>
              </w:rPr>
              <w:t>1.2</w:t>
            </w:r>
          </w:p>
        </w:tc>
        <w:tc>
          <w:tcPr>
            <w:tcW w:w="5635" w:type="dxa"/>
            <w:gridSpan w:val="2"/>
          </w:tcPr>
          <w:p w:rsidR="009218A0" w:rsidRPr="00526754" w:rsidRDefault="00C9152E" w:rsidP="00526754">
            <w:pPr>
              <w:spacing w:after="0" w:line="360" w:lineRule="auto"/>
              <w:rPr>
                <w:rFonts w:ascii="Times New Roman" w:hAnsi="Times New Roman"/>
                <w:sz w:val="28"/>
                <w:szCs w:val="28"/>
              </w:rPr>
            </w:pPr>
            <w:r w:rsidRPr="00526754">
              <w:rPr>
                <w:rFonts w:ascii="Times New Roman" w:hAnsi="Times New Roman"/>
                <w:sz w:val="28"/>
                <w:szCs w:val="28"/>
              </w:rPr>
              <w:t>Scope</w:t>
            </w:r>
          </w:p>
        </w:tc>
        <w:tc>
          <w:tcPr>
            <w:tcW w:w="1456" w:type="dxa"/>
          </w:tcPr>
          <w:p w:rsidR="009218A0" w:rsidRPr="00C110B8" w:rsidRDefault="00C9152E" w:rsidP="00526754">
            <w:pPr>
              <w:spacing w:after="0" w:line="360" w:lineRule="auto"/>
              <w:jc w:val="center"/>
              <w:rPr>
                <w:rFonts w:ascii="Times New Roman" w:hAnsi="Times New Roman"/>
                <w:color w:val="000000" w:themeColor="text1"/>
                <w:sz w:val="28"/>
                <w:szCs w:val="28"/>
              </w:rPr>
            </w:pPr>
            <w:r w:rsidRPr="00C110B8">
              <w:rPr>
                <w:rFonts w:ascii="Times New Roman" w:hAnsi="Times New Roman"/>
                <w:color w:val="000000" w:themeColor="text1"/>
                <w:sz w:val="28"/>
                <w:szCs w:val="28"/>
              </w:rPr>
              <w:t>4</w:t>
            </w:r>
          </w:p>
        </w:tc>
      </w:tr>
      <w:tr w:rsidR="009218A0" w:rsidRPr="00526754" w:rsidTr="00526754">
        <w:tc>
          <w:tcPr>
            <w:tcW w:w="1585" w:type="dxa"/>
          </w:tcPr>
          <w:p w:rsidR="009218A0" w:rsidRPr="00526754" w:rsidRDefault="009218A0" w:rsidP="00526754">
            <w:pPr>
              <w:spacing w:after="0" w:line="360" w:lineRule="auto"/>
              <w:jc w:val="center"/>
              <w:rPr>
                <w:rFonts w:ascii="Times New Roman" w:hAnsi="Times New Roman"/>
                <w:sz w:val="28"/>
                <w:szCs w:val="28"/>
              </w:rPr>
            </w:pPr>
          </w:p>
        </w:tc>
        <w:tc>
          <w:tcPr>
            <w:tcW w:w="566" w:type="dxa"/>
          </w:tcPr>
          <w:p w:rsidR="009218A0" w:rsidRPr="00526754" w:rsidRDefault="009218A0" w:rsidP="00526754">
            <w:pPr>
              <w:spacing w:after="0" w:line="360" w:lineRule="auto"/>
              <w:rPr>
                <w:rFonts w:ascii="Times New Roman" w:hAnsi="Times New Roman"/>
                <w:sz w:val="28"/>
                <w:szCs w:val="28"/>
              </w:rPr>
            </w:pPr>
            <w:r w:rsidRPr="00526754">
              <w:rPr>
                <w:rFonts w:ascii="Times New Roman" w:hAnsi="Times New Roman"/>
                <w:sz w:val="28"/>
                <w:szCs w:val="28"/>
              </w:rPr>
              <w:t>1.3</w:t>
            </w:r>
          </w:p>
        </w:tc>
        <w:tc>
          <w:tcPr>
            <w:tcW w:w="5635" w:type="dxa"/>
            <w:gridSpan w:val="2"/>
          </w:tcPr>
          <w:p w:rsidR="00C9152E" w:rsidRPr="00526754" w:rsidRDefault="00C9152E" w:rsidP="00526754">
            <w:pPr>
              <w:spacing w:after="0" w:line="360" w:lineRule="auto"/>
              <w:rPr>
                <w:rFonts w:ascii="Times New Roman" w:hAnsi="Times New Roman"/>
                <w:sz w:val="28"/>
                <w:szCs w:val="28"/>
              </w:rPr>
            </w:pPr>
            <w:r w:rsidRPr="00526754">
              <w:rPr>
                <w:rFonts w:ascii="Times New Roman" w:hAnsi="Times New Roman"/>
                <w:sz w:val="28"/>
                <w:szCs w:val="28"/>
              </w:rPr>
              <w:t>Applications</w:t>
            </w:r>
          </w:p>
        </w:tc>
        <w:tc>
          <w:tcPr>
            <w:tcW w:w="1456" w:type="dxa"/>
          </w:tcPr>
          <w:p w:rsidR="009218A0" w:rsidRPr="00C110B8" w:rsidRDefault="00C9152E" w:rsidP="00526754">
            <w:pPr>
              <w:spacing w:after="0" w:line="360" w:lineRule="auto"/>
              <w:jc w:val="center"/>
              <w:rPr>
                <w:rFonts w:ascii="Times New Roman" w:hAnsi="Times New Roman"/>
                <w:color w:val="000000" w:themeColor="text1"/>
                <w:sz w:val="28"/>
                <w:szCs w:val="28"/>
              </w:rPr>
            </w:pPr>
            <w:r w:rsidRPr="00C110B8">
              <w:rPr>
                <w:rFonts w:ascii="Times New Roman" w:hAnsi="Times New Roman"/>
                <w:color w:val="000000" w:themeColor="text1"/>
                <w:sz w:val="28"/>
                <w:szCs w:val="28"/>
              </w:rPr>
              <w:t>4</w:t>
            </w:r>
          </w:p>
        </w:tc>
      </w:tr>
      <w:tr w:rsidR="00C9152E" w:rsidRPr="00526754" w:rsidTr="00526754">
        <w:tc>
          <w:tcPr>
            <w:tcW w:w="1585" w:type="dxa"/>
          </w:tcPr>
          <w:p w:rsidR="00C9152E" w:rsidRPr="00526754" w:rsidRDefault="00C9152E" w:rsidP="00526754">
            <w:pPr>
              <w:spacing w:after="0" w:line="360" w:lineRule="auto"/>
              <w:jc w:val="center"/>
              <w:rPr>
                <w:rFonts w:ascii="Times New Roman" w:hAnsi="Times New Roman"/>
                <w:sz w:val="28"/>
                <w:szCs w:val="28"/>
              </w:rPr>
            </w:pPr>
          </w:p>
        </w:tc>
        <w:tc>
          <w:tcPr>
            <w:tcW w:w="566" w:type="dxa"/>
          </w:tcPr>
          <w:p w:rsidR="00C9152E" w:rsidRPr="00526754" w:rsidRDefault="00C9152E" w:rsidP="00526754">
            <w:pPr>
              <w:spacing w:after="0" w:line="360" w:lineRule="auto"/>
              <w:rPr>
                <w:rFonts w:ascii="Times New Roman" w:hAnsi="Times New Roman"/>
                <w:sz w:val="28"/>
                <w:szCs w:val="28"/>
              </w:rPr>
            </w:pPr>
            <w:r w:rsidRPr="00526754">
              <w:rPr>
                <w:rFonts w:ascii="Times New Roman" w:hAnsi="Times New Roman"/>
                <w:sz w:val="28"/>
                <w:szCs w:val="28"/>
              </w:rPr>
              <w:t xml:space="preserve">1.4 </w:t>
            </w:r>
          </w:p>
        </w:tc>
        <w:tc>
          <w:tcPr>
            <w:tcW w:w="5635" w:type="dxa"/>
            <w:gridSpan w:val="2"/>
          </w:tcPr>
          <w:p w:rsidR="00C9152E" w:rsidRPr="00526754" w:rsidRDefault="00C9152E" w:rsidP="00526754">
            <w:pPr>
              <w:spacing w:after="0" w:line="360" w:lineRule="auto"/>
              <w:rPr>
                <w:rFonts w:ascii="Times New Roman" w:hAnsi="Times New Roman"/>
                <w:sz w:val="28"/>
                <w:szCs w:val="28"/>
              </w:rPr>
            </w:pPr>
            <w:r w:rsidRPr="00526754">
              <w:rPr>
                <w:rFonts w:ascii="Times New Roman" w:hAnsi="Times New Roman"/>
                <w:sz w:val="28"/>
                <w:szCs w:val="28"/>
              </w:rPr>
              <w:t>Advantages</w:t>
            </w:r>
          </w:p>
        </w:tc>
        <w:tc>
          <w:tcPr>
            <w:tcW w:w="1456" w:type="dxa"/>
          </w:tcPr>
          <w:p w:rsidR="00C9152E" w:rsidRPr="00C110B8" w:rsidRDefault="00C9152E" w:rsidP="00526754">
            <w:pPr>
              <w:spacing w:after="0" w:line="360" w:lineRule="auto"/>
              <w:jc w:val="center"/>
              <w:rPr>
                <w:rFonts w:ascii="Times New Roman" w:hAnsi="Times New Roman"/>
                <w:color w:val="000000" w:themeColor="text1"/>
                <w:sz w:val="28"/>
                <w:szCs w:val="28"/>
              </w:rPr>
            </w:pPr>
            <w:r w:rsidRPr="00C110B8">
              <w:rPr>
                <w:rFonts w:ascii="Times New Roman" w:hAnsi="Times New Roman"/>
                <w:color w:val="000000" w:themeColor="text1"/>
                <w:sz w:val="28"/>
                <w:szCs w:val="28"/>
              </w:rPr>
              <w:t>6</w:t>
            </w:r>
          </w:p>
        </w:tc>
      </w:tr>
      <w:tr w:rsidR="009218A0" w:rsidRPr="00526754" w:rsidTr="00526754">
        <w:trPr>
          <w:trHeight w:val="368"/>
        </w:trPr>
        <w:tc>
          <w:tcPr>
            <w:tcW w:w="1585" w:type="dxa"/>
          </w:tcPr>
          <w:p w:rsidR="009218A0" w:rsidRPr="00526754" w:rsidRDefault="00702A46" w:rsidP="00526754">
            <w:pPr>
              <w:spacing w:after="0" w:line="360" w:lineRule="auto"/>
              <w:jc w:val="center"/>
              <w:rPr>
                <w:rFonts w:ascii="Times New Roman" w:hAnsi="Times New Roman"/>
                <w:b/>
                <w:sz w:val="28"/>
                <w:szCs w:val="28"/>
              </w:rPr>
            </w:pPr>
            <w:r w:rsidRPr="00526754">
              <w:rPr>
                <w:rFonts w:ascii="Times New Roman" w:hAnsi="Times New Roman"/>
                <w:b/>
                <w:sz w:val="28"/>
                <w:szCs w:val="28"/>
              </w:rPr>
              <w:t>2</w:t>
            </w:r>
          </w:p>
        </w:tc>
        <w:tc>
          <w:tcPr>
            <w:tcW w:w="6201" w:type="dxa"/>
            <w:gridSpan w:val="3"/>
          </w:tcPr>
          <w:p w:rsidR="009218A0" w:rsidRPr="00526754" w:rsidRDefault="009218A0" w:rsidP="00526754">
            <w:pPr>
              <w:spacing w:after="0" w:line="360" w:lineRule="auto"/>
              <w:rPr>
                <w:rFonts w:ascii="Times New Roman" w:hAnsi="Times New Roman"/>
                <w:sz w:val="28"/>
                <w:szCs w:val="28"/>
              </w:rPr>
            </w:pPr>
            <w:r w:rsidRPr="00526754">
              <w:rPr>
                <w:rFonts w:ascii="Times New Roman" w:hAnsi="Times New Roman"/>
                <w:b/>
                <w:sz w:val="28"/>
                <w:szCs w:val="28"/>
              </w:rPr>
              <w:t>SYSTEM ANALYSIS</w:t>
            </w:r>
          </w:p>
        </w:tc>
        <w:tc>
          <w:tcPr>
            <w:tcW w:w="1456" w:type="dxa"/>
          </w:tcPr>
          <w:p w:rsidR="009218A0" w:rsidRPr="00C110B8" w:rsidRDefault="00CE53AC" w:rsidP="00526754">
            <w:pPr>
              <w:spacing w:after="0" w:line="360" w:lineRule="auto"/>
              <w:jc w:val="center"/>
              <w:rPr>
                <w:rFonts w:ascii="Times New Roman" w:hAnsi="Times New Roman"/>
                <w:b/>
                <w:color w:val="000000" w:themeColor="text1"/>
                <w:sz w:val="28"/>
                <w:szCs w:val="28"/>
              </w:rPr>
            </w:pPr>
            <w:r w:rsidRPr="00C110B8">
              <w:rPr>
                <w:rFonts w:ascii="Times New Roman" w:hAnsi="Times New Roman"/>
                <w:b/>
                <w:color w:val="000000" w:themeColor="text1"/>
                <w:sz w:val="28"/>
                <w:szCs w:val="28"/>
              </w:rPr>
              <w:t>7</w:t>
            </w:r>
          </w:p>
        </w:tc>
      </w:tr>
      <w:tr w:rsidR="009218A0" w:rsidRPr="00526754" w:rsidTr="00526754">
        <w:tc>
          <w:tcPr>
            <w:tcW w:w="1585" w:type="dxa"/>
          </w:tcPr>
          <w:p w:rsidR="009218A0" w:rsidRPr="00526754" w:rsidRDefault="009218A0" w:rsidP="00526754">
            <w:pPr>
              <w:spacing w:after="0" w:line="360" w:lineRule="auto"/>
              <w:jc w:val="center"/>
              <w:rPr>
                <w:rFonts w:ascii="Times New Roman" w:hAnsi="Times New Roman"/>
                <w:sz w:val="28"/>
                <w:szCs w:val="28"/>
              </w:rPr>
            </w:pPr>
          </w:p>
        </w:tc>
        <w:tc>
          <w:tcPr>
            <w:tcW w:w="566" w:type="dxa"/>
          </w:tcPr>
          <w:p w:rsidR="009218A0" w:rsidRPr="00526754" w:rsidRDefault="00702A46" w:rsidP="00526754">
            <w:pPr>
              <w:spacing w:after="0" w:line="360" w:lineRule="auto"/>
              <w:rPr>
                <w:rFonts w:ascii="Times New Roman" w:hAnsi="Times New Roman"/>
                <w:sz w:val="28"/>
                <w:szCs w:val="28"/>
              </w:rPr>
            </w:pPr>
            <w:r w:rsidRPr="00526754">
              <w:rPr>
                <w:rFonts w:ascii="Times New Roman" w:hAnsi="Times New Roman"/>
                <w:sz w:val="28"/>
                <w:szCs w:val="28"/>
              </w:rPr>
              <w:t>2</w:t>
            </w:r>
            <w:r w:rsidR="009218A0" w:rsidRPr="00526754">
              <w:rPr>
                <w:rFonts w:ascii="Times New Roman" w:hAnsi="Times New Roman"/>
                <w:sz w:val="28"/>
                <w:szCs w:val="28"/>
              </w:rPr>
              <w:t>.1</w:t>
            </w:r>
          </w:p>
        </w:tc>
        <w:tc>
          <w:tcPr>
            <w:tcW w:w="5635" w:type="dxa"/>
            <w:gridSpan w:val="2"/>
          </w:tcPr>
          <w:p w:rsidR="009218A0" w:rsidRPr="00526754" w:rsidRDefault="009218A0" w:rsidP="00526754">
            <w:pPr>
              <w:spacing w:after="0" w:line="360" w:lineRule="auto"/>
              <w:rPr>
                <w:rFonts w:ascii="Times New Roman" w:hAnsi="Times New Roman"/>
                <w:sz w:val="28"/>
                <w:szCs w:val="28"/>
              </w:rPr>
            </w:pPr>
            <w:r w:rsidRPr="00526754">
              <w:rPr>
                <w:rFonts w:ascii="Times New Roman" w:hAnsi="Times New Roman"/>
                <w:sz w:val="28"/>
                <w:szCs w:val="28"/>
              </w:rPr>
              <w:t>Existing System</w:t>
            </w:r>
          </w:p>
        </w:tc>
        <w:tc>
          <w:tcPr>
            <w:tcW w:w="1456" w:type="dxa"/>
          </w:tcPr>
          <w:p w:rsidR="009218A0" w:rsidRPr="00C110B8" w:rsidRDefault="00C9152E" w:rsidP="00526754">
            <w:pPr>
              <w:spacing w:after="0" w:line="360" w:lineRule="auto"/>
              <w:jc w:val="center"/>
              <w:rPr>
                <w:rFonts w:ascii="Times New Roman" w:hAnsi="Times New Roman"/>
                <w:color w:val="000000" w:themeColor="text1"/>
                <w:sz w:val="28"/>
                <w:szCs w:val="28"/>
              </w:rPr>
            </w:pPr>
            <w:r w:rsidRPr="00C110B8">
              <w:rPr>
                <w:rFonts w:ascii="Times New Roman" w:hAnsi="Times New Roman"/>
                <w:color w:val="000000" w:themeColor="text1"/>
                <w:sz w:val="28"/>
                <w:szCs w:val="28"/>
              </w:rPr>
              <w:t>7</w:t>
            </w:r>
          </w:p>
        </w:tc>
      </w:tr>
      <w:tr w:rsidR="009218A0" w:rsidRPr="00526754" w:rsidTr="00526754">
        <w:tc>
          <w:tcPr>
            <w:tcW w:w="1585" w:type="dxa"/>
          </w:tcPr>
          <w:p w:rsidR="009218A0" w:rsidRPr="00526754" w:rsidRDefault="009218A0" w:rsidP="00526754">
            <w:pPr>
              <w:spacing w:after="0" w:line="360" w:lineRule="auto"/>
              <w:jc w:val="center"/>
              <w:rPr>
                <w:rFonts w:ascii="Times New Roman" w:hAnsi="Times New Roman"/>
                <w:sz w:val="28"/>
                <w:szCs w:val="28"/>
              </w:rPr>
            </w:pPr>
          </w:p>
        </w:tc>
        <w:tc>
          <w:tcPr>
            <w:tcW w:w="566" w:type="dxa"/>
          </w:tcPr>
          <w:p w:rsidR="009218A0" w:rsidRPr="00526754" w:rsidRDefault="009218A0" w:rsidP="00526754">
            <w:pPr>
              <w:spacing w:after="0" w:line="360" w:lineRule="auto"/>
              <w:rPr>
                <w:rFonts w:ascii="Times New Roman" w:hAnsi="Times New Roman"/>
                <w:sz w:val="28"/>
                <w:szCs w:val="28"/>
              </w:rPr>
            </w:pPr>
          </w:p>
        </w:tc>
        <w:tc>
          <w:tcPr>
            <w:tcW w:w="784" w:type="dxa"/>
          </w:tcPr>
          <w:p w:rsidR="009218A0" w:rsidRPr="00526754" w:rsidRDefault="009E0AD0" w:rsidP="00526754">
            <w:pPr>
              <w:spacing w:after="0" w:line="360" w:lineRule="auto"/>
              <w:rPr>
                <w:rFonts w:ascii="Times New Roman" w:hAnsi="Times New Roman"/>
                <w:sz w:val="28"/>
                <w:szCs w:val="28"/>
              </w:rPr>
            </w:pPr>
            <w:r w:rsidRPr="00526754">
              <w:rPr>
                <w:rFonts w:ascii="Times New Roman" w:hAnsi="Times New Roman"/>
                <w:sz w:val="28"/>
                <w:szCs w:val="28"/>
              </w:rPr>
              <w:t>2</w:t>
            </w:r>
            <w:r w:rsidR="009218A0" w:rsidRPr="00526754">
              <w:rPr>
                <w:rFonts w:ascii="Times New Roman" w:hAnsi="Times New Roman"/>
                <w:sz w:val="28"/>
                <w:szCs w:val="28"/>
              </w:rPr>
              <w:t>.1.1</w:t>
            </w:r>
          </w:p>
        </w:tc>
        <w:tc>
          <w:tcPr>
            <w:tcW w:w="4851" w:type="dxa"/>
          </w:tcPr>
          <w:p w:rsidR="009218A0" w:rsidRPr="00526754" w:rsidRDefault="009218A0" w:rsidP="00526754">
            <w:pPr>
              <w:spacing w:after="0" w:line="360" w:lineRule="auto"/>
              <w:rPr>
                <w:rFonts w:ascii="Times New Roman" w:hAnsi="Times New Roman"/>
                <w:sz w:val="28"/>
                <w:szCs w:val="28"/>
              </w:rPr>
            </w:pPr>
            <w:r w:rsidRPr="00526754">
              <w:rPr>
                <w:rFonts w:ascii="Times New Roman" w:hAnsi="Times New Roman"/>
                <w:sz w:val="28"/>
                <w:szCs w:val="28"/>
              </w:rPr>
              <w:t>Disadvantages</w:t>
            </w:r>
          </w:p>
        </w:tc>
        <w:tc>
          <w:tcPr>
            <w:tcW w:w="1456" w:type="dxa"/>
          </w:tcPr>
          <w:p w:rsidR="009218A0" w:rsidRPr="00C110B8" w:rsidRDefault="00CE53AC" w:rsidP="00526754">
            <w:pPr>
              <w:spacing w:after="0" w:line="360" w:lineRule="auto"/>
              <w:jc w:val="center"/>
              <w:rPr>
                <w:rFonts w:ascii="Times New Roman" w:hAnsi="Times New Roman"/>
                <w:color w:val="000000" w:themeColor="text1"/>
                <w:sz w:val="28"/>
                <w:szCs w:val="28"/>
              </w:rPr>
            </w:pPr>
            <w:r w:rsidRPr="00C110B8">
              <w:rPr>
                <w:rFonts w:ascii="Times New Roman" w:hAnsi="Times New Roman"/>
                <w:color w:val="000000" w:themeColor="text1"/>
                <w:sz w:val="28"/>
                <w:szCs w:val="28"/>
              </w:rPr>
              <w:t>7</w:t>
            </w:r>
          </w:p>
        </w:tc>
      </w:tr>
      <w:tr w:rsidR="00C9152E" w:rsidRPr="00526754" w:rsidTr="00526754">
        <w:tc>
          <w:tcPr>
            <w:tcW w:w="1585" w:type="dxa"/>
          </w:tcPr>
          <w:p w:rsidR="00C9152E" w:rsidRPr="00526754" w:rsidRDefault="00C9152E" w:rsidP="00526754">
            <w:pPr>
              <w:spacing w:after="0" w:line="360" w:lineRule="auto"/>
              <w:jc w:val="center"/>
              <w:rPr>
                <w:rFonts w:ascii="Times New Roman" w:hAnsi="Times New Roman"/>
                <w:sz w:val="28"/>
                <w:szCs w:val="28"/>
              </w:rPr>
            </w:pPr>
          </w:p>
        </w:tc>
        <w:tc>
          <w:tcPr>
            <w:tcW w:w="566" w:type="dxa"/>
          </w:tcPr>
          <w:p w:rsidR="00C9152E" w:rsidRPr="00526754" w:rsidRDefault="00C9152E" w:rsidP="00526754">
            <w:pPr>
              <w:spacing w:after="0" w:line="360" w:lineRule="auto"/>
              <w:rPr>
                <w:rFonts w:ascii="Times New Roman" w:hAnsi="Times New Roman"/>
                <w:sz w:val="28"/>
                <w:szCs w:val="28"/>
              </w:rPr>
            </w:pPr>
          </w:p>
        </w:tc>
        <w:tc>
          <w:tcPr>
            <w:tcW w:w="784" w:type="dxa"/>
          </w:tcPr>
          <w:p w:rsidR="00C9152E" w:rsidRPr="00526754" w:rsidRDefault="00C9152E" w:rsidP="00526754">
            <w:pPr>
              <w:spacing w:after="0" w:line="360" w:lineRule="auto"/>
              <w:rPr>
                <w:rFonts w:ascii="Times New Roman" w:hAnsi="Times New Roman"/>
                <w:sz w:val="28"/>
                <w:szCs w:val="28"/>
              </w:rPr>
            </w:pPr>
            <w:r w:rsidRPr="00526754">
              <w:rPr>
                <w:rFonts w:ascii="Times New Roman" w:hAnsi="Times New Roman"/>
                <w:sz w:val="28"/>
                <w:szCs w:val="28"/>
              </w:rPr>
              <w:t>2.1.2</w:t>
            </w:r>
          </w:p>
        </w:tc>
        <w:tc>
          <w:tcPr>
            <w:tcW w:w="4851" w:type="dxa"/>
          </w:tcPr>
          <w:p w:rsidR="00C9152E" w:rsidRPr="00526754" w:rsidRDefault="007570CA" w:rsidP="00526754">
            <w:pPr>
              <w:spacing w:after="0" w:line="360" w:lineRule="auto"/>
              <w:rPr>
                <w:rFonts w:ascii="Times New Roman" w:hAnsi="Times New Roman"/>
                <w:sz w:val="28"/>
                <w:szCs w:val="28"/>
              </w:rPr>
            </w:pPr>
            <w:r w:rsidRPr="00526754">
              <w:rPr>
                <w:rFonts w:ascii="Times New Roman" w:hAnsi="Times New Roman"/>
                <w:sz w:val="28"/>
                <w:szCs w:val="28"/>
              </w:rPr>
              <w:t>Problem Description</w:t>
            </w:r>
          </w:p>
        </w:tc>
        <w:tc>
          <w:tcPr>
            <w:tcW w:w="1456" w:type="dxa"/>
          </w:tcPr>
          <w:p w:rsidR="00C9152E" w:rsidRPr="00526754" w:rsidRDefault="00CE53AC" w:rsidP="00526754">
            <w:pPr>
              <w:spacing w:after="0" w:line="360" w:lineRule="auto"/>
              <w:jc w:val="center"/>
              <w:rPr>
                <w:rFonts w:ascii="Times New Roman" w:hAnsi="Times New Roman"/>
                <w:sz w:val="28"/>
                <w:szCs w:val="28"/>
              </w:rPr>
            </w:pPr>
            <w:r w:rsidRPr="00526754">
              <w:rPr>
                <w:rFonts w:ascii="Times New Roman" w:hAnsi="Times New Roman"/>
                <w:sz w:val="28"/>
                <w:szCs w:val="28"/>
              </w:rPr>
              <w:t>9</w:t>
            </w:r>
          </w:p>
        </w:tc>
      </w:tr>
      <w:tr w:rsidR="009218A0" w:rsidRPr="00526754" w:rsidTr="00526754">
        <w:tc>
          <w:tcPr>
            <w:tcW w:w="1585" w:type="dxa"/>
          </w:tcPr>
          <w:p w:rsidR="009218A0" w:rsidRPr="00526754" w:rsidRDefault="009218A0" w:rsidP="00526754">
            <w:pPr>
              <w:spacing w:after="0" w:line="360" w:lineRule="auto"/>
              <w:jc w:val="center"/>
              <w:rPr>
                <w:rFonts w:ascii="Times New Roman" w:hAnsi="Times New Roman"/>
                <w:sz w:val="28"/>
                <w:szCs w:val="28"/>
              </w:rPr>
            </w:pPr>
          </w:p>
        </w:tc>
        <w:tc>
          <w:tcPr>
            <w:tcW w:w="566" w:type="dxa"/>
          </w:tcPr>
          <w:p w:rsidR="009218A0" w:rsidRPr="00526754" w:rsidRDefault="00702A46" w:rsidP="00526754">
            <w:pPr>
              <w:spacing w:after="0" w:line="360" w:lineRule="auto"/>
              <w:rPr>
                <w:rFonts w:ascii="Times New Roman" w:hAnsi="Times New Roman"/>
                <w:sz w:val="28"/>
                <w:szCs w:val="28"/>
              </w:rPr>
            </w:pPr>
            <w:r w:rsidRPr="00526754">
              <w:rPr>
                <w:rFonts w:ascii="Times New Roman" w:hAnsi="Times New Roman"/>
                <w:sz w:val="28"/>
                <w:szCs w:val="28"/>
              </w:rPr>
              <w:t>2</w:t>
            </w:r>
            <w:r w:rsidR="009218A0" w:rsidRPr="00526754">
              <w:rPr>
                <w:rFonts w:ascii="Times New Roman" w:hAnsi="Times New Roman"/>
                <w:sz w:val="28"/>
                <w:szCs w:val="28"/>
              </w:rPr>
              <w:t>.2</w:t>
            </w:r>
          </w:p>
        </w:tc>
        <w:tc>
          <w:tcPr>
            <w:tcW w:w="5635" w:type="dxa"/>
            <w:gridSpan w:val="2"/>
          </w:tcPr>
          <w:p w:rsidR="009218A0" w:rsidRPr="00526754" w:rsidRDefault="009218A0" w:rsidP="00526754">
            <w:pPr>
              <w:spacing w:after="0" w:line="360" w:lineRule="auto"/>
              <w:rPr>
                <w:rFonts w:ascii="Times New Roman" w:hAnsi="Times New Roman"/>
                <w:sz w:val="28"/>
                <w:szCs w:val="28"/>
              </w:rPr>
            </w:pPr>
            <w:r w:rsidRPr="00526754">
              <w:rPr>
                <w:rFonts w:ascii="Times New Roman" w:hAnsi="Times New Roman"/>
                <w:sz w:val="28"/>
                <w:szCs w:val="28"/>
              </w:rPr>
              <w:t>Proposed System</w:t>
            </w:r>
          </w:p>
        </w:tc>
        <w:tc>
          <w:tcPr>
            <w:tcW w:w="1456" w:type="dxa"/>
          </w:tcPr>
          <w:p w:rsidR="009218A0" w:rsidRPr="00526754" w:rsidRDefault="00CE53AC" w:rsidP="00526754">
            <w:pPr>
              <w:spacing w:after="0" w:line="360" w:lineRule="auto"/>
              <w:jc w:val="center"/>
              <w:rPr>
                <w:rFonts w:ascii="Times New Roman" w:hAnsi="Times New Roman"/>
                <w:sz w:val="28"/>
                <w:szCs w:val="28"/>
              </w:rPr>
            </w:pPr>
            <w:r w:rsidRPr="00526754">
              <w:rPr>
                <w:rFonts w:ascii="Times New Roman" w:hAnsi="Times New Roman"/>
                <w:sz w:val="28"/>
                <w:szCs w:val="28"/>
              </w:rPr>
              <w:t>9</w:t>
            </w:r>
          </w:p>
        </w:tc>
      </w:tr>
      <w:tr w:rsidR="009218A0" w:rsidRPr="00526754" w:rsidTr="00526754">
        <w:tc>
          <w:tcPr>
            <w:tcW w:w="1585" w:type="dxa"/>
          </w:tcPr>
          <w:p w:rsidR="009218A0" w:rsidRPr="00526754" w:rsidRDefault="009218A0" w:rsidP="00526754">
            <w:pPr>
              <w:spacing w:after="0" w:line="360" w:lineRule="auto"/>
              <w:jc w:val="center"/>
              <w:rPr>
                <w:rFonts w:ascii="Times New Roman" w:hAnsi="Times New Roman"/>
                <w:sz w:val="28"/>
                <w:szCs w:val="28"/>
              </w:rPr>
            </w:pPr>
          </w:p>
        </w:tc>
        <w:tc>
          <w:tcPr>
            <w:tcW w:w="566" w:type="dxa"/>
          </w:tcPr>
          <w:p w:rsidR="009218A0" w:rsidRPr="00526754" w:rsidRDefault="009218A0" w:rsidP="00526754">
            <w:pPr>
              <w:spacing w:after="0" w:line="360" w:lineRule="auto"/>
              <w:rPr>
                <w:rFonts w:ascii="Times New Roman" w:hAnsi="Times New Roman"/>
                <w:sz w:val="28"/>
                <w:szCs w:val="28"/>
              </w:rPr>
            </w:pPr>
          </w:p>
        </w:tc>
        <w:tc>
          <w:tcPr>
            <w:tcW w:w="784" w:type="dxa"/>
          </w:tcPr>
          <w:p w:rsidR="009218A0" w:rsidRPr="00526754" w:rsidRDefault="00702A46" w:rsidP="00526754">
            <w:pPr>
              <w:spacing w:after="0" w:line="360" w:lineRule="auto"/>
              <w:rPr>
                <w:rFonts w:ascii="Times New Roman" w:hAnsi="Times New Roman"/>
                <w:sz w:val="28"/>
                <w:szCs w:val="28"/>
              </w:rPr>
            </w:pPr>
            <w:r w:rsidRPr="00526754">
              <w:rPr>
                <w:rFonts w:ascii="Times New Roman" w:hAnsi="Times New Roman"/>
                <w:sz w:val="28"/>
                <w:szCs w:val="28"/>
              </w:rPr>
              <w:t>2</w:t>
            </w:r>
            <w:r w:rsidR="009218A0" w:rsidRPr="00526754">
              <w:rPr>
                <w:rFonts w:ascii="Times New Roman" w:hAnsi="Times New Roman"/>
                <w:sz w:val="28"/>
                <w:szCs w:val="28"/>
              </w:rPr>
              <w:t>.2.1</w:t>
            </w:r>
          </w:p>
        </w:tc>
        <w:tc>
          <w:tcPr>
            <w:tcW w:w="4851" w:type="dxa"/>
          </w:tcPr>
          <w:p w:rsidR="009218A0" w:rsidRPr="00526754" w:rsidRDefault="009218A0" w:rsidP="00526754">
            <w:pPr>
              <w:spacing w:after="0" w:line="360" w:lineRule="auto"/>
              <w:rPr>
                <w:rFonts w:ascii="Times New Roman" w:hAnsi="Times New Roman"/>
                <w:sz w:val="28"/>
                <w:szCs w:val="28"/>
              </w:rPr>
            </w:pPr>
            <w:r w:rsidRPr="00526754">
              <w:rPr>
                <w:rFonts w:ascii="Times New Roman" w:hAnsi="Times New Roman"/>
                <w:sz w:val="28"/>
                <w:szCs w:val="28"/>
              </w:rPr>
              <w:t>Advantages</w:t>
            </w:r>
          </w:p>
        </w:tc>
        <w:tc>
          <w:tcPr>
            <w:tcW w:w="1456" w:type="dxa"/>
          </w:tcPr>
          <w:p w:rsidR="009218A0" w:rsidRPr="00526754" w:rsidRDefault="00CE53AC" w:rsidP="00526754">
            <w:pPr>
              <w:spacing w:after="0" w:line="360" w:lineRule="auto"/>
              <w:jc w:val="center"/>
              <w:rPr>
                <w:rFonts w:ascii="Times New Roman" w:hAnsi="Times New Roman"/>
                <w:sz w:val="28"/>
                <w:szCs w:val="28"/>
              </w:rPr>
            </w:pPr>
            <w:r w:rsidRPr="00526754">
              <w:rPr>
                <w:rFonts w:ascii="Times New Roman" w:hAnsi="Times New Roman"/>
                <w:sz w:val="28"/>
                <w:szCs w:val="28"/>
              </w:rPr>
              <w:t>10</w:t>
            </w:r>
          </w:p>
        </w:tc>
      </w:tr>
      <w:tr w:rsidR="007570CA" w:rsidRPr="00526754" w:rsidTr="00526754">
        <w:tc>
          <w:tcPr>
            <w:tcW w:w="1585" w:type="dxa"/>
          </w:tcPr>
          <w:p w:rsidR="007570CA" w:rsidRPr="00526754" w:rsidRDefault="007570CA" w:rsidP="00526754">
            <w:pPr>
              <w:spacing w:after="0" w:line="360" w:lineRule="auto"/>
              <w:jc w:val="center"/>
              <w:rPr>
                <w:rFonts w:ascii="Times New Roman" w:hAnsi="Times New Roman"/>
                <w:sz w:val="28"/>
                <w:szCs w:val="28"/>
              </w:rPr>
            </w:pPr>
          </w:p>
        </w:tc>
        <w:tc>
          <w:tcPr>
            <w:tcW w:w="566" w:type="dxa"/>
          </w:tcPr>
          <w:p w:rsidR="007570CA" w:rsidRPr="00526754" w:rsidRDefault="007570CA" w:rsidP="00526754">
            <w:pPr>
              <w:spacing w:after="0" w:line="360" w:lineRule="auto"/>
              <w:rPr>
                <w:rFonts w:ascii="Times New Roman" w:hAnsi="Times New Roman"/>
                <w:sz w:val="28"/>
                <w:szCs w:val="28"/>
              </w:rPr>
            </w:pPr>
            <w:r w:rsidRPr="00526754">
              <w:rPr>
                <w:rFonts w:ascii="Times New Roman" w:hAnsi="Times New Roman"/>
                <w:sz w:val="28"/>
                <w:szCs w:val="28"/>
              </w:rPr>
              <w:t>2.3</w:t>
            </w:r>
          </w:p>
        </w:tc>
        <w:tc>
          <w:tcPr>
            <w:tcW w:w="5635" w:type="dxa"/>
            <w:gridSpan w:val="2"/>
          </w:tcPr>
          <w:p w:rsidR="007570CA" w:rsidRPr="00526754" w:rsidRDefault="007570CA" w:rsidP="00526754">
            <w:pPr>
              <w:spacing w:after="0" w:line="360" w:lineRule="auto"/>
              <w:rPr>
                <w:rFonts w:ascii="Times New Roman" w:hAnsi="Times New Roman"/>
                <w:sz w:val="28"/>
                <w:szCs w:val="28"/>
              </w:rPr>
            </w:pPr>
            <w:r w:rsidRPr="00526754">
              <w:rPr>
                <w:rFonts w:ascii="Times New Roman" w:hAnsi="Times New Roman"/>
                <w:sz w:val="28"/>
                <w:szCs w:val="28"/>
              </w:rPr>
              <w:t>System Implementation</w:t>
            </w:r>
          </w:p>
        </w:tc>
        <w:tc>
          <w:tcPr>
            <w:tcW w:w="1456" w:type="dxa"/>
          </w:tcPr>
          <w:p w:rsidR="007570CA" w:rsidRPr="00526754" w:rsidRDefault="00CE53AC" w:rsidP="00526754">
            <w:pPr>
              <w:spacing w:after="0" w:line="360" w:lineRule="auto"/>
              <w:jc w:val="center"/>
              <w:rPr>
                <w:rFonts w:ascii="Times New Roman" w:hAnsi="Times New Roman"/>
                <w:sz w:val="28"/>
                <w:szCs w:val="28"/>
              </w:rPr>
            </w:pPr>
            <w:r w:rsidRPr="00526754">
              <w:rPr>
                <w:rFonts w:ascii="Times New Roman" w:hAnsi="Times New Roman"/>
                <w:sz w:val="28"/>
                <w:szCs w:val="28"/>
              </w:rPr>
              <w:t>10</w:t>
            </w:r>
          </w:p>
        </w:tc>
      </w:tr>
      <w:tr w:rsidR="007570CA" w:rsidRPr="00526754" w:rsidTr="00526754">
        <w:tc>
          <w:tcPr>
            <w:tcW w:w="1585" w:type="dxa"/>
          </w:tcPr>
          <w:p w:rsidR="007570CA" w:rsidRPr="00526754" w:rsidRDefault="007570CA" w:rsidP="00526754">
            <w:pPr>
              <w:spacing w:after="0" w:line="360" w:lineRule="auto"/>
              <w:jc w:val="center"/>
              <w:rPr>
                <w:rFonts w:ascii="Times New Roman" w:hAnsi="Times New Roman"/>
                <w:sz w:val="28"/>
                <w:szCs w:val="28"/>
              </w:rPr>
            </w:pPr>
          </w:p>
        </w:tc>
        <w:tc>
          <w:tcPr>
            <w:tcW w:w="566" w:type="dxa"/>
          </w:tcPr>
          <w:p w:rsidR="007570CA" w:rsidRPr="00526754" w:rsidRDefault="007570CA" w:rsidP="00526754">
            <w:pPr>
              <w:spacing w:after="0" w:line="360" w:lineRule="auto"/>
              <w:rPr>
                <w:rFonts w:ascii="Times New Roman" w:hAnsi="Times New Roman"/>
                <w:sz w:val="28"/>
                <w:szCs w:val="28"/>
              </w:rPr>
            </w:pPr>
            <w:r w:rsidRPr="00526754">
              <w:rPr>
                <w:rFonts w:ascii="Times New Roman" w:hAnsi="Times New Roman"/>
                <w:sz w:val="28"/>
                <w:szCs w:val="28"/>
              </w:rPr>
              <w:t>2.4</w:t>
            </w:r>
          </w:p>
        </w:tc>
        <w:tc>
          <w:tcPr>
            <w:tcW w:w="5635" w:type="dxa"/>
            <w:gridSpan w:val="2"/>
          </w:tcPr>
          <w:p w:rsidR="007570CA" w:rsidRPr="00526754" w:rsidRDefault="007570CA" w:rsidP="00526754">
            <w:pPr>
              <w:spacing w:after="0" w:line="360" w:lineRule="auto"/>
              <w:rPr>
                <w:rFonts w:ascii="Times New Roman" w:hAnsi="Times New Roman"/>
                <w:sz w:val="28"/>
                <w:szCs w:val="28"/>
              </w:rPr>
            </w:pPr>
            <w:r w:rsidRPr="00526754">
              <w:rPr>
                <w:rFonts w:ascii="Times New Roman" w:hAnsi="Times New Roman"/>
                <w:sz w:val="28"/>
                <w:szCs w:val="28"/>
              </w:rPr>
              <w:t>Description of the Methodology</w:t>
            </w:r>
          </w:p>
        </w:tc>
        <w:tc>
          <w:tcPr>
            <w:tcW w:w="1456" w:type="dxa"/>
          </w:tcPr>
          <w:p w:rsidR="007570CA" w:rsidRPr="00526754" w:rsidRDefault="00CE53AC" w:rsidP="00526754">
            <w:pPr>
              <w:spacing w:after="0" w:line="360" w:lineRule="auto"/>
              <w:jc w:val="center"/>
              <w:rPr>
                <w:rFonts w:ascii="Times New Roman" w:hAnsi="Times New Roman"/>
                <w:sz w:val="28"/>
                <w:szCs w:val="28"/>
              </w:rPr>
            </w:pPr>
            <w:r w:rsidRPr="00526754">
              <w:rPr>
                <w:rFonts w:ascii="Times New Roman" w:hAnsi="Times New Roman"/>
                <w:sz w:val="28"/>
                <w:szCs w:val="28"/>
              </w:rPr>
              <w:t>10</w:t>
            </w:r>
          </w:p>
        </w:tc>
      </w:tr>
      <w:tr w:rsidR="007570CA" w:rsidRPr="00526754" w:rsidTr="00526754">
        <w:tc>
          <w:tcPr>
            <w:tcW w:w="1585" w:type="dxa"/>
          </w:tcPr>
          <w:p w:rsidR="007570CA" w:rsidRPr="00526754" w:rsidRDefault="007570CA" w:rsidP="00526754">
            <w:pPr>
              <w:spacing w:after="0" w:line="360" w:lineRule="auto"/>
              <w:jc w:val="center"/>
              <w:rPr>
                <w:rFonts w:ascii="Times New Roman" w:hAnsi="Times New Roman"/>
                <w:sz w:val="28"/>
                <w:szCs w:val="28"/>
              </w:rPr>
            </w:pPr>
          </w:p>
        </w:tc>
        <w:tc>
          <w:tcPr>
            <w:tcW w:w="566" w:type="dxa"/>
          </w:tcPr>
          <w:p w:rsidR="007570CA" w:rsidRPr="00526754" w:rsidRDefault="007570CA" w:rsidP="00526754">
            <w:pPr>
              <w:spacing w:after="0" w:line="360" w:lineRule="auto"/>
              <w:rPr>
                <w:rFonts w:ascii="Times New Roman" w:hAnsi="Times New Roman"/>
                <w:sz w:val="28"/>
                <w:szCs w:val="28"/>
              </w:rPr>
            </w:pPr>
            <w:r w:rsidRPr="00526754">
              <w:rPr>
                <w:rFonts w:ascii="Times New Roman" w:hAnsi="Times New Roman"/>
                <w:sz w:val="28"/>
                <w:szCs w:val="28"/>
              </w:rPr>
              <w:t>2.5</w:t>
            </w:r>
          </w:p>
        </w:tc>
        <w:tc>
          <w:tcPr>
            <w:tcW w:w="5635" w:type="dxa"/>
            <w:gridSpan w:val="2"/>
          </w:tcPr>
          <w:p w:rsidR="007570CA" w:rsidRPr="00526754" w:rsidRDefault="007570CA" w:rsidP="00526754">
            <w:pPr>
              <w:spacing w:after="0" w:line="360" w:lineRule="auto"/>
              <w:rPr>
                <w:rFonts w:ascii="Times New Roman" w:hAnsi="Times New Roman"/>
                <w:sz w:val="28"/>
                <w:szCs w:val="28"/>
              </w:rPr>
            </w:pPr>
            <w:r w:rsidRPr="00526754">
              <w:rPr>
                <w:rFonts w:ascii="Times New Roman" w:hAnsi="Times New Roman"/>
                <w:sz w:val="28"/>
                <w:szCs w:val="28"/>
              </w:rPr>
              <w:t>Specification of Model</w:t>
            </w:r>
          </w:p>
        </w:tc>
        <w:tc>
          <w:tcPr>
            <w:tcW w:w="1456" w:type="dxa"/>
          </w:tcPr>
          <w:p w:rsidR="007570CA" w:rsidRPr="00526754" w:rsidRDefault="00CE53AC" w:rsidP="00526754">
            <w:pPr>
              <w:spacing w:after="0" w:line="360" w:lineRule="auto"/>
              <w:jc w:val="center"/>
              <w:rPr>
                <w:rFonts w:ascii="Times New Roman" w:hAnsi="Times New Roman"/>
                <w:sz w:val="28"/>
                <w:szCs w:val="28"/>
              </w:rPr>
            </w:pPr>
            <w:r w:rsidRPr="00526754">
              <w:rPr>
                <w:rFonts w:ascii="Times New Roman" w:hAnsi="Times New Roman"/>
                <w:sz w:val="28"/>
                <w:szCs w:val="28"/>
              </w:rPr>
              <w:t>11</w:t>
            </w:r>
          </w:p>
        </w:tc>
      </w:tr>
      <w:tr w:rsidR="009218A0" w:rsidRPr="00526754" w:rsidTr="00526754">
        <w:tc>
          <w:tcPr>
            <w:tcW w:w="1585" w:type="dxa"/>
          </w:tcPr>
          <w:p w:rsidR="009218A0" w:rsidRPr="00526754" w:rsidRDefault="00702A46" w:rsidP="00526754">
            <w:pPr>
              <w:spacing w:after="0" w:line="360" w:lineRule="auto"/>
              <w:jc w:val="center"/>
              <w:rPr>
                <w:rFonts w:ascii="Times New Roman" w:hAnsi="Times New Roman"/>
                <w:b/>
                <w:sz w:val="28"/>
                <w:szCs w:val="28"/>
              </w:rPr>
            </w:pPr>
            <w:r w:rsidRPr="00526754">
              <w:rPr>
                <w:rFonts w:ascii="Times New Roman" w:hAnsi="Times New Roman"/>
                <w:b/>
                <w:sz w:val="28"/>
                <w:szCs w:val="28"/>
              </w:rPr>
              <w:t>3</w:t>
            </w:r>
          </w:p>
        </w:tc>
        <w:tc>
          <w:tcPr>
            <w:tcW w:w="6201" w:type="dxa"/>
            <w:gridSpan w:val="3"/>
          </w:tcPr>
          <w:p w:rsidR="009218A0" w:rsidRPr="00526754" w:rsidRDefault="009218A0" w:rsidP="00526754">
            <w:pPr>
              <w:spacing w:after="0" w:line="360" w:lineRule="auto"/>
              <w:rPr>
                <w:rFonts w:ascii="Times New Roman" w:hAnsi="Times New Roman"/>
                <w:b/>
                <w:sz w:val="28"/>
                <w:szCs w:val="28"/>
              </w:rPr>
            </w:pPr>
            <w:r w:rsidRPr="00526754">
              <w:rPr>
                <w:rFonts w:ascii="Times New Roman" w:hAnsi="Times New Roman"/>
                <w:b/>
                <w:bCs/>
                <w:sz w:val="28"/>
                <w:szCs w:val="28"/>
              </w:rPr>
              <w:t>SYSTEM SPECIFICATION</w:t>
            </w:r>
          </w:p>
        </w:tc>
        <w:tc>
          <w:tcPr>
            <w:tcW w:w="1456" w:type="dxa"/>
          </w:tcPr>
          <w:p w:rsidR="009218A0" w:rsidRPr="00526754" w:rsidRDefault="00490498" w:rsidP="00526754">
            <w:pPr>
              <w:spacing w:after="0" w:line="360" w:lineRule="auto"/>
              <w:jc w:val="center"/>
              <w:rPr>
                <w:rFonts w:ascii="Times New Roman" w:hAnsi="Times New Roman"/>
                <w:b/>
                <w:sz w:val="28"/>
                <w:szCs w:val="28"/>
              </w:rPr>
            </w:pPr>
            <w:r w:rsidRPr="00526754">
              <w:rPr>
                <w:rFonts w:ascii="Times New Roman" w:hAnsi="Times New Roman"/>
                <w:b/>
                <w:sz w:val="28"/>
                <w:szCs w:val="28"/>
              </w:rPr>
              <w:t>12</w:t>
            </w:r>
          </w:p>
        </w:tc>
      </w:tr>
      <w:tr w:rsidR="009218A0" w:rsidRPr="00526754" w:rsidTr="00526754">
        <w:tc>
          <w:tcPr>
            <w:tcW w:w="1585" w:type="dxa"/>
          </w:tcPr>
          <w:p w:rsidR="009218A0" w:rsidRPr="00526754" w:rsidRDefault="009218A0" w:rsidP="00526754">
            <w:pPr>
              <w:spacing w:after="0" w:line="360" w:lineRule="auto"/>
              <w:jc w:val="center"/>
              <w:rPr>
                <w:rFonts w:ascii="Times New Roman" w:hAnsi="Times New Roman"/>
                <w:sz w:val="28"/>
                <w:szCs w:val="28"/>
              </w:rPr>
            </w:pPr>
          </w:p>
        </w:tc>
        <w:tc>
          <w:tcPr>
            <w:tcW w:w="566" w:type="dxa"/>
          </w:tcPr>
          <w:p w:rsidR="009218A0" w:rsidRPr="00526754" w:rsidRDefault="00702A46" w:rsidP="00526754">
            <w:pPr>
              <w:spacing w:after="0" w:line="360" w:lineRule="auto"/>
              <w:rPr>
                <w:rFonts w:ascii="Times New Roman" w:hAnsi="Times New Roman"/>
                <w:sz w:val="28"/>
                <w:szCs w:val="28"/>
              </w:rPr>
            </w:pPr>
            <w:r w:rsidRPr="00526754">
              <w:rPr>
                <w:rFonts w:ascii="Times New Roman" w:hAnsi="Times New Roman"/>
                <w:sz w:val="28"/>
                <w:szCs w:val="28"/>
              </w:rPr>
              <w:t>3</w:t>
            </w:r>
            <w:r w:rsidR="009218A0" w:rsidRPr="00526754">
              <w:rPr>
                <w:rFonts w:ascii="Times New Roman" w:hAnsi="Times New Roman"/>
                <w:sz w:val="28"/>
                <w:szCs w:val="28"/>
              </w:rPr>
              <w:t>.1</w:t>
            </w:r>
          </w:p>
        </w:tc>
        <w:tc>
          <w:tcPr>
            <w:tcW w:w="5635" w:type="dxa"/>
            <w:gridSpan w:val="2"/>
          </w:tcPr>
          <w:p w:rsidR="009218A0" w:rsidRPr="00526754" w:rsidRDefault="009218A0" w:rsidP="00526754">
            <w:pPr>
              <w:spacing w:after="0" w:line="360" w:lineRule="auto"/>
              <w:rPr>
                <w:rFonts w:ascii="Times New Roman" w:hAnsi="Times New Roman"/>
                <w:sz w:val="28"/>
                <w:szCs w:val="28"/>
              </w:rPr>
            </w:pPr>
            <w:r w:rsidRPr="00526754">
              <w:rPr>
                <w:rFonts w:ascii="Times New Roman" w:hAnsi="Times New Roman"/>
                <w:sz w:val="28"/>
                <w:szCs w:val="28"/>
              </w:rPr>
              <w:t>Hardware and Software Specification</w:t>
            </w:r>
          </w:p>
        </w:tc>
        <w:tc>
          <w:tcPr>
            <w:tcW w:w="1456" w:type="dxa"/>
          </w:tcPr>
          <w:p w:rsidR="009218A0" w:rsidRPr="00526754" w:rsidRDefault="00CE53AC" w:rsidP="00526754">
            <w:pPr>
              <w:spacing w:after="0" w:line="360" w:lineRule="auto"/>
              <w:jc w:val="center"/>
              <w:rPr>
                <w:rFonts w:ascii="Times New Roman" w:hAnsi="Times New Roman"/>
                <w:sz w:val="28"/>
                <w:szCs w:val="28"/>
              </w:rPr>
            </w:pPr>
            <w:r w:rsidRPr="00526754">
              <w:rPr>
                <w:rFonts w:ascii="Times New Roman" w:hAnsi="Times New Roman"/>
                <w:sz w:val="28"/>
                <w:szCs w:val="28"/>
              </w:rPr>
              <w:t>12</w:t>
            </w:r>
          </w:p>
        </w:tc>
      </w:tr>
      <w:tr w:rsidR="009218A0" w:rsidRPr="00526754" w:rsidTr="00526754">
        <w:tc>
          <w:tcPr>
            <w:tcW w:w="1585" w:type="dxa"/>
          </w:tcPr>
          <w:p w:rsidR="009218A0" w:rsidRPr="00526754" w:rsidRDefault="009218A0" w:rsidP="00526754">
            <w:pPr>
              <w:spacing w:after="0" w:line="360" w:lineRule="auto"/>
              <w:jc w:val="center"/>
              <w:rPr>
                <w:rFonts w:ascii="Times New Roman" w:hAnsi="Times New Roman"/>
                <w:sz w:val="28"/>
                <w:szCs w:val="28"/>
              </w:rPr>
            </w:pPr>
          </w:p>
        </w:tc>
        <w:tc>
          <w:tcPr>
            <w:tcW w:w="566" w:type="dxa"/>
          </w:tcPr>
          <w:p w:rsidR="009218A0" w:rsidRPr="00526754" w:rsidRDefault="009218A0" w:rsidP="00526754">
            <w:pPr>
              <w:spacing w:after="0" w:line="360" w:lineRule="auto"/>
              <w:rPr>
                <w:rFonts w:ascii="Times New Roman" w:hAnsi="Times New Roman"/>
                <w:sz w:val="28"/>
                <w:szCs w:val="28"/>
              </w:rPr>
            </w:pPr>
          </w:p>
        </w:tc>
        <w:tc>
          <w:tcPr>
            <w:tcW w:w="784" w:type="dxa"/>
          </w:tcPr>
          <w:p w:rsidR="009218A0" w:rsidRPr="00526754" w:rsidRDefault="00702A46" w:rsidP="00526754">
            <w:pPr>
              <w:spacing w:after="0" w:line="360" w:lineRule="auto"/>
              <w:rPr>
                <w:rFonts w:ascii="Times New Roman" w:hAnsi="Times New Roman"/>
                <w:sz w:val="28"/>
                <w:szCs w:val="28"/>
              </w:rPr>
            </w:pPr>
            <w:r w:rsidRPr="00526754">
              <w:rPr>
                <w:rFonts w:ascii="Times New Roman" w:hAnsi="Times New Roman"/>
                <w:sz w:val="28"/>
                <w:szCs w:val="28"/>
              </w:rPr>
              <w:t>3</w:t>
            </w:r>
            <w:r w:rsidR="009218A0" w:rsidRPr="00526754">
              <w:rPr>
                <w:rFonts w:ascii="Times New Roman" w:hAnsi="Times New Roman"/>
                <w:sz w:val="28"/>
                <w:szCs w:val="28"/>
              </w:rPr>
              <w:t>.1.1</w:t>
            </w:r>
          </w:p>
        </w:tc>
        <w:tc>
          <w:tcPr>
            <w:tcW w:w="4851" w:type="dxa"/>
          </w:tcPr>
          <w:p w:rsidR="009218A0" w:rsidRPr="00526754" w:rsidRDefault="009218A0" w:rsidP="00526754">
            <w:pPr>
              <w:spacing w:after="0" w:line="360" w:lineRule="auto"/>
              <w:rPr>
                <w:rFonts w:ascii="Times New Roman" w:hAnsi="Times New Roman"/>
                <w:sz w:val="28"/>
                <w:szCs w:val="28"/>
              </w:rPr>
            </w:pPr>
            <w:r w:rsidRPr="00526754">
              <w:rPr>
                <w:rFonts w:ascii="Times New Roman" w:hAnsi="Times New Roman"/>
                <w:sz w:val="28"/>
                <w:szCs w:val="28"/>
              </w:rPr>
              <w:t>Hardware Specification</w:t>
            </w:r>
          </w:p>
        </w:tc>
        <w:tc>
          <w:tcPr>
            <w:tcW w:w="1456" w:type="dxa"/>
          </w:tcPr>
          <w:p w:rsidR="009218A0" w:rsidRPr="00526754" w:rsidRDefault="008F54CE" w:rsidP="00526754">
            <w:pPr>
              <w:spacing w:after="0" w:line="360" w:lineRule="auto"/>
              <w:jc w:val="center"/>
              <w:rPr>
                <w:rFonts w:ascii="Times New Roman" w:hAnsi="Times New Roman"/>
                <w:sz w:val="28"/>
                <w:szCs w:val="28"/>
              </w:rPr>
            </w:pPr>
            <w:r w:rsidRPr="00526754">
              <w:rPr>
                <w:rFonts w:ascii="Times New Roman" w:hAnsi="Times New Roman"/>
                <w:sz w:val="28"/>
                <w:szCs w:val="28"/>
              </w:rPr>
              <w:t>1</w:t>
            </w:r>
            <w:r w:rsidR="00CE53AC" w:rsidRPr="00526754">
              <w:rPr>
                <w:rFonts w:ascii="Times New Roman" w:hAnsi="Times New Roman"/>
                <w:sz w:val="28"/>
                <w:szCs w:val="28"/>
              </w:rPr>
              <w:t>2</w:t>
            </w:r>
          </w:p>
        </w:tc>
      </w:tr>
      <w:tr w:rsidR="009218A0" w:rsidRPr="00526754" w:rsidTr="00526754">
        <w:tc>
          <w:tcPr>
            <w:tcW w:w="1585" w:type="dxa"/>
          </w:tcPr>
          <w:p w:rsidR="009218A0" w:rsidRPr="00526754" w:rsidRDefault="009218A0" w:rsidP="00526754">
            <w:pPr>
              <w:spacing w:after="0" w:line="360" w:lineRule="auto"/>
              <w:jc w:val="center"/>
              <w:rPr>
                <w:rFonts w:ascii="Times New Roman" w:hAnsi="Times New Roman"/>
                <w:sz w:val="28"/>
                <w:szCs w:val="28"/>
              </w:rPr>
            </w:pPr>
          </w:p>
        </w:tc>
        <w:tc>
          <w:tcPr>
            <w:tcW w:w="566" w:type="dxa"/>
          </w:tcPr>
          <w:p w:rsidR="009218A0" w:rsidRPr="00526754" w:rsidRDefault="009218A0" w:rsidP="00526754">
            <w:pPr>
              <w:spacing w:after="0" w:line="360" w:lineRule="auto"/>
              <w:rPr>
                <w:rFonts w:ascii="Times New Roman" w:hAnsi="Times New Roman"/>
                <w:sz w:val="28"/>
                <w:szCs w:val="28"/>
              </w:rPr>
            </w:pPr>
          </w:p>
        </w:tc>
        <w:tc>
          <w:tcPr>
            <w:tcW w:w="784" w:type="dxa"/>
          </w:tcPr>
          <w:p w:rsidR="009218A0" w:rsidRPr="00526754" w:rsidRDefault="00702A46" w:rsidP="00526754">
            <w:pPr>
              <w:spacing w:after="0" w:line="360" w:lineRule="auto"/>
              <w:rPr>
                <w:rFonts w:ascii="Times New Roman" w:hAnsi="Times New Roman"/>
                <w:sz w:val="28"/>
                <w:szCs w:val="28"/>
              </w:rPr>
            </w:pPr>
            <w:r w:rsidRPr="00526754">
              <w:rPr>
                <w:rFonts w:ascii="Times New Roman" w:hAnsi="Times New Roman"/>
                <w:sz w:val="28"/>
                <w:szCs w:val="28"/>
              </w:rPr>
              <w:t>3</w:t>
            </w:r>
            <w:r w:rsidR="009218A0" w:rsidRPr="00526754">
              <w:rPr>
                <w:rFonts w:ascii="Times New Roman" w:hAnsi="Times New Roman"/>
                <w:sz w:val="28"/>
                <w:szCs w:val="28"/>
              </w:rPr>
              <w:t>.1.2</w:t>
            </w:r>
          </w:p>
        </w:tc>
        <w:tc>
          <w:tcPr>
            <w:tcW w:w="4851" w:type="dxa"/>
          </w:tcPr>
          <w:p w:rsidR="009218A0" w:rsidRPr="00526754" w:rsidRDefault="009218A0" w:rsidP="00526754">
            <w:pPr>
              <w:spacing w:after="0" w:line="360" w:lineRule="auto"/>
              <w:rPr>
                <w:rFonts w:ascii="Times New Roman" w:hAnsi="Times New Roman"/>
                <w:sz w:val="28"/>
                <w:szCs w:val="28"/>
              </w:rPr>
            </w:pPr>
            <w:r w:rsidRPr="00526754">
              <w:rPr>
                <w:rFonts w:ascii="Times New Roman" w:hAnsi="Times New Roman"/>
                <w:sz w:val="28"/>
                <w:szCs w:val="28"/>
              </w:rPr>
              <w:t>Software Specification</w:t>
            </w:r>
          </w:p>
        </w:tc>
        <w:tc>
          <w:tcPr>
            <w:tcW w:w="1456" w:type="dxa"/>
          </w:tcPr>
          <w:p w:rsidR="009218A0" w:rsidRPr="00526754" w:rsidRDefault="008F54CE" w:rsidP="00526754">
            <w:pPr>
              <w:spacing w:after="0" w:line="360" w:lineRule="auto"/>
              <w:jc w:val="center"/>
              <w:rPr>
                <w:rFonts w:ascii="Times New Roman" w:hAnsi="Times New Roman"/>
                <w:sz w:val="28"/>
                <w:szCs w:val="28"/>
              </w:rPr>
            </w:pPr>
            <w:r w:rsidRPr="00526754">
              <w:rPr>
                <w:rFonts w:ascii="Times New Roman" w:hAnsi="Times New Roman"/>
                <w:sz w:val="28"/>
                <w:szCs w:val="28"/>
              </w:rPr>
              <w:t>1</w:t>
            </w:r>
            <w:r w:rsidR="00CE53AC" w:rsidRPr="00526754">
              <w:rPr>
                <w:rFonts w:ascii="Times New Roman" w:hAnsi="Times New Roman"/>
                <w:sz w:val="28"/>
                <w:szCs w:val="28"/>
              </w:rPr>
              <w:t>2</w:t>
            </w:r>
          </w:p>
        </w:tc>
      </w:tr>
      <w:tr w:rsidR="009218A0" w:rsidRPr="00526754" w:rsidTr="00526754">
        <w:tc>
          <w:tcPr>
            <w:tcW w:w="1585" w:type="dxa"/>
          </w:tcPr>
          <w:p w:rsidR="009218A0" w:rsidRPr="00526754" w:rsidRDefault="009218A0" w:rsidP="00526754">
            <w:pPr>
              <w:spacing w:after="0" w:line="360" w:lineRule="auto"/>
              <w:jc w:val="center"/>
              <w:rPr>
                <w:rFonts w:ascii="Times New Roman" w:hAnsi="Times New Roman"/>
                <w:sz w:val="28"/>
                <w:szCs w:val="28"/>
              </w:rPr>
            </w:pPr>
          </w:p>
        </w:tc>
        <w:tc>
          <w:tcPr>
            <w:tcW w:w="566" w:type="dxa"/>
          </w:tcPr>
          <w:p w:rsidR="009218A0" w:rsidRPr="00526754" w:rsidRDefault="00702A46" w:rsidP="00526754">
            <w:pPr>
              <w:spacing w:after="0" w:line="360" w:lineRule="auto"/>
              <w:rPr>
                <w:rFonts w:ascii="Times New Roman" w:hAnsi="Times New Roman"/>
                <w:sz w:val="28"/>
                <w:szCs w:val="28"/>
              </w:rPr>
            </w:pPr>
            <w:r w:rsidRPr="00526754">
              <w:rPr>
                <w:rFonts w:ascii="Times New Roman" w:hAnsi="Times New Roman"/>
                <w:sz w:val="28"/>
                <w:szCs w:val="28"/>
              </w:rPr>
              <w:t>3</w:t>
            </w:r>
            <w:r w:rsidR="009218A0" w:rsidRPr="00526754">
              <w:rPr>
                <w:rFonts w:ascii="Times New Roman" w:hAnsi="Times New Roman"/>
                <w:sz w:val="28"/>
                <w:szCs w:val="28"/>
              </w:rPr>
              <w:t>.2</w:t>
            </w:r>
          </w:p>
        </w:tc>
        <w:tc>
          <w:tcPr>
            <w:tcW w:w="5635" w:type="dxa"/>
            <w:gridSpan w:val="2"/>
          </w:tcPr>
          <w:p w:rsidR="009218A0" w:rsidRPr="00526754" w:rsidRDefault="009218A0" w:rsidP="00526754">
            <w:pPr>
              <w:spacing w:after="0" w:line="360" w:lineRule="auto"/>
              <w:rPr>
                <w:rFonts w:ascii="Times New Roman" w:hAnsi="Times New Roman"/>
                <w:sz w:val="28"/>
                <w:szCs w:val="28"/>
              </w:rPr>
            </w:pPr>
            <w:r w:rsidRPr="00526754">
              <w:rPr>
                <w:rFonts w:ascii="Times New Roman" w:hAnsi="Times New Roman"/>
                <w:sz w:val="28"/>
                <w:szCs w:val="28"/>
              </w:rPr>
              <w:t>Software Description</w:t>
            </w:r>
          </w:p>
        </w:tc>
        <w:tc>
          <w:tcPr>
            <w:tcW w:w="1456" w:type="dxa"/>
          </w:tcPr>
          <w:p w:rsidR="009218A0" w:rsidRPr="00526754" w:rsidRDefault="009218A0" w:rsidP="00526754">
            <w:pPr>
              <w:spacing w:after="0" w:line="360" w:lineRule="auto"/>
              <w:jc w:val="center"/>
              <w:rPr>
                <w:rFonts w:ascii="Times New Roman" w:hAnsi="Times New Roman"/>
                <w:sz w:val="28"/>
                <w:szCs w:val="28"/>
              </w:rPr>
            </w:pPr>
            <w:r w:rsidRPr="00526754">
              <w:rPr>
                <w:rFonts w:ascii="Times New Roman" w:hAnsi="Times New Roman"/>
                <w:sz w:val="28"/>
                <w:szCs w:val="28"/>
              </w:rPr>
              <w:t>13</w:t>
            </w:r>
          </w:p>
        </w:tc>
      </w:tr>
      <w:tr w:rsidR="009218A0" w:rsidRPr="00526754" w:rsidTr="00526754">
        <w:tc>
          <w:tcPr>
            <w:tcW w:w="1585" w:type="dxa"/>
          </w:tcPr>
          <w:p w:rsidR="009218A0" w:rsidRPr="00526754" w:rsidRDefault="009218A0" w:rsidP="00526754">
            <w:pPr>
              <w:spacing w:after="0" w:line="360" w:lineRule="auto"/>
              <w:jc w:val="center"/>
              <w:rPr>
                <w:rFonts w:ascii="Times New Roman" w:hAnsi="Times New Roman"/>
                <w:sz w:val="28"/>
                <w:szCs w:val="28"/>
              </w:rPr>
            </w:pPr>
          </w:p>
        </w:tc>
        <w:tc>
          <w:tcPr>
            <w:tcW w:w="566" w:type="dxa"/>
          </w:tcPr>
          <w:p w:rsidR="009218A0" w:rsidRPr="00526754" w:rsidRDefault="009218A0" w:rsidP="00526754">
            <w:pPr>
              <w:spacing w:after="0" w:line="360" w:lineRule="auto"/>
              <w:rPr>
                <w:rFonts w:ascii="Times New Roman" w:hAnsi="Times New Roman"/>
                <w:sz w:val="28"/>
                <w:szCs w:val="28"/>
              </w:rPr>
            </w:pPr>
          </w:p>
        </w:tc>
        <w:tc>
          <w:tcPr>
            <w:tcW w:w="784" w:type="dxa"/>
          </w:tcPr>
          <w:p w:rsidR="009218A0" w:rsidRPr="00526754" w:rsidRDefault="00702A46" w:rsidP="00526754">
            <w:pPr>
              <w:spacing w:after="0" w:line="360" w:lineRule="auto"/>
              <w:rPr>
                <w:rFonts w:ascii="Times New Roman" w:hAnsi="Times New Roman"/>
                <w:sz w:val="28"/>
                <w:szCs w:val="28"/>
              </w:rPr>
            </w:pPr>
            <w:r w:rsidRPr="00526754">
              <w:rPr>
                <w:rFonts w:ascii="Times New Roman" w:hAnsi="Times New Roman"/>
                <w:sz w:val="28"/>
                <w:szCs w:val="28"/>
              </w:rPr>
              <w:t>3</w:t>
            </w:r>
            <w:r w:rsidR="009218A0" w:rsidRPr="00526754">
              <w:rPr>
                <w:rFonts w:ascii="Times New Roman" w:hAnsi="Times New Roman"/>
                <w:sz w:val="28"/>
                <w:szCs w:val="28"/>
              </w:rPr>
              <w:t>.2.1</w:t>
            </w:r>
          </w:p>
        </w:tc>
        <w:tc>
          <w:tcPr>
            <w:tcW w:w="4851" w:type="dxa"/>
          </w:tcPr>
          <w:p w:rsidR="009218A0" w:rsidRPr="00526754" w:rsidRDefault="00724AF6" w:rsidP="00526754">
            <w:pPr>
              <w:spacing w:after="0" w:line="360" w:lineRule="auto"/>
              <w:rPr>
                <w:rFonts w:ascii="Times New Roman" w:hAnsi="Times New Roman"/>
                <w:sz w:val="28"/>
                <w:szCs w:val="28"/>
              </w:rPr>
            </w:pPr>
            <w:proofErr w:type="spellStart"/>
            <w:r w:rsidRPr="00526754">
              <w:rPr>
                <w:rFonts w:ascii="Times New Roman" w:hAnsi="Times New Roman"/>
                <w:sz w:val="28"/>
                <w:szCs w:val="28"/>
              </w:rPr>
              <w:t>Pycharm</w:t>
            </w:r>
            <w:proofErr w:type="spellEnd"/>
          </w:p>
        </w:tc>
        <w:tc>
          <w:tcPr>
            <w:tcW w:w="1456" w:type="dxa"/>
          </w:tcPr>
          <w:p w:rsidR="009218A0" w:rsidRPr="00526754" w:rsidRDefault="009218A0" w:rsidP="00526754">
            <w:pPr>
              <w:spacing w:after="0" w:line="360" w:lineRule="auto"/>
              <w:jc w:val="center"/>
              <w:rPr>
                <w:rFonts w:ascii="Times New Roman" w:hAnsi="Times New Roman"/>
                <w:sz w:val="28"/>
                <w:szCs w:val="28"/>
              </w:rPr>
            </w:pPr>
            <w:r w:rsidRPr="00526754">
              <w:rPr>
                <w:rFonts w:ascii="Times New Roman" w:hAnsi="Times New Roman"/>
                <w:sz w:val="28"/>
                <w:szCs w:val="28"/>
              </w:rPr>
              <w:t>13</w:t>
            </w:r>
          </w:p>
        </w:tc>
      </w:tr>
      <w:tr w:rsidR="009218A0" w:rsidRPr="00526754" w:rsidTr="00526754">
        <w:trPr>
          <w:trHeight w:val="422"/>
        </w:trPr>
        <w:tc>
          <w:tcPr>
            <w:tcW w:w="1585" w:type="dxa"/>
          </w:tcPr>
          <w:p w:rsidR="009218A0" w:rsidRPr="00526754" w:rsidRDefault="009218A0" w:rsidP="00526754">
            <w:pPr>
              <w:spacing w:after="0" w:line="360" w:lineRule="auto"/>
              <w:jc w:val="center"/>
              <w:rPr>
                <w:rFonts w:ascii="Times New Roman" w:hAnsi="Times New Roman"/>
                <w:sz w:val="28"/>
                <w:szCs w:val="28"/>
              </w:rPr>
            </w:pPr>
          </w:p>
        </w:tc>
        <w:tc>
          <w:tcPr>
            <w:tcW w:w="566" w:type="dxa"/>
          </w:tcPr>
          <w:p w:rsidR="009218A0" w:rsidRPr="00526754" w:rsidRDefault="009218A0" w:rsidP="00526754">
            <w:pPr>
              <w:spacing w:after="0" w:line="360" w:lineRule="auto"/>
              <w:rPr>
                <w:rFonts w:ascii="Times New Roman" w:hAnsi="Times New Roman"/>
                <w:sz w:val="28"/>
                <w:szCs w:val="28"/>
              </w:rPr>
            </w:pPr>
          </w:p>
        </w:tc>
        <w:tc>
          <w:tcPr>
            <w:tcW w:w="784" w:type="dxa"/>
          </w:tcPr>
          <w:p w:rsidR="009218A0" w:rsidRPr="00526754" w:rsidRDefault="008C0C0E" w:rsidP="00526754">
            <w:pPr>
              <w:spacing w:after="0" w:line="360" w:lineRule="auto"/>
              <w:rPr>
                <w:rFonts w:ascii="Times New Roman" w:hAnsi="Times New Roman"/>
                <w:sz w:val="28"/>
                <w:szCs w:val="28"/>
              </w:rPr>
            </w:pPr>
            <w:r w:rsidRPr="00526754">
              <w:rPr>
                <w:rFonts w:ascii="Times New Roman" w:hAnsi="Times New Roman"/>
                <w:sz w:val="28"/>
                <w:szCs w:val="28"/>
              </w:rPr>
              <w:t>3.2.2</w:t>
            </w:r>
          </w:p>
        </w:tc>
        <w:tc>
          <w:tcPr>
            <w:tcW w:w="4851" w:type="dxa"/>
          </w:tcPr>
          <w:p w:rsidR="009218A0" w:rsidRPr="00526754" w:rsidRDefault="008C0C0E" w:rsidP="00526754">
            <w:pPr>
              <w:spacing w:after="0" w:line="360" w:lineRule="auto"/>
              <w:rPr>
                <w:rFonts w:ascii="Times New Roman" w:hAnsi="Times New Roman"/>
                <w:sz w:val="28"/>
                <w:szCs w:val="28"/>
              </w:rPr>
            </w:pPr>
            <w:r w:rsidRPr="00526754">
              <w:rPr>
                <w:rFonts w:ascii="Times New Roman" w:hAnsi="Times New Roman"/>
                <w:sz w:val="28"/>
                <w:szCs w:val="28"/>
              </w:rPr>
              <w:t>Features</w:t>
            </w:r>
          </w:p>
        </w:tc>
        <w:tc>
          <w:tcPr>
            <w:tcW w:w="1456" w:type="dxa"/>
          </w:tcPr>
          <w:p w:rsidR="009218A0" w:rsidRPr="00526754" w:rsidRDefault="00CE53AC" w:rsidP="00526754">
            <w:pPr>
              <w:spacing w:after="0" w:line="360" w:lineRule="auto"/>
              <w:jc w:val="center"/>
              <w:rPr>
                <w:rFonts w:ascii="Times New Roman" w:hAnsi="Times New Roman"/>
                <w:sz w:val="28"/>
                <w:szCs w:val="28"/>
              </w:rPr>
            </w:pPr>
            <w:r w:rsidRPr="00526754">
              <w:rPr>
                <w:rFonts w:ascii="Times New Roman" w:hAnsi="Times New Roman"/>
                <w:sz w:val="28"/>
                <w:szCs w:val="28"/>
              </w:rPr>
              <w:t>13</w:t>
            </w:r>
          </w:p>
        </w:tc>
      </w:tr>
      <w:tr w:rsidR="009218A0" w:rsidRPr="00526754" w:rsidTr="00526754">
        <w:tc>
          <w:tcPr>
            <w:tcW w:w="1585" w:type="dxa"/>
          </w:tcPr>
          <w:p w:rsidR="009218A0" w:rsidRPr="00526754" w:rsidRDefault="00702A46" w:rsidP="00526754">
            <w:pPr>
              <w:spacing w:after="0" w:line="360" w:lineRule="auto"/>
              <w:jc w:val="center"/>
              <w:rPr>
                <w:rFonts w:ascii="Times New Roman" w:hAnsi="Times New Roman"/>
                <w:b/>
                <w:sz w:val="28"/>
                <w:szCs w:val="28"/>
              </w:rPr>
            </w:pPr>
            <w:r w:rsidRPr="00526754">
              <w:rPr>
                <w:rFonts w:ascii="Times New Roman" w:hAnsi="Times New Roman"/>
                <w:b/>
                <w:sz w:val="28"/>
                <w:szCs w:val="28"/>
              </w:rPr>
              <w:t>4</w:t>
            </w:r>
          </w:p>
        </w:tc>
        <w:tc>
          <w:tcPr>
            <w:tcW w:w="6201" w:type="dxa"/>
            <w:gridSpan w:val="3"/>
          </w:tcPr>
          <w:p w:rsidR="009218A0" w:rsidRPr="00526754" w:rsidRDefault="009218A0" w:rsidP="00526754">
            <w:pPr>
              <w:spacing w:after="0" w:line="360" w:lineRule="auto"/>
              <w:rPr>
                <w:rFonts w:ascii="Times New Roman" w:hAnsi="Times New Roman"/>
                <w:b/>
                <w:sz w:val="28"/>
                <w:szCs w:val="28"/>
              </w:rPr>
            </w:pPr>
            <w:r w:rsidRPr="00526754">
              <w:rPr>
                <w:rFonts w:ascii="Times New Roman" w:hAnsi="Times New Roman"/>
                <w:b/>
                <w:sz w:val="28"/>
                <w:szCs w:val="28"/>
              </w:rPr>
              <w:t xml:space="preserve">SYSTEM </w:t>
            </w:r>
            <w:r w:rsidR="008C0C0E" w:rsidRPr="00526754">
              <w:rPr>
                <w:rFonts w:ascii="Times New Roman" w:hAnsi="Times New Roman"/>
                <w:b/>
                <w:sz w:val="28"/>
                <w:szCs w:val="28"/>
              </w:rPr>
              <w:t>IMPLEMENTATION</w:t>
            </w:r>
          </w:p>
        </w:tc>
        <w:tc>
          <w:tcPr>
            <w:tcW w:w="1456" w:type="dxa"/>
          </w:tcPr>
          <w:p w:rsidR="009218A0" w:rsidRPr="00526754" w:rsidRDefault="00CE53AC" w:rsidP="00526754">
            <w:pPr>
              <w:spacing w:after="0" w:line="360" w:lineRule="auto"/>
              <w:jc w:val="center"/>
              <w:rPr>
                <w:rFonts w:ascii="Times New Roman" w:hAnsi="Times New Roman"/>
                <w:b/>
                <w:sz w:val="28"/>
                <w:szCs w:val="28"/>
              </w:rPr>
            </w:pPr>
            <w:r w:rsidRPr="00526754">
              <w:rPr>
                <w:rFonts w:ascii="Times New Roman" w:hAnsi="Times New Roman"/>
                <w:b/>
                <w:sz w:val="28"/>
                <w:szCs w:val="28"/>
              </w:rPr>
              <w:t>15</w:t>
            </w:r>
          </w:p>
        </w:tc>
      </w:tr>
      <w:tr w:rsidR="009218A0" w:rsidRPr="00526754" w:rsidTr="00526754">
        <w:tc>
          <w:tcPr>
            <w:tcW w:w="1585" w:type="dxa"/>
          </w:tcPr>
          <w:p w:rsidR="009218A0" w:rsidRPr="00526754" w:rsidRDefault="009218A0" w:rsidP="00526754">
            <w:pPr>
              <w:spacing w:after="0" w:line="360" w:lineRule="auto"/>
              <w:jc w:val="center"/>
              <w:rPr>
                <w:rFonts w:ascii="Times New Roman" w:hAnsi="Times New Roman"/>
                <w:sz w:val="28"/>
                <w:szCs w:val="28"/>
              </w:rPr>
            </w:pPr>
          </w:p>
        </w:tc>
        <w:tc>
          <w:tcPr>
            <w:tcW w:w="566" w:type="dxa"/>
          </w:tcPr>
          <w:p w:rsidR="009218A0" w:rsidRPr="00526754" w:rsidRDefault="00702A46" w:rsidP="00526754">
            <w:pPr>
              <w:spacing w:after="0" w:line="360" w:lineRule="auto"/>
              <w:rPr>
                <w:rFonts w:ascii="Times New Roman" w:hAnsi="Times New Roman"/>
                <w:sz w:val="28"/>
                <w:szCs w:val="28"/>
              </w:rPr>
            </w:pPr>
            <w:r w:rsidRPr="00526754">
              <w:rPr>
                <w:rFonts w:ascii="Times New Roman" w:hAnsi="Times New Roman"/>
                <w:sz w:val="28"/>
                <w:szCs w:val="28"/>
              </w:rPr>
              <w:t>4</w:t>
            </w:r>
            <w:r w:rsidR="009218A0" w:rsidRPr="00526754">
              <w:rPr>
                <w:rFonts w:ascii="Times New Roman" w:hAnsi="Times New Roman"/>
                <w:sz w:val="28"/>
                <w:szCs w:val="28"/>
              </w:rPr>
              <w:t>.1</w:t>
            </w:r>
          </w:p>
        </w:tc>
        <w:tc>
          <w:tcPr>
            <w:tcW w:w="5635" w:type="dxa"/>
            <w:gridSpan w:val="2"/>
          </w:tcPr>
          <w:p w:rsidR="009218A0" w:rsidRPr="00526754" w:rsidRDefault="008C0C0E" w:rsidP="00526754">
            <w:pPr>
              <w:spacing w:after="0" w:line="360" w:lineRule="auto"/>
              <w:rPr>
                <w:rFonts w:ascii="Times New Roman" w:hAnsi="Times New Roman"/>
                <w:sz w:val="28"/>
                <w:szCs w:val="28"/>
              </w:rPr>
            </w:pPr>
            <w:r w:rsidRPr="00526754">
              <w:rPr>
                <w:rFonts w:ascii="Times New Roman" w:hAnsi="Times New Roman"/>
                <w:sz w:val="28"/>
                <w:szCs w:val="28"/>
              </w:rPr>
              <w:t>List of Modules</w:t>
            </w:r>
          </w:p>
        </w:tc>
        <w:tc>
          <w:tcPr>
            <w:tcW w:w="1456" w:type="dxa"/>
          </w:tcPr>
          <w:p w:rsidR="009218A0" w:rsidRPr="00526754" w:rsidRDefault="00CE53AC" w:rsidP="00526754">
            <w:pPr>
              <w:spacing w:after="0" w:line="360" w:lineRule="auto"/>
              <w:jc w:val="center"/>
              <w:rPr>
                <w:rFonts w:ascii="Times New Roman" w:hAnsi="Times New Roman"/>
                <w:sz w:val="28"/>
                <w:szCs w:val="28"/>
              </w:rPr>
            </w:pPr>
            <w:r w:rsidRPr="00526754">
              <w:rPr>
                <w:rFonts w:ascii="Times New Roman" w:hAnsi="Times New Roman"/>
                <w:sz w:val="28"/>
                <w:szCs w:val="28"/>
              </w:rPr>
              <w:t>15</w:t>
            </w:r>
          </w:p>
        </w:tc>
      </w:tr>
      <w:tr w:rsidR="009218A0" w:rsidRPr="00526754" w:rsidTr="00526754">
        <w:tc>
          <w:tcPr>
            <w:tcW w:w="1585" w:type="dxa"/>
          </w:tcPr>
          <w:p w:rsidR="009218A0" w:rsidRPr="00526754" w:rsidRDefault="009218A0" w:rsidP="00526754">
            <w:pPr>
              <w:spacing w:after="0" w:line="360" w:lineRule="auto"/>
              <w:jc w:val="center"/>
              <w:rPr>
                <w:rFonts w:ascii="Times New Roman" w:hAnsi="Times New Roman"/>
                <w:sz w:val="28"/>
                <w:szCs w:val="28"/>
              </w:rPr>
            </w:pPr>
          </w:p>
        </w:tc>
        <w:tc>
          <w:tcPr>
            <w:tcW w:w="566" w:type="dxa"/>
          </w:tcPr>
          <w:p w:rsidR="009218A0" w:rsidRPr="00526754" w:rsidRDefault="00702A46" w:rsidP="00526754">
            <w:pPr>
              <w:spacing w:after="0" w:line="360" w:lineRule="auto"/>
              <w:rPr>
                <w:rFonts w:ascii="Times New Roman" w:hAnsi="Times New Roman"/>
                <w:sz w:val="28"/>
                <w:szCs w:val="28"/>
              </w:rPr>
            </w:pPr>
            <w:r w:rsidRPr="00526754">
              <w:rPr>
                <w:rFonts w:ascii="Times New Roman" w:hAnsi="Times New Roman"/>
                <w:sz w:val="28"/>
                <w:szCs w:val="28"/>
              </w:rPr>
              <w:t>4</w:t>
            </w:r>
            <w:r w:rsidR="009218A0" w:rsidRPr="00526754">
              <w:rPr>
                <w:rFonts w:ascii="Times New Roman" w:hAnsi="Times New Roman"/>
                <w:sz w:val="28"/>
                <w:szCs w:val="28"/>
              </w:rPr>
              <w:t>.2</w:t>
            </w:r>
          </w:p>
        </w:tc>
        <w:tc>
          <w:tcPr>
            <w:tcW w:w="5635" w:type="dxa"/>
            <w:gridSpan w:val="2"/>
          </w:tcPr>
          <w:p w:rsidR="009218A0" w:rsidRPr="00526754" w:rsidRDefault="008C0C0E" w:rsidP="00526754">
            <w:pPr>
              <w:spacing w:after="0" w:line="360" w:lineRule="auto"/>
              <w:rPr>
                <w:rFonts w:ascii="Times New Roman" w:hAnsi="Times New Roman"/>
                <w:sz w:val="28"/>
                <w:szCs w:val="28"/>
              </w:rPr>
            </w:pPr>
            <w:r w:rsidRPr="00526754">
              <w:rPr>
                <w:rFonts w:ascii="Times New Roman" w:hAnsi="Times New Roman"/>
                <w:sz w:val="28"/>
                <w:szCs w:val="28"/>
              </w:rPr>
              <w:t>Module Descriptions</w:t>
            </w:r>
          </w:p>
        </w:tc>
        <w:tc>
          <w:tcPr>
            <w:tcW w:w="1456" w:type="dxa"/>
          </w:tcPr>
          <w:p w:rsidR="009218A0" w:rsidRPr="00526754" w:rsidRDefault="00CE53AC" w:rsidP="00526754">
            <w:pPr>
              <w:spacing w:after="0" w:line="360" w:lineRule="auto"/>
              <w:jc w:val="center"/>
              <w:rPr>
                <w:rFonts w:ascii="Times New Roman" w:hAnsi="Times New Roman"/>
                <w:sz w:val="28"/>
                <w:szCs w:val="28"/>
              </w:rPr>
            </w:pPr>
            <w:r w:rsidRPr="00526754">
              <w:rPr>
                <w:rFonts w:ascii="Times New Roman" w:hAnsi="Times New Roman"/>
                <w:sz w:val="28"/>
                <w:szCs w:val="28"/>
              </w:rPr>
              <w:t>15</w:t>
            </w:r>
          </w:p>
        </w:tc>
      </w:tr>
      <w:tr w:rsidR="009218A0" w:rsidRPr="00526754" w:rsidTr="00526754">
        <w:tc>
          <w:tcPr>
            <w:tcW w:w="1585" w:type="dxa"/>
          </w:tcPr>
          <w:p w:rsidR="009218A0" w:rsidRPr="00526754" w:rsidRDefault="00702A46" w:rsidP="00526754">
            <w:pPr>
              <w:spacing w:after="0" w:line="360" w:lineRule="auto"/>
              <w:jc w:val="center"/>
              <w:rPr>
                <w:rFonts w:ascii="Times New Roman" w:hAnsi="Times New Roman"/>
                <w:b/>
                <w:sz w:val="28"/>
                <w:szCs w:val="28"/>
              </w:rPr>
            </w:pPr>
            <w:r w:rsidRPr="00526754">
              <w:rPr>
                <w:rFonts w:ascii="Times New Roman" w:hAnsi="Times New Roman"/>
                <w:b/>
                <w:sz w:val="28"/>
                <w:szCs w:val="28"/>
              </w:rPr>
              <w:t>5</w:t>
            </w:r>
          </w:p>
        </w:tc>
        <w:tc>
          <w:tcPr>
            <w:tcW w:w="6201" w:type="dxa"/>
            <w:gridSpan w:val="3"/>
          </w:tcPr>
          <w:p w:rsidR="009218A0" w:rsidRPr="00526754" w:rsidRDefault="009218A0" w:rsidP="00526754">
            <w:pPr>
              <w:spacing w:after="0" w:line="360" w:lineRule="auto"/>
              <w:rPr>
                <w:rFonts w:ascii="Times New Roman" w:hAnsi="Times New Roman"/>
                <w:b/>
                <w:sz w:val="28"/>
                <w:szCs w:val="28"/>
              </w:rPr>
            </w:pPr>
            <w:r w:rsidRPr="00526754">
              <w:rPr>
                <w:rFonts w:ascii="Times New Roman" w:hAnsi="Times New Roman"/>
                <w:b/>
                <w:sz w:val="28"/>
                <w:szCs w:val="28"/>
              </w:rPr>
              <w:t xml:space="preserve">SYSTEM </w:t>
            </w:r>
            <w:r w:rsidR="008C0C0E" w:rsidRPr="00526754">
              <w:rPr>
                <w:rFonts w:ascii="Times New Roman" w:hAnsi="Times New Roman"/>
                <w:b/>
                <w:sz w:val="28"/>
                <w:szCs w:val="28"/>
              </w:rPr>
              <w:t>DESIGN</w:t>
            </w:r>
          </w:p>
        </w:tc>
        <w:tc>
          <w:tcPr>
            <w:tcW w:w="1456" w:type="dxa"/>
          </w:tcPr>
          <w:p w:rsidR="009218A0" w:rsidRPr="00526754" w:rsidRDefault="00CE53AC" w:rsidP="00526754">
            <w:pPr>
              <w:spacing w:after="0" w:line="360" w:lineRule="auto"/>
              <w:jc w:val="center"/>
              <w:rPr>
                <w:rFonts w:ascii="Times New Roman" w:hAnsi="Times New Roman"/>
                <w:b/>
                <w:sz w:val="28"/>
                <w:szCs w:val="28"/>
              </w:rPr>
            </w:pPr>
            <w:r w:rsidRPr="00526754">
              <w:rPr>
                <w:rFonts w:ascii="Times New Roman" w:hAnsi="Times New Roman"/>
                <w:b/>
                <w:sz w:val="28"/>
                <w:szCs w:val="28"/>
              </w:rPr>
              <w:t>17</w:t>
            </w:r>
          </w:p>
        </w:tc>
      </w:tr>
      <w:tr w:rsidR="009218A0" w:rsidRPr="00526754" w:rsidTr="00526754">
        <w:tc>
          <w:tcPr>
            <w:tcW w:w="1585" w:type="dxa"/>
          </w:tcPr>
          <w:p w:rsidR="009218A0" w:rsidRPr="00526754" w:rsidRDefault="009218A0" w:rsidP="00526754">
            <w:pPr>
              <w:spacing w:after="0" w:line="360" w:lineRule="auto"/>
              <w:jc w:val="center"/>
              <w:rPr>
                <w:rFonts w:ascii="Times New Roman" w:hAnsi="Times New Roman"/>
                <w:sz w:val="28"/>
                <w:szCs w:val="28"/>
              </w:rPr>
            </w:pPr>
          </w:p>
        </w:tc>
        <w:tc>
          <w:tcPr>
            <w:tcW w:w="566" w:type="dxa"/>
          </w:tcPr>
          <w:p w:rsidR="009218A0" w:rsidRPr="00526754" w:rsidRDefault="00702A46" w:rsidP="00526754">
            <w:pPr>
              <w:spacing w:after="0" w:line="360" w:lineRule="auto"/>
              <w:rPr>
                <w:rFonts w:ascii="Times New Roman" w:hAnsi="Times New Roman"/>
                <w:sz w:val="28"/>
                <w:szCs w:val="28"/>
              </w:rPr>
            </w:pPr>
            <w:r w:rsidRPr="00526754">
              <w:rPr>
                <w:rFonts w:ascii="Times New Roman" w:hAnsi="Times New Roman"/>
                <w:sz w:val="28"/>
                <w:szCs w:val="28"/>
              </w:rPr>
              <w:t>5</w:t>
            </w:r>
            <w:r w:rsidR="009218A0" w:rsidRPr="00526754">
              <w:rPr>
                <w:rFonts w:ascii="Times New Roman" w:hAnsi="Times New Roman"/>
                <w:sz w:val="28"/>
                <w:szCs w:val="28"/>
              </w:rPr>
              <w:t>.1</w:t>
            </w:r>
          </w:p>
        </w:tc>
        <w:tc>
          <w:tcPr>
            <w:tcW w:w="5635" w:type="dxa"/>
            <w:gridSpan w:val="2"/>
          </w:tcPr>
          <w:p w:rsidR="009218A0" w:rsidRPr="00526754" w:rsidRDefault="008C0C0E" w:rsidP="00526754">
            <w:pPr>
              <w:spacing w:after="0" w:line="360" w:lineRule="auto"/>
              <w:rPr>
                <w:rFonts w:ascii="Times New Roman" w:hAnsi="Times New Roman"/>
                <w:sz w:val="28"/>
                <w:szCs w:val="28"/>
              </w:rPr>
            </w:pPr>
            <w:r w:rsidRPr="00526754">
              <w:rPr>
                <w:rFonts w:ascii="Times New Roman" w:hAnsi="Times New Roman"/>
                <w:sz w:val="28"/>
                <w:szCs w:val="28"/>
              </w:rPr>
              <w:t>System Architecture</w:t>
            </w:r>
          </w:p>
        </w:tc>
        <w:tc>
          <w:tcPr>
            <w:tcW w:w="1456" w:type="dxa"/>
          </w:tcPr>
          <w:p w:rsidR="009218A0" w:rsidRPr="00526754" w:rsidRDefault="00CE53AC" w:rsidP="00526754">
            <w:pPr>
              <w:spacing w:after="0" w:line="360" w:lineRule="auto"/>
              <w:jc w:val="center"/>
              <w:rPr>
                <w:rFonts w:ascii="Times New Roman" w:hAnsi="Times New Roman"/>
                <w:sz w:val="28"/>
                <w:szCs w:val="28"/>
              </w:rPr>
            </w:pPr>
            <w:r w:rsidRPr="00526754">
              <w:rPr>
                <w:rFonts w:ascii="Times New Roman" w:hAnsi="Times New Roman"/>
                <w:sz w:val="28"/>
                <w:szCs w:val="28"/>
              </w:rPr>
              <w:t>17</w:t>
            </w:r>
          </w:p>
        </w:tc>
      </w:tr>
      <w:tr w:rsidR="009218A0" w:rsidRPr="00526754" w:rsidTr="00526754">
        <w:tc>
          <w:tcPr>
            <w:tcW w:w="1585" w:type="dxa"/>
          </w:tcPr>
          <w:p w:rsidR="009218A0" w:rsidRPr="00526754" w:rsidRDefault="009218A0" w:rsidP="00526754">
            <w:pPr>
              <w:spacing w:after="0" w:line="360" w:lineRule="auto"/>
              <w:jc w:val="center"/>
              <w:rPr>
                <w:rFonts w:ascii="Times New Roman" w:hAnsi="Times New Roman"/>
                <w:sz w:val="28"/>
                <w:szCs w:val="28"/>
              </w:rPr>
            </w:pPr>
          </w:p>
        </w:tc>
        <w:tc>
          <w:tcPr>
            <w:tcW w:w="566" w:type="dxa"/>
          </w:tcPr>
          <w:p w:rsidR="009218A0" w:rsidRPr="00526754" w:rsidRDefault="00702A46" w:rsidP="00526754">
            <w:pPr>
              <w:spacing w:after="0" w:line="360" w:lineRule="auto"/>
              <w:rPr>
                <w:rFonts w:ascii="Times New Roman" w:hAnsi="Times New Roman"/>
                <w:sz w:val="28"/>
                <w:szCs w:val="28"/>
              </w:rPr>
            </w:pPr>
            <w:r w:rsidRPr="00526754">
              <w:rPr>
                <w:rFonts w:ascii="Times New Roman" w:hAnsi="Times New Roman"/>
                <w:sz w:val="28"/>
                <w:szCs w:val="28"/>
              </w:rPr>
              <w:t>5</w:t>
            </w:r>
            <w:r w:rsidR="009218A0" w:rsidRPr="00526754">
              <w:rPr>
                <w:rFonts w:ascii="Times New Roman" w:hAnsi="Times New Roman"/>
                <w:sz w:val="28"/>
                <w:szCs w:val="28"/>
              </w:rPr>
              <w:t>.2</w:t>
            </w:r>
          </w:p>
        </w:tc>
        <w:tc>
          <w:tcPr>
            <w:tcW w:w="5635" w:type="dxa"/>
            <w:gridSpan w:val="2"/>
          </w:tcPr>
          <w:p w:rsidR="00165362" w:rsidRPr="00526754" w:rsidRDefault="008C0C0E" w:rsidP="00526754">
            <w:pPr>
              <w:spacing w:after="0" w:line="360" w:lineRule="auto"/>
              <w:rPr>
                <w:rFonts w:ascii="Times New Roman" w:hAnsi="Times New Roman"/>
                <w:sz w:val="28"/>
                <w:szCs w:val="28"/>
              </w:rPr>
            </w:pPr>
            <w:r w:rsidRPr="00526754">
              <w:rPr>
                <w:rFonts w:ascii="Times New Roman" w:hAnsi="Times New Roman"/>
                <w:sz w:val="28"/>
                <w:szCs w:val="28"/>
              </w:rPr>
              <w:t>Dataflow Diagram</w:t>
            </w:r>
          </w:p>
        </w:tc>
        <w:tc>
          <w:tcPr>
            <w:tcW w:w="1456" w:type="dxa"/>
          </w:tcPr>
          <w:p w:rsidR="009218A0" w:rsidRPr="00526754" w:rsidRDefault="00CE53AC" w:rsidP="00526754">
            <w:pPr>
              <w:spacing w:after="0" w:line="360" w:lineRule="auto"/>
              <w:jc w:val="center"/>
              <w:rPr>
                <w:rFonts w:ascii="Times New Roman" w:hAnsi="Times New Roman"/>
                <w:sz w:val="28"/>
                <w:szCs w:val="28"/>
              </w:rPr>
            </w:pPr>
            <w:r w:rsidRPr="00526754">
              <w:rPr>
                <w:rFonts w:ascii="Times New Roman" w:hAnsi="Times New Roman"/>
                <w:sz w:val="28"/>
                <w:szCs w:val="28"/>
              </w:rPr>
              <w:t>18</w:t>
            </w:r>
          </w:p>
        </w:tc>
      </w:tr>
      <w:tr w:rsidR="009218A0" w:rsidRPr="00526754" w:rsidTr="00526754">
        <w:tc>
          <w:tcPr>
            <w:tcW w:w="1585" w:type="dxa"/>
          </w:tcPr>
          <w:p w:rsidR="009218A0" w:rsidRPr="00526754" w:rsidRDefault="00702A46" w:rsidP="00526754">
            <w:pPr>
              <w:spacing w:after="0" w:line="360" w:lineRule="auto"/>
              <w:jc w:val="center"/>
              <w:rPr>
                <w:rFonts w:ascii="Times New Roman" w:hAnsi="Times New Roman"/>
                <w:b/>
                <w:sz w:val="28"/>
                <w:szCs w:val="28"/>
              </w:rPr>
            </w:pPr>
            <w:r w:rsidRPr="00526754">
              <w:rPr>
                <w:rFonts w:ascii="Times New Roman" w:hAnsi="Times New Roman"/>
                <w:b/>
                <w:sz w:val="28"/>
                <w:szCs w:val="28"/>
              </w:rPr>
              <w:t>6</w:t>
            </w:r>
          </w:p>
        </w:tc>
        <w:tc>
          <w:tcPr>
            <w:tcW w:w="6201" w:type="dxa"/>
            <w:gridSpan w:val="3"/>
          </w:tcPr>
          <w:p w:rsidR="009218A0" w:rsidRPr="00526754" w:rsidRDefault="008C0C0E" w:rsidP="00526754">
            <w:pPr>
              <w:spacing w:after="0" w:line="360" w:lineRule="auto"/>
              <w:rPr>
                <w:rFonts w:ascii="Times New Roman" w:hAnsi="Times New Roman"/>
                <w:b/>
                <w:sz w:val="28"/>
                <w:szCs w:val="28"/>
              </w:rPr>
            </w:pPr>
            <w:r w:rsidRPr="00526754">
              <w:rPr>
                <w:rFonts w:ascii="Times New Roman" w:hAnsi="Times New Roman"/>
                <w:b/>
                <w:sz w:val="28"/>
                <w:szCs w:val="28"/>
              </w:rPr>
              <w:t xml:space="preserve">SOFTWARE DESCRIPTION </w:t>
            </w:r>
          </w:p>
        </w:tc>
        <w:tc>
          <w:tcPr>
            <w:tcW w:w="1456" w:type="dxa"/>
          </w:tcPr>
          <w:p w:rsidR="009218A0" w:rsidRPr="00526754" w:rsidRDefault="00490498" w:rsidP="00526754">
            <w:pPr>
              <w:spacing w:after="0" w:line="360" w:lineRule="auto"/>
              <w:jc w:val="center"/>
              <w:rPr>
                <w:rFonts w:ascii="Times New Roman" w:hAnsi="Times New Roman"/>
                <w:b/>
                <w:sz w:val="28"/>
                <w:szCs w:val="28"/>
              </w:rPr>
            </w:pPr>
            <w:r w:rsidRPr="00526754">
              <w:rPr>
                <w:rFonts w:ascii="Times New Roman" w:hAnsi="Times New Roman"/>
                <w:b/>
                <w:sz w:val="28"/>
                <w:szCs w:val="28"/>
              </w:rPr>
              <w:t>22</w:t>
            </w:r>
          </w:p>
        </w:tc>
      </w:tr>
      <w:tr w:rsidR="009218A0" w:rsidRPr="00526754" w:rsidTr="00526754">
        <w:tc>
          <w:tcPr>
            <w:tcW w:w="1585" w:type="dxa"/>
          </w:tcPr>
          <w:p w:rsidR="009218A0" w:rsidRPr="00526754" w:rsidRDefault="00702A46" w:rsidP="00526754">
            <w:pPr>
              <w:spacing w:after="0" w:line="360" w:lineRule="auto"/>
              <w:jc w:val="center"/>
              <w:rPr>
                <w:rFonts w:ascii="Times New Roman" w:hAnsi="Times New Roman"/>
                <w:b/>
                <w:sz w:val="28"/>
                <w:szCs w:val="28"/>
              </w:rPr>
            </w:pPr>
            <w:r w:rsidRPr="00526754">
              <w:rPr>
                <w:rFonts w:ascii="Times New Roman" w:hAnsi="Times New Roman"/>
                <w:b/>
                <w:sz w:val="28"/>
                <w:szCs w:val="28"/>
              </w:rPr>
              <w:t>7</w:t>
            </w:r>
          </w:p>
        </w:tc>
        <w:tc>
          <w:tcPr>
            <w:tcW w:w="6201" w:type="dxa"/>
            <w:gridSpan w:val="3"/>
          </w:tcPr>
          <w:p w:rsidR="009218A0" w:rsidRPr="00526754" w:rsidRDefault="009218A0" w:rsidP="00526754">
            <w:pPr>
              <w:spacing w:after="0" w:line="360" w:lineRule="auto"/>
              <w:rPr>
                <w:rFonts w:ascii="Times New Roman" w:hAnsi="Times New Roman"/>
                <w:b/>
                <w:sz w:val="28"/>
                <w:szCs w:val="28"/>
              </w:rPr>
            </w:pPr>
            <w:r w:rsidRPr="00526754">
              <w:rPr>
                <w:rFonts w:ascii="Times New Roman" w:hAnsi="Times New Roman"/>
                <w:b/>
                <w:sz w:val="28"/>
                <w:szCs w:val="28"/>
              </w:rPr>
              <w:t>SYSTEM TESTING</w:t>
            </w:r>
          </w:p>
        </w:tc>
        <w:tc>
          <w:tcPr>
            <w:tcW w:w="1456" w:type="dxa"/>
          </w:tcPr>
          <w:p w:rsidR="009218A0" w:rsidRPr="00526754" w:rsidRDefault="00490498" w:rsidP="00526754">
            <w:pPr>
              <w:spacing w:after="0" w:line="360" w:lineRule="auto"/>
              <w:jc w:val="center"/>
              <w:rPr>
                <w:rFonts w:ascii="Times New Roman" w:hAnsi="Times New Roman"/>
                <w:b/>
                <w:sz w:val="28"/>
                <w:szCs w:val="28"/>
              </w:rPr>
            </w:pPr>
            <w:r w:rsidRPr="00526754">
              <w:rPr>
                <w:rFonts w:ascii="Times New Roman" w:hAnsi="Times New Roman"/>
                <w:b/>
                <w:sz w:val="28"/>
                <w:szCs w:val="28"/>
              </w:rPr>
              <w:t>26</w:t>
            </w:r>
          </w:p>
        </w:tc>
      </w:tr>
      <w:tr w:rsidR="009218A0" w:rsidRPr="00526754" w:rsidTr="00526754">
        <w:tc>
          <w:tcPr>
            <w:tcW w:w="1585" w:type="dxa"/>
          </w:tcPr>
          <w:p w:rsidR="009218A0" w:rsidRPr="00526754" w:rsidRDefault="009218A0" w:rsidP="00526754">
            <w:pPr>
              <w:spacing w:after="0" w:line="360" w:lineRule="auto"/>
              <w:jc w:val="center"/>
              <w:rPr>
                <w:rFonts w:ascii="Times New Roman" w:hAnsi="Times New Roman"/>
                <w:sz w:val="28"/>
                <w:szCs w:val="28"/>
              </w:rPr>
            </w:pPr>
          </w:p>
        </w:tc>
        <w:tc>
          <w:tcPr>
            <w:tcW w:w="566" w:type="dxa"/>
          </w:tcPr>
          <w:p w:rsidR="009218A0" w:rsidRPr="00526754" w:rsidRDefault="00702A46" w:rsidP="00526754">
            <w:pPr>
              <w:spacing w:after="0" w:line="360" w:lineRule="auto"/>
              <w:rPr>
                <w:rFonts w:ascii="Times New Roman" w:hAnsi="Times New Roman"/>
                <w:sz w:val="28"/>
                <w:szCs w:val="28"/>
              </w:rPr>
            </w:pPr>
            <w:r w:rsidRPr="00526754">
              <w:rPr>
                <w:rFonts w:ascii="Times New Roman" w:hAnsi="Times New Roman"/>
                <w:sz w:val="28"/>
                <w:szCs w:val="28"/>
              </w:rPr>
              <w:t>7</w:t>
            </w:r>
            <w:r w:rsidR="009218A0" w:rsidRPr="00526754">
              <w:rPr>
                <w:rFonts w:ascii="Times New Roman" w:hAnsi="Times New Roman"/>
                <w:sz w:val="28"/>
                <w:szCs w:val="28"/>
              </w:rPr>
              <w:t>.1</w:t>
            </w:r>
          </w:p>
        </w:tc>
        <w:tc>
          <w:tcPr>
            <w:tcW w:w="5635" w:type="dxa"/>
            <w:gridSpan w:val="2"/>
          </w:tcPr>
          <w:p w:rsidR="009218A0" w:rsidRPr="00526754" w:rsidRDefault="00490498" w:rsidP="00526754">
            <w:pPr>
              <w:spacing w:after="0" w:line="360" w:lineRule="auto"/>
              <w:rPr>
                <w:rFonts w:ascii="Times New Roman" w:hAnsi="Times New Roman"/>
                <w:sz w:val="28"/>
                <w:szCs w:val="28"/>
              </w:rPr>
            </w:pPr>
            <w:r w:rsidRPr="00526754">
              <w:rPr>
                <w:rFonts w:ascii="Times New Roman" w:hAnsi="Times New Roman"/>
                <w:sz w:val="28"/>
                <w:szCs w:val="28"/>
              </w:rPr>
              <w:t>System Testing</w:t>
            </w:r>
          </w:p>
        </w:tc>
        <w:tc>
          <w:tcPr>
            <w:tcW w:w="1456" w:type="dxa"/>
          </w:tcPr>
          <w:p w:rsidR="009218A0" w:rsidRPr="00526754" w:rsidRDefault="00490498" w:rsidP="00526754">
            <w:pPr>
              <w:spacing w:after="0" w:line="360" w:lineRule="auto"/>
              <w:jc w:val="center"/>
              <w:rPr>
                <w:rFonts w:ascii="Times New Roman" w:hAnsi="Times New Roman"/>
                <w:sz w:val="28"/>
                <w:szCs w:val="28"/>
              </w:rPr>
            </w:pPr>
            <w:r w:rsidRPr="00526754">
              <w:rPr>
                <w:rFonts w:ascii="Times New Roman" w:hAnsi="Times New Roman"/>
                <w:sz w:val="28"/>
                <w:szCs w:val="28"/>
              </w:rPr>
              <w:t>27</w:t>
            </w:r>
          </w:p>
        </w:tc>
      </w:tr>
      <w:tr w:rsidR="009218A0" w:rsidRPr="00526754" w:rsidTr="00526754">
        <w:tc>
          <w:tcPr>
            <w:tcW w:w="1585" w:type="dxa"/>
          </w:tcPr>
          <w:p w:rsidR="009218A0" w:rsidRPr="00526754" w:rsidRDefault="009218A0" w:rsidP="00526754">
            <w:pPr>
              <w:spacing w:after="0" w:line="360" w:lineRule="auto"/>
              <w:jc w:val="center"/>
              <w:rPr>
                <w:rFonts w:ascii="Times New Roman" w:hAnsi="Times New Roman"/>
                <w:sz w:val="28"/>
                <w:szCs w:val="28"/>
              </w:rPr>
            </w:pPr>
          </w:p>
        </w:tc>
        <w:tc>
          <w:tcPr>
            <w:tcW w:w="566" w:type="dxa"/>
          </w:tcPr>
          <w:p w:rsidR="009218A0" w:rsidRPr="00526754" w:rsidRDefault="00702A46" w:rsidP="00526754">
            <w:pPr>
              <w:spacing w:after="0" w:line="360" w:lineRule="auto"/>
              <w:rPr>
                <w:rFonts w:ascii="Times New Roman" w:hAnsi="Times New Roman"/>
                <w:sz w:val="28"/>
                <w:szCs w:val="28"/>
              </w:rPr>
            </w:pPr>
            <w:r w:rsidRPr="00526754">
              <w:rPr>
                <w:rFonts w:ascii="Times New Roman" w:hAnsi="Times New Roman"/>
                <w:sz w:val="28"/>
                <w:szCs w:val="28"/>
              </w:rPr>
              <w:t>7</w:t>
            </w:r>
            <w:r w:rsidR="009218A0" w:rsidRPr="00526754">
              <w:rPr>
                <w:rFonts w:ascii="Times New Roman" w:hAnsi="Times New Roman"/>
                <w:sz w:val="28"/>
                <w:szCs w:val="28"/>
              </w:rPr>
              <w:t>.2</w:t>
            </w:r>
          </w:p>
        </w:tc>
        <w:tc>
          <w:tcPr>
            <w:tcW w:w="5635" w:type="dxa"/>
            <w:gridSpan w:val="2"/>
          </w:tcPr>
          <w:p w:rsidR="009218A0" w:rsidRPr="00526754" w:rsidRDefault="00490498" w:rsidP="00526754">
            <w:pPr>
              <w:spacing w:after="0" w:line="360" w:lineRule="auto"/>
              <w:rPr>
                <w:rFonts w:ascii="Times New Roman" w:hAnsi="Times New Roman"/>
                <w:sz w:val="28"/>
                <w:szCs w:val="28"/>
              </w:rPr>
            </w:pPr>
            <w:proofErr w:type="spellStart"/>
            <w:r w:rsidRPr="00526754">
              <w:rPr>
                <w:rFonts w:ascii="Times New Roman" w:hAnsi="Times New Roman"/>
                <w:sz w:val="28"/>
                <w:szCs w:val="28"/>
              </w:rPr>
              <w:t>Blackbox</w:t>
            </w:r>
            <w:proofErr w:type="spellEnd"/>
            <w:r w:rsidRPr="00526754">
              <w:rPr>
                <w:rFonts w:ascii="Times New Roman" w:hAnsi="Times New Roman"/>
                <w:sz w:val="28"/>
                <w:szCs w:val="28"/>
              </w:rPr>
              <w:t xml:space="preserve"> Testing</w:t>
            </w:r>
          </w:p>
        </w:tc>
        <w:tc>
          <w:tcPr>
            <w:tcW w:w="1456" w:type="dxa"/>
          </w:tcPr>
          <w:p w:rsidR="009218A0" w:rsidRPr="00526754" w:rsidRDefault="00490498" w:rsidP="00526754">
            <w:pPr>
              <w:spacing w:after="0" w:line="360" w:lineRule="auto"/>
              <w:jc w:val="center"/>
              <w:rPr>
                <w:rFonts w:ascii="Times New Roman" w:hAnsi="Times New Roman"/>
                <w:sz w:val="28"/>
                <w:szCs w:val="28"/>
              </w:rPr>
            </w:pPr>
            <w:r w:rsidRPr="00526754">
              <w:rPr>
                <w:rFonts w:ascii="Times New Roman" w:hAnsi="Times New Roman"/>
                <w:sz w:val="28"/>
                <w:szCs w:val="28"/>
              </w:rPr>
              <w:t>27</w:t>
            </w:r>
          </w:p>
        </w:tc>
      </w:tr>
      <w:tr w:rsidR="009218A0" w:rsidRPr="00526754" w:rsidTr="00526754">
        <w:tc>
          <w:tcPr>
            <w:tcW w:w="1585" w:type="dxa"/>
          </w:tcPr>
          <w:p w:rsidR="009218A0" w:rsidRPr="00526754" w:rsidRDefault="009218A0" w:rsidP="00526754">
            <w:pPr>
              <w:spacing w:after="0" w:line="360" w:lineRule="auto"/>
              <w:jc w:val="center"/>
              <w:rPr>
                <w:rFonts w:ascii="Times New Roman" w:hAnsi="Times New Roman"/>
                <w:sz w:val="28"/>
                <w:szCs w:val="28"/>
              </w:rPr>
            </w:pPr>
          </w:p>
        </w:tc>
        <w:tc>
          <w:tcPr>
            <w:tcW w:w="566" w:type="dxa"/>
          </w:tcPr>
          <w:p w:rsidR="009218A0" w:rsidRPr="00526754" w:rsidRDefault="00702A46" w:rsidP="00526754">
            <w:pPr>
              <w:spacing w:after="0" w:line="360" w:lineRule="auto"/>
              <w:rPr>
                <w:rFonts w:ascii="Times New Roman" w:hAnsi="Times New Roman"/>
                <w:sz w:val="28"/>
                <w:szCs w:val="28"/>
              </w:rPr>
            </w:pPr>
            <w:r w:rsidRPr="00526754">
              <w:rPr>
                <w:rFonts w:ascii="Times New Roman" w:hAnsi="Times New Roman"/>
                <w:sz w:val="28"/>
                <w:szCs w:val="28"/>
              </w:rPr>
              <w:t>7</w:t>
            </w:r>
            <w:r w:rsidR="009218A0" w:rsidRPr="00526754">
              <w:rPr>
                <w:rFonts w:ascii="Times New Roman" w:hAnsi="Times New Roman"/>
                <w:sz w:val="28"/>
                <w:szCs w:val="28"/>
              </w:rPr>
              <w:t>.3</w:t>
            </w:r>
          </w:p>
        </w:tc>
        <w:tc>
          <w:tcPr>
            <w:tcW w:w="5635" w:type="dxa"/>
            <w:gridSpan w:val="2"/>
          </w:tcPr>
          <w:p w:rsidR="009218A0" w:rsidRPr="00526754" w:rsidRDefault="00490498" w:rsidP="00526754">
            <w:pPr>
              <w:spacing w:after="0" w:line="360" w:lineRule="auto"/>
              <w:rPr>
                <w:rFonts w:ascii="Times New Roman" w:hAnsi="Times New Roman"/>
                <w:sz w:val="28"/>
                <w:szCs w:val="28"/>
              </w:rPr>
            </w:pPr>
            <w:r w:rsidRPr="00526754">
              <w:rPr>
                <w:rFonts w:ascii="Times New Roman" w:hAnsi="Times New Roman"/>
                <w:sz w:val="28"/>
                <w:szCs w:val="28"/>
              </w:rPr>
              <w:t>Integration Testing</w:t>
            </w:r>
          </w:p>
        </w:tc>
        <w:tc>
          <w:tcPr>
            <w:tcW w:w="1456" w:type="dxa"/>
          </w:tcPr>
          <w:p w:rsidR="009218A0" w:rsidRPr="00526754" w:rsidRDefault="00490498" w:rsidP="00526754">
            <w:pPr>
              <w:spacing w:after="0" w:line="360" w:lineRule="auto"/>
              <w:jc w:val="center"/>
              <w:rPr>
                <w:rFonts w:ascii="Times New Roman" w:hAnsi="Times New Roman"/>
                <w:sz w:val="28"/>
                <w:szCs w:val="28"/>
              </w:rPr>
            </w:pPr>
            <w:r w:rsidRPr="00526754">
              <w:rPr>
                <w:rFonts w:ascii="Times New Roman" w:hAnsi="Times New Roman"/>
                <w:sz w:val="28"/>
                <w:szCs w:val="28"/>
              </w:rPr>
              <w:t>28</w:t>
            </w:r>
          </w:p>
        </w:tc>
      </w:tr>
      <w:tr w:rsidR="009218A0" w:rsidRPr="00526754" w:rsidTr="00526754">
        <w:tc>
          <w:tcPr>
            <w:tcW w:w="1585" w:type="dxa"/>
          </w:tcPr>
          <w:p w:rsidR="009218A0" w:rsidRPr="00526754" w:rsidRDefault="00702A46" w:rsidP="00526754">
            <w:pPr>
              <w:spacing w:after="0" w:line="360" w:lineRule="auto"/>
              <w:jc w:val="center"/>
              <w:rPr>
                <w:rFonts w:ascii="Times New Roman" w:hAnsi="Times New Roman"/>
                <w:b/>
                <w:sz w:val="28"/>
                <w:szCs w:val="28"/>
              </w:rPr>
            </w:pPr>
            <w:r w:rsidRPr="00526754">
              <w:rPr>
                <w:rFonts w:ascii="Times New Roman" w:hAnsi="Times New Roman"/>
                <w:b/>
                <w:sz w:val="28"/>
                <w:szCs w:val="28"/>
              </w:rPr>
              <w:t>8</w:t>
            </w:r>
          </w:p>
        </w:tc>
        <w:tc>
          <w:tcPr>
            <w:tcW w:w="6201" w:type="dxa"/>
            <w:gridSpan w:val="3"/>
          </w:tcPr>
          <w:p w:rsidR="009218A0" w:rsidRPr="00526754" w:rsidRDefault="009218A0" w:rsidP="00526754">
            <w:pPr>
              <w:spacing w:after="0" w:line="360" w:lineRule="auto"/>
              <w:rPr>
                <w:rFonts w:ascii="Times New Roman" w:hAnsi="Times New Roman"/>
                <w:b/>
                <w:sz w:val="28"/>
                <w:szCs w:val="28"/>
              </w:rPr>
            </w:pPr>
            <w:r w:rsidRPr="00526754">
              <w:rPr>
                <w:rFonts w:ascii="Times New Roman" w:hAnsi="Times New Roman"/>
                <w:b/>
                <w:sz w:val="28"/>
                <w:szCs w:val="28"/>
              </w:rPr>
              <w:t>S</w:t>
            </w:r>
            <w:r w:rsidR="00490498" w:rsidRPr="00526754">
              <w:rPr>
                <w:rFonts w:ascii="Times New Roman" w:hAnsi="Times New Roman"/>
                <w:b/>
                <w:sz w:val="28"/>
                <w:szCs w:val="28"/>
              </w:rPr>
              <w:t>AMPLE CODING</w:t>
            </w:r>
          </w:p>
        </w:tc>
        <w:tc>
          <w:tcPr>
            <w:tcW w:w="1456" w:type="dxa"/>
          </w:tcPr>
          <w:p w:rsidR="009218A0" w:rsidRPr="00526754" w:rsidRDefault="00490498" w:rsidP="00526754">
            <w:pPr>
              <w:spacing w:after="0" w:line="360" w:lineRule="auto"/>
              <w:jc w:val="center"/>
              <w:rPr>
                <w:rFonts w:ascii="Times New Roman" w:hAnsi="Times New Roman"/>
                <w:sz w:val="28"/>
                <w:szCs w:val="28"/>
              </w:rPr>
            </w:pPr>
            <w:r w:rsidRPr="00526754">
              <w:rPr>
                <w:rFonts w:ascii="Times New Roman" w:hAnsi="Times New Roman"/>
                <w:sz w:val="28"/>
                <w:szCs w:val="28"/>
              </w:rPr>
              <w:t>31</w:t>
            </w:r>
          </w:p>
        </w:tc>
      </w:tr>
      <w:tr w:rsidR="009218A0" w:rsidRPr="00526754" w:rsidTr="00526754">
        <w:tc>
          <w:tcPr>
            <w:tcW w:w="1585" w:type="dxa"/>
          </w:tcPr>
          <w:p w:rsidR="009218A0" w:rsidRPr="00526754" w:rsidRDefault="00702A46" w:rsidP="00526754">
            <w:pPr>
              <w:spacing w:after="0" w:line="360" w:lineRule="auto"/>
              <w:jc w:val="center"/>
              <w:rPr>
                <w:rFonts w:ascii="Times New Roman" w:hAnsi="Times New Roman"/>
                <w:b/>
                <w:sz w:val="28"/>
                <w:szCs w:val="28"/>
              </w:rPr>
            </w:pPr>
            <w:r w:rsidRPr="00526754">
              <w:rPr>
                <w:rFonts w:ascii="Times New Roman" w:hAnsi="Times New Roman"/>
                <w:b/>
                <w:sz w:val="28"/>
                <w:szCs w:val="28"/>
              </w:rPr>
              <w:t>9</w:t>
            </w:r>
          </w:p>
        </w:tc>
        <w:tc>
          <w:tcPr>
            <w:tcW w:w="6201" w:type="dxa"/>
            <w:gridSpan w:val="3"/>
          </w:tcPr>
          <w:p w:rsidR="009218A0" w:rsidRPr="00526754" w:rsidRDefault="00490498" w:rsidP="00526754">
            <w:pPr>
              <w:spacing w:after="0" w:line="360" w:lineRule="auto"/>
              <w:rPr>
                <w:rFonts w:ascii="Times New Roman" w:hAnsi="Times New Roman"/>
                <w:b/>
                <w:sz w:val="28"/>
                <w:szCs w:val="28"/>
              </w:rPr>
            </w:pPr>
            <w:r w:rsidRPr="00526754">
              <w:rPr>
                <w:rFonts w:ascii="Times New Roman" w:hAnsi="Times New Roman"/>
                <w:b/>
                <w:sz w:val="28"/>
                <w:szCs w:val="28"/>
              </w:rPr>
              <w:t>SCREENSHOTS</w:t>
            </w:r>
          </w:p>
        </w:tc>
        <w:tc>
          <w:tcPr>
            <w:tcW w:w="1456" w:type="dxa"/>
          </w:tcPr>
          <w:p w:rsidR="009218A0" w:rsidRPr="00526754" w:rsidRDefault="00490498" w:rsidP="00526754">
            <w:pPr>
              <w:spacing w:after="0" w:line="360" w:lineRule="auto"/>
              <w:jc w:val="center"/>
              <w:rPr>
                <w:rFonts w:ascii="Times New Roman" w:hAnsi="Times New Roman"/>
                <w:sz w:val="28"/>
                <w:szCs w:val="28"/>
              </w:rPr>
            </w:pPr>
            <w:r w:rsidRPr="00526754">
              <w:rPr>
                <w:rFonts w:ascii="Times New Roman" w:hAnsi="Times New Roman"/>
                <w:sz w:val="28"/>
                <w:szCs w:val="28"/>
              </w:rPr>
              <w:t>35</w:t>
            </w:r>
          </w:p>
        </w:tc>
      </w:tr>
      <w:tr w:rsidR="009218A0" w:rsidRPr="00526754" w:rsidTr="00526754">
        <w:tc>
          <w:tcPr>
            <w:tcW w:w="1585" w:type="dxa"/>
          </w:tcPr>
          <w:p w:rsidR="009218A0" w:rsidRPr="00526754" w:rsidRDefault="00702A46" w:rsidP="00526754">
            <w:pPr>
              <w:spacing w:after="0" w:line="360" w:lineRule="auto"/>
              <w:jc w:val="center"/>
              <w:rPr>
                <w:rFonts w:ascii="Times New Roman" w:hAnsi="Times New Roman"/>
                <w:b/>
                <w:sz w:val="28"/>
                <w:szCs w:val="28"/>
              </w:rPr>
            </w:pPr>
            <w:r w:rsidRPr="00526754">
              <w:rPr>
                <w:rFonts w:ascii="Times New Roman" w:hAnsi="Times New Roman"/>
                <w:b/>
                <w:sz w:val="28"/>
                <w:szCs w:val="28"/>
              </w:rPr>
              <w:t>10</w:t>
            </w:r>
          </w:p>
        </w:tc>
        <w:tc>
          <w:tcPr>
            <w:tcW w:w="6201" w:type="dxa"/>
            <w:gridSpan w:val="3"/>
          </w:tcPr>
          <w:p w:rsidR="009218A0" w:rsidRPr="00526754" w:rsidRDefault="00490498" w:rsidP="00526754">
            <w:pPr>
              <w:spacing w:after="0" w:line="360" w:lineRule="auto"/>
              <w:rPr>
                <w:rFonts w:ascii="Times New Roman" w:hAnsi="Times New Roman"/>
                <w:b/>
                <w:sz w:val="28"/>
                <w:szCs w:val="28"/>
              </w:rPr>
            </w:pPr>
            <w:r w:rsidRPr="00526754">
              <w:rPr>
                <w:rFonts w:ascii="Times New Roman" w:hAnsi="Times New Roman"/>
                <w:b/>
                <w:sz w:val="28"/>
                <w:szCs w:val="28"/>
              </w:rPr>
              <w:t>CONCLUSION</w:t>
            </w:r>
          </w:p>
        </w:tc>
        <w:tc>
          <w:tcPr>
            <w:tcW w:w="1456" w:type="dxa"/>
          </w:tcPr>
          <w:p w:rsidR="009218A0" w:rsidRPr="00526754" w:rsidRDefault="00490498" w:rsidP="00526754">
            <w:pPr>
              <w:spacing w:after="0" w:line="360" w:lineRule="auto"/>
              <w:jc w:val="center"/>
              <w:rPr>
                <w:rFonts w:ascii="Times New Roman" w:hAnsi="Times New Roman"/>
                <w:sz w:val="28"/>
                <w:szCs w:val="28"/>
              </w:rPr>
            </w:pPr>
            <w:r w:rsidRPr="00526754">
              <w:rPr>
                <w:rFonts w:ascii="Times New Roman" w:hAnsi="Times New Roman"/>
                <w:sz w:val="28"/>
                <w:szCs w:val="28"/>
              </w:rPr>
              <w:t>41</w:t>
            </w:r>
          </w:p>
        </w:tc>
      </w:tr>
      <w:tr w:rsidR="009218A0" w:rsidRPr="00526754" w:rsidTr="00526754">
        <w:tc>
          <w:tcPr>
            <w:tcW w:w="1585" w:type="dxa"/>
          </w:tcPr>
          <w:p w:rsidR="009218A0" w:rsidRPr="00526754" w:rsidRDefault="00702A46" w:rsidP="00526754">
            <w:pPr>
              <w:spacing w:after="0" w:line="360" w:lineRule="auto"/>
              <w:jc w:val="center"/>
              <w:rPr>
                <w:rFonts w:ascii="Times New Roman" w:hAnsi="Times New Roman"/>
                <w:b/>
                <w:sz w:val="28"/>
                <w:szCs w:val="28"/>
              </w:rPr>
            </w:pPr>
            <w:r w:rsidRPr="00526754">
              <w:rPr>
                <w:rFonts w:ascii="Times New Roman" w:hAnsi="Times New Roman"/>
                <w:b/>
                <w:sz w:val="28"/>
                <w:szCs w:val="28"/>
              </w:rPr>
              <w:t>11</w:t>
            </w:r>
          </w:p>
        </w:tc>
        <w:tc>
          <w:tcPr>
            <w:tcW w:w="6201" w:type="dxa"/>
            <w:gridSpan w:val="3"/>
          </w:tcPr>
          <w:p w:rsidR="009218A0" w:rsidRPr="00526754" w:rsidRDefault="00490498" w:rsidP="00526754">
            <w:pPr>
              <w:spacing w:after="0" w:line="360" w:lineRule="auto"/>
              <w:rPr>
                <w:rFonts w:ascii="Times New Roman" w:hAnsi="Times New Roman"/>
                <w:b/>
                <w:sz w:val="28"/>
                <w:szCs w:val="28"/>
              </w:rPr>
            </w:pPr>
            <w:r w:rsidRPr="00526754">
              <w:rPr>
                <w:rFonts w:ascii="Times New Roman" w:hAnsi="Times New Roman"/>
                <w:b/>
                <w:sz w:val="28"/>
                <w:szCs w:val="28"/>
              </w:rPr>
              <w:t>FUTURE ENHANCEMENT</w:t>
            </w:r>
          </w:p>
        </w:tc>
        <w:tc>
          <w:tcPr>
            <w:tcW w:w="1456" w:type="dxa"/>
          </w:tcPr>
          <w:p w:rsidR="009218A0" w:rsidRPr="00526754" w:rsidRDefault="00490498" w:rsidP="00526754">
            <w:pPr>
              <w:spacing w:after="0" w:line="360" w:lineRule="auto"/>
              <w:jc w:val="center"/>
              <w:rPr>
                <w:rFonts w:ascii="Times New Roman" w:hAnsi="Times New Roman"/>
                <w:sz w:val="28"/>
                <w:szCs w:val="28"/>
              </w:rPr>
            </w:pPr>
            <w:r w:rsidRPr="00526754">
              <w:rPr>
                <w:rFonts w:ascii="Times New Roman" w:hAnsi="Times New Roman"/>
                <w:sz w:val="28"/>
                <w:szCs w:val="28"/>
              </w:rPr>
              <w:t>43</w:t>
            </w:r>
          </w:p>
        </w:tc>
      </w:tr>
      <w:tr w:rsidR="00490498" w:rsidRPr="00526754" w:rsidTr="00526754">
        <w:tc>
          <w:tcPr>
            <w:tcW w:w="1585" w:type="dxa"/>
          </w:tcPr>
          <w:p w:rsidR="00490498" w:rsidRPr="00526754" w:rsidRDefault="00490498" w:rsidP="00526754">
            <w:pPr>
              <w:spacing w:after="0" w:line="360" w:lineRule="auto"/>
              <w:jc w:val="center"/>
              <w:rPr>
                <w:rFonts w:ascii="Times New Roman" w:hAnsi="Times New Roman"/>
                <w:b/>
                <w:sz w:val="28"/>
                <w:szCs w:val="28"/>
              </w:rPr>
            </w:pPr>
            <w:r w:rsidRPr="00526754">
              <w:rPr>
                <w:rFonts w:ascii="Times New Roman" w:hAnsi="Times New Roman"/>
                <w:b/>
                <w:sz w:val="28"/>
                <w:szCs w:val="28"/>
              </w:rPr>
              <w:t>12</w:t>
            </w:r>
          </w:p>
        </w:tc>
        <w:tc>
          <w:tcPr>
            <w:tcW w:w="6201" w:type="dxa"/>
            <w:gridSpan w:val="3"/>
          </w:tcPr>
          <w:p w:rsidR="00490498" w:rsidRPr="00526754" w:rsidRDefault="00490498" w:rsidP="00526754">
            <w:pPr>
              <w:spacing w:after="0" w:line="360" w:lineRule="auto"/>
              <w:rPr>
                <w:rFonts w:ascii="Times New Roman" w:hAnsi="Times New Roman"/>
                <w:b/>
                <w:sz w:val="28"/>
                <w:szCs w:val="28"/>
              </w:rPr>
            </w:pPr>
            <w:r w:rsidRPr="00526754">
              <w:rPr>
                <w:rFonts w:ascii="Times New Roman" w:hAnsi="Times New Roman"/>
                <w:b/>
                <w:sz w:val="28"/>
                <w:szCs w:val="28"/>
              </w:rPr>
              <w:t>REFERENCES</w:t>
            </w:r>
          </w:p>
        </w:tc>
        <w:tc>
          <w:tcPr>
            <w:tcW w:w="1456" w:type="dxa"/>
          </w:tcPr>
          <w:p w:rsidR="00490498" w:rsidRPr="00526754" w:rsidRDefault="00490498" w:rsidP="00526754">
            <w:pPr>
              <w:spacing w:after="0" w:line="360" w:lineRule="auto"/>
              <w:jc w:val="center"/>
              <w:rPr>
                <w:rFonts w:ascii="Times New Roman" w:hAnsi="Times New Roman"/>
                <w:sz w:val="28"/>
                <w:szCs w:val="28"/>
              </w:rPr>
            </w:pPr>
            <w:r w:rsidRPr="00526754">
              <w:rPr>
                <w:rFonts w:ascii="Times New Roman" w:hAnsi="Times New Roman"/>
                <w:sz w:val="28"/>
                <w:szCs w:val="28"/>
              </w:rPr>
              <w:t>44</w:t>
            </w:r>
          </w:p>
        </w:tc>
      </w:tr>
    </w:tbl>
    <w:p w:rsidR="009218A0" w:rsidRPr="00165362" w:rsidRDefault="009218A0" w:rsidP="009218A0">
      <w:pPr>
        <w:rPr>
          <w:rFonts w:ascii="Times New Roman" w:hAnsi="Times New Roman"/>
          <w:sz w:val="32"/>
          <w:szCs w:val="32"/>
        </w:rPr>
      </w:pPr>
    </w:p>
    <w:p w:rsidR="009218A0" w:rsidRPr="00165362" w:rsidRDefault="009218A0" w:rsidP="009218A0">
      <w:pPr>
        <w:rPr>
          <w:rFonts w:ascii="Times New Roman" w:hAnsi="Times New Roman"/>
          <w:sz w:val="32"/>
          <w:szCs w:val="32"/>
        </w:rPr>
      </w:pPr>
    </w:p>
    <w:p w:rsidR="009218A0" w:rsidRPr="00165362" w:rsidRDefault="009218A0" w:rsidP="009218A0">
      <w:pPr>
        <w:rPr>
          <w:rFonts w:ascii="Times New Roman" w:hAnsi="Times New Roman"/>
          <w:sz w:val="32"/>
          <w:szCs w:val="32"/>
        </w:rPr>
      </w:pPr>
    </w:p>
    <w:p w:rsidR="009218A0" w:rsidRPr="00165362" w:rsidRDefault="009218A0" w:rsidP="009218A0">
      <w:pPr>
        <w:jc w:val="center"/>
        <w:rPr>
          <w:rFonts w:ascii="Times New Roman" w:hAnsi="Times New Roman"/>
          <w:b/>
          <w:sz w:val="32"/>
          <w:szCs w:val="32"/>
        </w:rPr>
      </w:pPr>
    </w:p>
    <w:p w:rsidR="00194C79" w:rsidRPr="00165362" w:rsidRDefault="00194C79" w:rsidP="009218A0">
      <w:pPr>
        <w:jc w:val="center"/>
        <w:rPr>
          <w:rFonts w:ascii="Times New Roman" w:hAnsi="Times New Roman"/>
          <w:b/>
          <w:sz w:val="32"/>
          <w:szCs w:val="32"/>
        </w:rPr>
      </w:pPr>
    </w:p>
    <w:p w:rsidR="009218A0" w:rsidRPr="00165362" w:rsidRDefault="009218A0" w:rsidP="009218A0">
      <w:pPr>
        <w:jc w:val="center"/>
        <w:rPr>
          <w:rFonts w:ascii="Times New Roman" w:hAnsi="Times New Roman"/>
          <w:b/>
          <w:sz w:val="32"/>
          <w:szCs w:val="32"/>
        </w:rPr>
      </w:pPr>
    </w:p>
    <w:p w:rsidR="009218A0" w:rsidRPr="00165362" w:rsidRDefault="009218A0" w:rsidP="009218A0">
      <w:pPr>
        <w:jc w:val="center"/>
        <w:rPr>
          <w:rFonts w:ascii="Times New Roman" w:hAnsi="Times New Roman"/>
          <w:b/>
          <w:sz w:val="32"/>
          <w:szCs w:val="32"/>
        </w:rPr>
      </w:pPr>
    </w:p>
    <w:p w:rsidR="009218A0" w:rsidRPr="00165362" w:rsidRDefault="009218A0" w:rsidP="00F24ED9">
      <w:pPr>
        <w:jc w:val="center"/>
        <w:rPr>
          <w:rFonts w:ascii="Times New Roman" w:hAnsi="Times New Roman"/>
          <w:b/>
          <w:sz w:val="32"/>
          <w:szCs w:val="32"/>
        </w:rPr>
      </w:pPr>
      <w:r w:rsidRPr="00165362">
        <w:rPr>
          <w:rFonts w:ascii="Times New Roman" w:hAnsi="Times New Roman"/>
          <w:b/>
          <w:sz w:val="32"/>
          <w:szCs w:val="32"/>
        </w:rPr>
        <w:t>LIST OF FIGURES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7"/>
        <w:gridCol w:w="4254"/>
        <w:gridCol w:w="3081"/>
      </w:tblGrid>
      <w:tr w:rsidR="009218A0" w:rsidRPr="00526754" w:rsidTr="009C43BD">
        <w:tc>
          <w:tcPr>
            <w:tcW w:w="1907" w:type="dxa"/>
            <w:tcBorders>
              <w:top w:val="nil"/>
              <w:left w:val="nil"/>
              <w:bottom w:val="nil"/>
              <w:right w:val="nil"/>
            </w:tcBorders>
            <w:vAlign w:val="center"/>
          </w:tcPr>
          <w:p w:rsidR="009218A0" w:rsidRPr="00526754" w:rsidRDefault="00EC26B7" w:rsidP="00526754">
            <w:pPr>
              <w:spacing w:after="0" w:line="360" w:lineRule="auto"/>
              <w:jc w:val="center"/>
              <w:rPr>
                <w:rFonts w:ascii="Times New Roman" w:hAnsi="Times New Roman"/>
                <w:b/>
                <w:sz w:val="28"/>
                <w:szCs w:val="28"/>
              </w:rPr>
            </w:pPr>
            <w:r>
              <w:rPr>
                <w:rFonts w:ascii="Times New Roman" w:hAnsi="Times New Roman"/>
                <w:b/>
                <w:sz w:val="28"/>
                <w:szCs w:val="28"/>
              </w:rPr>
              <w:t>FIGURE NO</w:t>
            </w:r>
          </w:p>
        </w:tc>
        <w:tc>
          <w:tcPr>
            <w:tcW w:w="4254" w:type="dxa"/>
            <w:tcBorders>
              <w:top w:val="nil"/>
              <w:left w:val="nil"/>
              <w:bottom w:val="nil"/>
              <w:right w:val="nil"/>
            </w:tcBorders>
          </w:tcPr>
          <w:p w:rsidR="009218A0" w:rsidRPr="00526754" w:rsidRDefault="009218A0" w:rsidP="00526754">
            <w:pPr>
              <w:spacing w:after="0" w:line="360" w:lineRule="auto"/>
              <w:jc w:val="center"/>
              <w:rPr>
                <w:rFonts w:ascii="Times New Roman" w:hAnsi="Times New Roman"/>
                <w:b/>
                <w:sz w:val="28"/>
                <w:szCs w:val="28"/>
              </w:rPr>
            </w:pPr>
            <w:r w:rsidRPr="00526754">
              <w:rPr>
                <w:rFonts w:ascii="Times New Roman" w:hAnsi="Times New Roman"/>
                <w:b/>
                <w:sz w:val="28"/>
                <w:szCs w:val="28"/>
              </w:rPr>
              <w:t>TITLE</w:t>
            </w:r>
          </w:p>
        </w:tc>
        <w:tc>
          <w:tcPr>
            <w:tcW w:w="3081" w:type="dxa"/>
            <w:tcBorders>
              <w:top w:val="nil"/>
              <w:left w:val="nil"/>
              <w:bottom w:val="nil"/>
              <w:right w:val="nil"/>
            </w:tcBorders>
          </w:tcPr>
          <w:p w:rsidR="009218A0" w:rsidRPr="00526754" w:rsidRDefault="009218A0" w:rsidP="00526754">
            <w:pPr>
              <w:spacing w:after="0" w:line="360" w:lineRule="auto"/>
              <w:jc w:val="center"/>
              <w:rPr>
                <w:rFonts w:ascii="Times New Roman" w:hAnsi="Times New Roman"/>
                <w:b/>
                <w:sz w:val="28"/>
                <w:szCs w:val="28"/>
              </w:rPr>
            </w:pPr>
            <w:r w:rsidRPr="00526754">
              <w:rPr>
                <w:rFonts w:ascii="Times New Roman" w:hAnsi="Times New Roman"/>
                <w:b/>
                <w:sz w:val="28"/>
                <w:szCs w:val="28"/>
              </w:rPr>
              <w:t>PAGE NO.</w:t>
            </w:r>
          </w:p>
        </w:tc>
      </w:tr>
      <w:tr w:rsidR="009218A0" w:rsidRPr="00526754" w:rsidTr="009C43BD">
        <w:tc>
          <w:tcPr>
            <w:tcW w:w="1907" w:type="dxa"/>
            <w:tcBorders>
              <w:top w:val="nil"/>
              <w:left w:val="nil"/>
              <w:bottom w:val="nil"/>
              <w:right w:val="nil"/>
            </w:tcBorders>
            <w:vAlign w:val="center"/>
          </w:tcPr>
          <w:p w:rsidR="009218A0" w:rsidRPr="00526754" w:rsidRDefault="00EC26B7" w:rsidP="00526754">
            <w:pPr>
              <w:spacing w:after="0" w:line="360" w:lineRule="auto"/>
              <w:jc w:val="center"/>
              <w:rPr>
                <w:rFonts w:ascii="Times New Roman" w:hAnsi="Times New Roman"/>
                <w:sz w:val="28"/>
                <w:szCs w:val="28"/>
              </w:rPr>
            </w:pPr>
            <w:r>
              <w:rPr>
                <w:rFonts w:ascii="Times New Roman" w:hAnsi="Times New Roman"/>
                <w:sz w:val="28"/>
                <w:szCs w:val="28"/>
              </w:rPr>
              <w:t>5.1</w:t>
            </w:r>
          </w:p>
        </w:tc>
        <w:tc>
          <w:tcPr>
            <w:tcW w:w="4254" w:type="dxa"/>
            <w:tcBorders>
              <w:top w:val="nil"/>
              <w:left w:val="nil"/>
              <w:bottom w:val="nil"/>
              <w:right w:val="nil"/>
            </w:tcBorders>
          </w:tcPr>
          <w:p w:rsidR="009218A0" w:rsidRPr="00526754" w:rsidRDefault="00EC26B7" w:rsidP="00EC26B7">
            <w:pPr>
              <w:spacing w:after="0" w:line="360" w:lineRule="auto"/>
              <w:jc w:val="center"/>
              <w:rPr>
                <w:rFonts w:ascii="Times New Roman" w:hAnsi="Times New Roman"/>
                <w:sz w:val="28"/>
                <w:szCs w:val="28"/>
              </w:rPr>
            </w:pPr>
            <w:r>
              <w:rPr>
                <w:rFonts w:ascii="Times New Roman" w:hAnsi="Times New Roman"/>
                <w:sz w:val="28"/>
                <w:szCs w:val="28"/>
              </w:rPr>
              <w:t>System Architecture</w:t>
            </w:r>
          </w:p>
        </w:tc>
        <w:tc>
          <w:tcPr>
            <w:tcW w:w="3081" w:type="dxa"/>
            <w:tcBorders>
              <w:top w:val="nil"/>
              <w:left w:val="nil"/>
              <w:bottom w:val="nil"/>
              <w:right w:val="nil"/>
            </w:tcBorders>
          </w:tcPr>
          <w:p w:rsidR="009218A0" w:rsidRPr="00526754" w:rsidRDefault="009218A0" w:rsidP="00526754">
            <w:pPr>
              <w:spacing w:after="0" w:line="360" w:lineRule="auto"/>
              <w:jc w:val="center"/>
              <w:rPr>
                <w:rFonts w:ascii="Times New Roman" w:hAnsi="Times New Roman"/>
                <w:sz w:val="28"/>
                <w:szCs w:val="28"/>
              </w:rPr>
            </w:pPr>
            <w:r w:rsidRPr="00526754">
              <w:rPr>
                <w:rFonts w:ascii="Times New Roman" w:hAnsi="Times New Roman"/>
                <w:sz w:val="28"/>
                <w:szCs w:val="28"/>
              </w:rPr>
              <w:t>1</w:t>
            </w:r>
            <w:r w:rsidR="00966E60" w:rsidRPr="00526754">
              <w:rPr>
                <w:rFonts w:ascii="Times New Roman" w:hAnsi="Times New Roman"/>
                <w:sz w:val="28"/>
                <w:szCs w:val="28"/>
              </w:rPr>
              <w:t>2</w:t>
            </w:r>
          </w:p>
        </w:tc>
      </w:tr>
      <w:tr w:rsidR="009218A0" w:rsidRPr="00526754" w:rsidTr="009C43BD">
        <w:tc>
          <w:tcPr>
            <w:tcW w:w="1907" w:type="dxa"/>
            <w:tcBorders>
              <w:top w:val="nil"/>
              <w:left w:val="nil"/>
              <w:bottom w:val="nil"/>
              <w:right w:val="nil"/>
            </w:tcBorders>
            <w:vAlign w:val="center"/>
          </w:tcPr>
          <w:p w:rsidR="009218A0" w:rsidRPr="00526754" w:rsidRDefault="00EC26B7" w:rsidP="00526754">
            <w:pPr>
              <w:spacing w:after="0" w:line="360" w:lineRule="auto"/>
              <w:jc w:val="center"/>
              <w:rPr>
                <w:rFonts w:ascii="Times New Roman" w:hAnsi="Times New Roman"/>
                <w:sz w:val="28"/>
                <w:szCs w:val="28"/>
              </w:rPr>
            </w:pPr>
            <w:r>
              <w:rPr>
                <w:rFonts w:ascii="Times New Roman" w:hAnsi="Times New Roman"/>
                <w:sz w:val="28"/>
                <w:szCs w:val="28"/>
              </w:rPr>
              <w:t>5.2</w:t>
            </w:r>
          </w:p>
        </w:tc>
        <w:tc>
          <w:tcPr>
            <w:tcW w:w="4254" w:type="dxa"/>
            <w:tcBorders>
              <w:top w:val="nil"/>
              <w:left w:val="nil"/>
              <w:bottom w:val="nil"/>
              <w:right w:val="nil"/>
            </w:tcBorders>
          </w:tcPr>
          <w:p w:rsidR="009218A0" w:rsidRPr="00526754" w:rsidRDefault="00EC26B7" w:rsidP="00EC26B7">
            <w:pPr>
              <w:spacing w:after="0" w:line="360" w:lineRule="auto"/>
              <w:jc w:val="center"/>
              <w:rPr>
                <w:rFonts w:ascii="Times New Roman" w:hAnsi="Times New Roman"/>
                <w:sz w:val="28"/>
                <w:szCs w:val="28"/>
              </w:rPr>
            </w:pPr>
            <w:r>
              <w:rPr>
                <w:rFonts w:ascii="Times New Roman" w:hAnsi="Times New Roman"/>
                <w:sz w:val="28"/>
                <w:szCs w:val="28"/>
              </w:rPr>
              <w:t>Data Flow Diagram</w:t>
            </w:r>
          </w:p>
        </w:tc>
        <w:tc>
          <w:tcPr>
            <w:tcW w:w="3081" w:type="dxa"/>
            <w:tcBorders>
              <w:top w:val="nil"/>
              <w:left w:val="nil"/>
              <w:bottom w:val="nil"/>
              <w:right w:val="nil"/>
            </w:tcBorders>
          </w:tcPr>
          <w:p w:rsidR="009218A0" w:rsidRPr="00526754" w:rsidRDefault="00966E60" w:rsidP="00526754">
            <w:pPr>
              <w:spacing w:after="0" w:line="360" w:lineRule="auto"/>
              <w:jc w:val="center"/>
              <w:rPr>
                <w:rFonts w:ascii="Times New Roman" w:hAnsi="Times New Roman"/>
                <w:sz w:val="28"/>
                <w:szCs w:val="28"/>
              </w:rPr>
            </w:pPr>
            <w:r w:rsidRPr="00526754">
              <w:rPr>
                <w:rFonts w:ascii="Times New Roman" w:hAnsi="Times New Roman"/>
                <w:sz w:val="28"/>
                <w:szCs w:val="28"/>
              </w:rPr>
              <w:t>12</w:t>
            </w:r>
          </w:p>
        </w:tc>
      </w:tr>
      <w:tr w:rsidR="00707951" w:rsidRPr="00526754" w:rsidTr="009C43BD">
        <w:tc>
          <w:tcPr>
            <w:tcW w:w="1907" w:type="dxa"/>
            <w:tcBorders>
              <w:top w:val="nil"/>
              <w:left w:val="nil"/>
              <w:bottom w:val="nil"/>
              <w:right w:val="nil"/>
            </w:tcBorders>
            <w:vAlign w:val="center"/>
          </w:tcPr>
          <w:p w:rsidR="00707951" w:rsidRPr="00526754" w:rsidRDefault="00EC26B7" w:rsidP="00EC26B7">
            <w:pPr>
              <w:spacing w:after="0" w:line="360" w:lineRule="auto"/>
              <w:jc w:val="center"/>
              <w:rPr>
                <w:rFonts w:ascii="Times New Roman" w:hAnsi="Times New Roman"/>
                <w:sz w:val="28"/>
                <w:szCs w:val="28"/>
              </w:rPr>
            </w:pPr>
            <w:r>
              <w:rPr>
                <w:rFonts w:ascii="Times New Roman" w:hAnsi="Times New Roman"/>
                <w:sz w:val="28"/>
                <w:szCs w:val="28"/>
              </w:rPr>
              <w:t>9.1</w:t>
            </w:r>
          </w:p>
        </w:tc>
        <w:tc>
          <w:tcPr>
            <w:tcW w:w="4254" w:type="dxa"/>
            <w:tcBorders>
              <w:top w:val="nil"/>
              <w:left w:val="nil"/>
              <w:bottom w:val="nil"/>
              <w:right w:val="nil"/>
            </w:tcBorders>
          </w:tcPr>
          <w:p w:rsidR="00707951" w:rsidRPr="00526754" w:rsidRDefault="006634EB" w:rsidP="00EC26B7">
            <w:pPr>
              <w:spacing w:after="0" w:line="360" w:lineRule="auto"/>
              <w:jc w:val="center"/>
              <w:rPr>
                <w:rFonts w:ascii="Times New Roman" w:hAnsi="Times New Roman"/>
                <w:sz w:val="28"/>
                <w:szCs w:val="28"/>
              </w:rPr>
            </w:pPr>
            <w:r>
              <w:rPr>
                <w:rFonts w:ascii="Times New Roman" w:hAnsi="Times New Roman"/>
                <w:sz w:val="28"/>
                <w:szCs w:val="28"/>
              </w:rPr>
              <w:t>Capturing the Video and Processing</w:t>
            </w:r>
          </w:p>
        </w:tc>
        <w:tc>
          <w:tcPr>
            <w:tcW w:w="3081" w:type="dxa"/>
            <w:tcBorders>
              <w:top w:val="nil"/>
              <w:left w:val="nil"/>
              <w:bottom w:val="nil"/>
              <w:right w:val="nil"/>
            </w:tcBorders>
          </w:tcPr>
          <w:p w:rsidR="00707951" w:rsidRPr="00526754" w:rsidRDefault="00966E60" w:rsidP="00526754">
            <w:pPr>
              <w:spacing w:after="0" w:line="360" w:lineRule="auto"/>
              <w:jc w:val="center"/>
              <w:rPr>
                <w:rFonts w:ascii="Times New Roman" w:hAnsi="Times New Roman"/>
                <w:sz w:val="28"/>
                <w:szCs w:val="28"/>
              </w:rPr>
            </w:pPr>
            <w:r w:rsidRPr="00526754">
              <w:rPr>
                <w:rFonts w:ascii="Times New Roman" w:hAnsi="Times New Roman"/>
                <w:sz w:val="28"/>
                <w:szCs w:val="28"/>
              </w:rPr>
              <w:t>15</w:t>
            </w:r>
          </w:p>
        </w:tc>
      </w:tr>
      <w:tr w:rsidR="00707951" w:rsidRPr="00526754" w:rsidTr="009C43BD">
        <w:tc>
          <w:tcPr>
            <w:tcW w:w="1907" w:type="dxa"/>
            <w:tcBorders>
              <w:top w:val="nil"/>
              <w:left w:val="nil"/>
              <w:bottom w:val="nil"/>
              <w:right w:val="nil"/>
            </w:tcBorders>
            <w:vAlign w:val="center"/>
          </w:tcPr>
          <w:p w:rsidR="00707951" w:rsidRPr="00526754" w:rsidRDefault="006634EB" w:rsidP="006634EB">
            <w:pPr>
              <w:spacing w:after="0" w:line="360" w:lineRule="auto"/>
              <w:jc w:val="center"/>
              <w:rPr>
                <w:rFonts w:ascii="Times New Roman" w:hAnsi="Times New Roman"/>
                <w:sz w:val="28"/>
                <w:szCs w:val="28"/>
              </w:rPr>
            </w:pPr>
            <w:r>
              <w:rPr>
                <w:rFonts w:ascii="Times New Roman" w:hAnsi="Times New Roman"/>
                <w:sz w:val="28"/>
                <w:szCs w:val="28"/>
              </w:rPr>
              <w:t>9.2</w:t>
            </w:r>
          </w:p>
        </w:tc>
        <w:tc>
          <w:tcPr>
            <w:tcW w:w="4254" w:type="dxa"/>
            <w:tcBorders>
              <w:top w:val="nil"/>
              <w:left w:val="nil"/>
              <w:bottom w:val="nil"/>
              <w:right w:val="nil"/>
            </w:tcBorders>
          </w:tcPr>
          <w:p w:rsidR="006634EB" w:rsidRDefault="006634EB" w:rsidP="006634EB">
            <w:pPr>
              <w:spacing w:after="0" w:line="360" w:lineRule="auto"/>
              <w:jc w:val="center"/>
              <w:rPr>
                <w:rFonts w:ascii="Times New Roman" w:hAnsi="Times New Roman"/>
                <w:sz w:val="28"/>
                <w:szCs w:val="28"/>
              </w:rPr>
            </w:pPr>
            <w:r>
              <w:rPr>
                <w:rFonts w:ascii="Times New Roman" w:hAnsi="Times New Roman"/>
                <w:sz w:val="28"/>
                <w:szCs w:val="28"/>
              </w:rPr>
              <w:t>Detecting</w:t>
            </w:r>
          </w:p>
          <w:p w:rsidR="00707951" w:rsidRPr="00526754" w:rsidRDefault="006634EB" w:rsidP="006634EB">
            <w:pPr>
              <w:spacing w:after="0" w:line="360" w:lineRule="auto"/>
              <w:jc w:val="center"/>
              <w:rPr>
                <w:rFonts w:ascii="Times New Roman" w:hAnsi="Times New Roman"/>
                <w:sz w:val="28"/>
                <w:szCs w:val="28"/>
              </w:rPr>
            </w:pPr>
            <w:r>
              <w:rPr>
                <w:rFonts w:ascii="Times New Roman" w:hAnsi="Times New Roman"/>
                <w:sz w:val="28"/>
                <w:szCs w:val="28"/>
              </w:rPr>
              <w:t>Which Finger is Up and Performing the Particular Function</w:t>
            </w:r>
          </w:p>
        </w:tc>
        <w:tc>
          <w:tcPr>
            <w:tcW w:w="3081" w:type="dxa"/>
            <w:tcBorders>
              <w:top w:val="nil"/>
              <w:left w:val="nil"/>
              <w:bottom w:val="nil"/>
              <w:right w:val="nil"/>
            </w:tcBorders>
          </w:tcPr>
          <w:p w:rsidR="00707951" w:rsidRPr="00526754" w:rsidRDefault="00966E60" w:rsidP="00526754">
            <w:pPr>
              <w:spacing w:after="0" w:line="360" w:lineRule="auto"/>
              <w:jc w:val="center"/>
              <w:rPr>
                <w:rFonts w:ascii="Times New Roman" w:hAnsi="Times New Roman"/>
                <w:sz w:val="28"/>
                <w:szCs w:val="28"/>
              </w:rPr>
            </w:pPr>
            <w:r w:rsidRPr="00526754">
              <w:rPr>
                <w:rFonts w:ascii="Times New Roman" w:hAnsi="Times New Roman"/>
                <w:sz w:val="28"/>
                <w:szCs w:val="28"/>
              </w:rPr>
              <w:t>17</w:t>
            </w:r>
          </w:p>
        </w:tc>
      </w:tr>
      <w:tr w:rsidR="006634EB" w:rsidRPr="00526754" w:rsidTr="009C43BD">
        <w:tc>
          <w:tcPr>
            <w:tcW w:w="1907" w:type="dxa"/>
            <w:tcBorders>
              <w:top w:val="nil"/>
              <w:left w:val="nil"/>
              <w:bottom w:val="nil"/>
              <w:right w:val="nil"/>
            </w:tcBorders>
            <w:vAlign w:val="center"/>
          </w:tcPr>
          <w:p w:rsidR="006634EB" w:rsidRPr="00526754" w:rsidRDefault="006634EB" w:rsidP="00526754">
            <w:pPr>
              <w:spacing w:after="0" w:line="360" w:lineRule="auto"/>
              <w:jc w:val="center"/>
              <w:rPr>
                <w:rFonts w:ascii="Times New Roman" w:hAnsi="Times New Roman"/>
                <w:sz w:val="28"/>
                <w:szCs w:val="28"/>
              </w:rPr>
            </w:pPr>
            <w:r>
              <w:rPr>
                <w:rFonts w:ascii="Times New Roman" w:hAnsi="Times New Roman"/>
                <w:sz w:val="28"/>
                <w:szCs w:val="28"/>
              </w:rPr>
              <w:t>9.3a</w:t>
            </w:r>
          </w:p>
        </w:tc>
        <w:tc>
          <w:tcPr>
            <w:tcW w:w="4254" w:type="dxa"/>
            <w:vMerge w:val="restart"/>
            <w:tcBorders>
              <w:top w:val="nil"/>
              <w:left w:val="nil"/>
              <w:bottom w:val="nil"/>
              <w:right w:val="nil"/>
            </w:tcBorders>
          </w:tcPr>
          <w:p w:rsidR="006634EB" w:rsidRPr="00526754" w:rsidRDefault="006634EB" w:rsidP="006634EB">
            <w:pPr>
              <w:spacing w:after="0" w:line="360" w:lineRule="auto"/>
              <w:jc w:val="center"/>
              <w:rPr>
                <w:rFonts w:ascii="Times New Roman" w:hAnsi="Times New Roman"/>
                <w:sz w:val="28"/>
                <w:szCs w:val="28"/>
              </w:rPr>
            </w:pPr>
            <w:r>
              <w:rPr>
                <w:rFonts w:ascii="Times New Roman" w:hAnsi="Times New Roman"/>
                <w:sz w:val="28"/>
                <w:szCs w:val="28"/>
              </w:rPr>
              <w:t>For the Mouse to Perform Left Button Click</w:t>
            </w:r>
          </w:p>
        </w:tc>
        <w:tc>
          <w:tcPr>
            <w:tcW w:w="3081" w:type="dxa"/>
            <w:tcBorders>
              <w:top w:val="nil"/>
              <w:left w:val="nil"/>
              <w:bottom w:val="nil"/>
              <w:right w:val="nil"/>
            </w:tcBorders>
          </w:tcPr>
          <w:p w:rsidR="006634EB" w:rsidRPr="00526754" w:rsidRDefault="006634EB" w:rsidP="00526754">
            <w:pPr>
              <w:spacing w:after="0" w:line="360" w:lineRule="auto"/>
              <w:jc w:val="center"/>
              <w:rPr>
                <w:rFonts w:ascii="Times New Roman" w:hAnsi="Times New Roman"/>
                <w:sz w:val="28"/>
                <w:szCs w:val="28"/>
              </w:rPr>
            </w:pPr>
            <w:r w:rsidRPr="00526754">
              <w:rPr>
                <w:rFonts w:ascii="Times New Roman" w:hAnsi="Times New Roman"/>
                <w:sz w:val="28"/>
                <w:szCs w:val="28"/>
              </w:rPr>
              <w:t>25</w:t>
            </w:r>
          </w:p>
        </w:tc>
      </w:tr>
      <w:tr w:rsidR="006634EB" w:rsidRPr="00526754" w:rsidTr="009C43BD">
        <w:tc>
          <w:tcPr>
            <w:tcW w:w="1907" w:type="dxa"/>
            <w:tcBorders>
              <w:top w:val="nil"/>
              <w:left w:val="nil"/>
              <w:bottom w:val="nil"/>
              <w:right w:val="nil"/>
            </w:tcBorders>
            <w:vAlign w:val="center"/>
          </w:tcPr>
          <w:p w:rsidR="006634EB" w:rsidRPr="00526754" w:rsidRDefault="006634EB" w:rsidP="006634EB">
            <w:pPr>
              <w:spacing w:after="0" w:line="360" w:lineRule="auto"/>
              <w:jc w:val="center"/>
              <w:rPr>
                <w:rFonts w:ascii="Times New Roman" w:hAnsi="Times New Roman"/>
                <w:sz w:val="28"/>
                <w:szCs w:val="28"/>
              </w:rPr>
            </w:pPr>
            <w:r>
              <w:rPr>
                <w:rFonts w:ascii="Times New Roman" w:hAnsi="Times New Roman"/>
                <w:sz w:val="28"/>
                <w:szCs w:val="28"/>
              </w:rPr>
              <w:t>9.3b</w:t>
            </w:r>
          </w:p>
        </w:tc>
        <w:tc>
          <w:tcPr>
            <w:tcW w:w="4254" w:type="dxa"/>
            <w:vMerge/>
            <w:tcBorders>
              <w:top w:val="nil"/>
              <w:left w:val="nil"/>
              <w:bottom w:val="nil"/>
              <w:right w:val="nil"/>
            </w:tcBorders>
          </w:tcPr>
          <w:p w:rsidR="006634EB" w:rsidRPr="00526754" w:rsidRDefault="006634EB" w:rsidP="006634EB">
            <w:pPr>
              <w:spacing w:after="0" w:line="360" w:lineRule="auto"/>
              <w:jc w:val="center"/>
              <w:rPr>
                <w:rFonts w:ascii="Times New Roman" w:hAnsi="Times New Roman"/>
                <w:sz w:val="28"/>
                <w:szCs w:val="28"/>
              </w:rPr>
            </w:pPr>
          </w:p>
        </w:tc>
        <w:tc>
          <w:tcPr>
            <w:tcW w:w="3081" w:type="dxa"/>
            <w:tcBorders>
              <w:top w:val="nil"/>
              <w:left w:val="nil"/>
              <w:bottom w:val="nil"/>
              <w:right w:val="nil"/>
            </w:tcBorders>
          </w:tcPr>
          <w:p w:rsidR="006634EB" w:rsidRPr="00526754" w:rsidRDefault="006634EB" w:rsidP="00526754">
            <w:pPr>
              <w:spacing w:after="0" w:line="360" w:lineRule="auto"/>
              <w:jc w:val="center"/>
              <w:rPr>
                <w:rFonts w:ascii="Times New Roman" w:hAnsi="Times New Roman"/>
                <w:sz w:val="28"/>
                <w:szCs w:val="28"/>
              </w:rPr>
            </w:pPr>
            <w:r w:rsidRPr="00526754">
              <w:rPr>
                <w:rFonts w:ascii="Times New Roman" w:hAnsi="Times New Roman"/>
                <w:sz w:val="28"/>
                <w:szCs w:val="28"/>
              </w:rPr>
              <w:t>33</w:t>
            </w:r>
          </w:p>
        </w:tc>
      </w:tr>
      <w:tr w:rsidR="00707951" w:rsidRPr="00526754" w:rsidTr="009C43BD">
        <w:trPr>
          <w:trHeight w:val="503"/>
        </w:trPr>
        <w:tc>
          <w:tcPr>
            <w:tcW w:w="1907" w:type="dxa"/>
            <w:tcBorders>
              <w:top w:val="nil"/>
              <w:left w:val="nil"/>
              <w:bottom w:val="nil"/>
              <w:right w:val="nil"/>
            </w:tcBorders>
            <w:vAlign w:val="center"/>
          </w:tcPr>
          <w:p w:rsidR="00707951" w:rsidRPr="00526754" w:rsidRDefault="006634EB" w:rsidP="00526754">
            <w:pPr>
              <w:spacing w:after="0" w:line="360" w:lineRule="auto"/>
              <w:jc w:val="center"/>
              <w:rPr>
                <w:rFonts w:ascii="Times New Roman" w:hAnsi="Times New Roman"/>
                <w:sz w:val="28"/>
                <w:szCs w:val="28"/>
              </w:rPr>
            </w:pPr>
            <w:r>
              <w:rPr>
                <w:rFonts w:ascii="Times New Roman" w:hAnsi="Times New Roman"/>
                <w:sz w:val="28"/>
                <w:szCs w:val="28"/>
              </w:rPr>
              <w:t>9.4</w:t>
            </w:r>
          </w:p>
        </w:tc>
        <w:tc>
          <w:tcPr>
            <w:tcW w:w="4254" w:type="dxa"/>
            <w:tcBorders>
              <w:top w:val="nil"/>
              <w:left w:val="nil"/>
              <w:bottom w:val="nil"/>
              <w:right w:val="nil"/>
            </w:tcBorders>
          </w:tcPr>
          <w:p w:rsidR="00707951" w:rsidRPr="00526754" w:rsidRDefault="006634EB" w:rsidP="006634EB">
            <w:pPr>
              <w:spacing w:after="0" w:line="360" w:lineRule="auto"/>
              <w:jc w:val="center"/>
              <w:rPr>
                <w:rFonts w:ascii="Times New Roman" w:hAnsi="Times New Roman"/>
                <w:sz w:val="28"/>
                <w:szCs w:val="28"/>
              </w:rPr>
            </w:pPr>
            <w:r>
              <w:rPr>
                <w:rFonts w:ascii="Times New Roman" w:hAnsi="Times New Roman"/>
                <w:sz w:val="28"/>
                <w:szCs w:val="28"/>
              </w:rPr>
              <w:t>For the Mouse to Perform Right Click</w:t>
            </w:r>
          </w:p>
        </w:tc>
        <w:tc>
          <w:tcPr>
            <w:tcW w:w="3081" w:type="dxa"/>
            <w:tcBorders>
              <w:top w:val="nil"/>
              <w:left w:val="nil"/>
              <w:bottom w:val="nil"/>
              <w:right w:val="nil"/>
            </w:tcBorders>
          </w:tcPr>
          <w:p w:rsidR="00707951" w:rsidRPr="00526754" w:rsidRDefault="00966E60" w:rsidP="00526754">
            <w:pPr>
              <w:spacing w:after="0" w:line="360" w:lineRule="auto"/>
              <w:jc w:val="center"/>
              <w:rPr>
                <w:rFonts w:ascii="Times New Roman" w:hAnsi="Times New Roman"/>
                <w:sz w:val="28"/>
                <w:szCs w:val="28"/>
              </w:rPr>
            </w:pPr>
            <w:r w:rsidRPr="00526754">
              <w:rPr>
                <w:rFonts w:ascii="Times New Roman" w:hAnsi="Times New Roman"/>
                <w:sz w:val="28"/>
                <w:szCs w:val="28"/>
              </w:rPr>
              <w:t>36</w:t>
            </w:r>
          </w:p>
        </w:tc>
      </w:tr>
      <w:tr w:rsidR="00707951" w:rsidRPr="00526754" w:rsidTr="009C43BD">
        <w:tc>
          <w:tcPr>
            <w:tcW w:w="1907" w:type="dxa"/>
            <w:tcBorders>
              <w:top w:val="nil"/>
              <w:left w:val="nil"/>
              <w:bottom w:val="nil"/>
              <w:right w:val="nil"/>
            </w:tcBorders>
            <w:vAlign w:val="center"/>
          </w:tcPr>
          <w:p w:rsidR="00707951" w:rsidRPr="00526754" w:rsidRDefault="006634EB" w:rsidP="00526754">
            <w:pPr>
              <w:spacing w:after="0" w:line="360" w:lineRule="auto"/>
              <w:jc w:val="center"/>
              <w:rPr>
                <w:rFonts w:ascii="Times New Roman" w:hAnsi="Times New Roman"/>
                <w:sz w:val="28"/>
                <w:szCs w:val="28"/>
              </w:rPr>
            </w:pPr>
            <w:r>
              <w:rPr>
                <w:rFonts w:ascii="Times New Roman" w:hAnsi="Times New Roman"/>
                <w:sz w:val="28"/>
                <w:szCs w:val="28"/>
              </w:rPr>
              <w:t>9.5</w:t>
            </w:r>
          </w:p>
        </w:tc>
        <w:tc>
          <w:tcPr>
            <w:tcW w:w="4254" w:type="dxa"/>
            <w:tcBorders>
              <w:top w:val="nil"/>
              <w:left w:val="nil"/>
              <w:bottom w:val="nil"/>
              <w:right w:val="nil"/>
            </w:tcBorders>
          </w:tcPr>
          <w:p w:rsidR="00707951" w:rsidRPr="00526754" w:rsidRDefault="006634EB" w:rsidP="006634EB">
            <w:pPr>
              <w:spacing w:after="0" w:line="360" w:lineRule="auto"/>
              <w:jc w:val="center"/>
              <w:rPr>
                <w:rFonts w:ascii="Times New Roman" w:hAnsi="Times New Roman"/>
                <w:sz w:val="28"/>
                <w:szCs w:val="28"/>
              </w:rPr>
            </w:pPr>
            <w:r>
              <w:rPr>
                <w:rFonts w:ascii="Times New Roman" w:hAnsi="Times New Roman"/>
                <w:sz w:val="28"/>
                <w:szCs w:val="28"/>
              </w:rPr>
              <w:t>For the Mouse to Perform Scroll Up Function</w:t>
            </w:r>
          </w:p>
        </w:tc>
        <w:tc>
          <w:tcPr>
            <w:tcW w:w="3081" w:type="dxa"/>
            <w:tcBorders>
              <w:top w:val="nil"/>
              <w:left w:val="nil"/>
              <w:bottom w:val="nil"/>
              <w:right w:val="nil"/>
            </w:tcBorders>
          </w:tcPr>
          <w:p w:rsidR="00707951" w:rsidRPr="00526754" w:rsidRDefault="00966E60" w:rsidP="00526754">
            <w:pPr>
              <w:spacing w:after="0" w:line="360" w:lineRule="auto"/>
              <w:jc w:val="center"/>
              <w:rPr>
                <w:rFonts w:ascii="Times New Roman" w:hAnsi="Times New Roman"/>
                <w:sz w:val="28"/>
                <w:szCs w:val="28"/>
              </w:rPr>
            </w:pPr>
            <w:r w:rsidRPr="00526754">
              <w:rPr>
                <w:rFonts w:ascii="Times New Roman" w:hAnsi="Times New Roman"/>
                <w:sz w:val="28"/>
                <w:szCs w:val="28"/>
              </w:rPr>
              <w:t>37</w:t>
            </w:r>
          </w:p>
        </w:tc>
      </w:tr>
      <w:tr w:rsidR="00707951" w:rsidRPr="00526754" w:rsidTr="009C43BD">
        <w:tc>
          <w:tcPr>
            <w:tcW w:w="1907" w:type="dxa"/>
            <w:tcBorders>
              <w:top w:val="nil"/>
              <w:left w:val="nil"/>
              <w:bottom w:val="nil"/>
              <w:right w:val="nil"/>
            </w:tcBorders>
            <w:vAlign w:val="center"/>
          </w:tcPr>
          <w:p w:rsidR="00707951" w:rsidRPr="00526754" w:rsidRDefault="006634EB" w:rsidP="00526754">
            <w:pPr>
              <w:spacing w:after="0" w:line="360" w:lineRule="auto"/>
              <w:jc w:val="center"/>
              <w:rPr>
                <w:rFonts w:ascii="Times New Roman" w:hAnsi="Times New Roman"/>
                <w:sz w:val="28"/>
                <w:szCs w:val="28"/>
              </w:rPr>
            </w:pPr>
            <w:r>
              <w:rPr>
                <w:rFonts w:ascii="Times New Roman" w:hAnsi="Times New Roman"/>
                <w:sz w:val="28"/>
                <w:szCs w:val="28"/>
              </w:rPr>
              <w:t>9.6</w:t>
            </w:r>
          </w:p>
        </w:tc>
        <w:tc>
          <w:tcPr>
            <w:tcW w:w="4254" w:type="dxa"/>
            <w:tcBorders>
              <w:top w:val="nil"/>
              <w:left w:val="nil"/>
              <w:bottom w:val="nil"/>
              <w:right w:val="nil"/>
            </w:tcBorders>
          </w:tcPr>
          <w:p w:rsidR="00707951" w:rsidRPr="00526754" w:rsidRDefault="006634EB" w:rsidP="006634EB">
            <w:pPr>
              <w:spacing w:after="0" w:line="360" w:lineRule="auto"/>
              <w:jc w:val="center"/>
              <w:rPr>
                <w:rFonts w:ascii="Times New Roman" w:hAnsi="Times New Roman"/>
                <w:sz w:val="28"/>
                <w:szCs w:val="28"/>
              </w:rPr>
            </w:pPr>
            <w:r>
              <w:rPr>
                <w:rFonts w:ascii="Times New Roman" w:hAnsi="Times New Roman"/>
                <w:sz w:val="28"/>
                <w:szCs w:val="28"/>
              </w:rPr>
              <w:t xml:space="preserve">For the Mouse to Perform Scroll Down Function </w:t>
            </w:r>
          </w:p>
        </w:tc>
        <w:tc>
          <w:tcPr>
            <w:tcW w:w="3081" w:type="dxa"/>
            <w:tcBorders>
              <w:top w:val="nil"/>
              <w:left w:val="nil"/>
              <w:bottom w:val="nil"/>
              <w:right w:val="nil"/>
            </w:tcBorders>
          </w:tcPr>
          <w:p w:rsidR="00707951" w:rsidRPr="00526754" w:rsidRDefault="00966E60" w:rsidP="00526754">
            <w:pPr>
              <w:spacing w:after="0" w:line="360" w:lineRule="auto"/>
              <w:jc w:val="center"/>
              <w:rPr>
                <w:rFonts w:ascii="Times New Roman" w:hAnsi="Times New Roman"/>
                <w:sz w:val="28"/>
                <w:szCs w:val="28"/>
              </w:rPr>
            </w:pPr>
            <w:r w:rsidRPr="00526754">
              <w:rPr>
                <w:rFonts w:ascii="Times New Roman" w:hAnsi="Times New Roman"/>
                <w:sz w:val="28"/>
                <w:szCs w:val="28"/>
              </w:rPr>
              <w:t>38</w:t>
            </w:r>
          </w:p>
        </w:tc>
      </w:tr>
      <w:tr w:rsidR="00707951" w:rsidRPr="00526754" w:rsidTr="009C43BD">
        <w:tc>
          <w:tcPr>
            <w:tcW w:w="1907" w:type="dxa"/>
            <w:tcBorders>
              <w:top w:val="nil"/>
              <w:left w:val="nil"/>
              <w:bottom w:val="nil"/>
              <w:right w:val="nil"/>
            </w:tcBorders>
            <w:vAlign w:val="center"/>
          </w:tcPr>
          <w:p w:rsidR="00707951" w:rsidRPr="00526754" w:rsidRDefault="006634EB" w:rsidP="006634EB">
            <w:pPr>
              <w:spacing w:after="0" w:line="360" w:lineRule="auto"/>
              <w:jc w:val="center"/>
              <w:rPr>
                <w:rFonts w:ascii="Times New Roman" w:hAnsi="Times New Roman"/>
                <w:sz w:val="28"/>
                <w:szCs w:val="28"/>
              </w:rPr>
            </w:pPr>
            <w:r>
              <w:rPr>
                <w:rFonts w:ascii="Times New Roman" w:hAnsi="Times New Roman"/>
                <w:sz w:val="28"/>
                <w:szCs w:val="28"/>
              </w:rPr>
              <w:t>9.7</w:t>
            </w:r>
          </w:p>
        </w:tc>
        <w:tc>
          <w:tcPr>
            <w:tcW w:w="4254" w:type="dxa"/>
            <w:tcBorders>
              <w:top w:val="nil"/>
              <w:left w:val="nil"/>
              <w:bottom w:val="nil"/>
              <w:right w:val="nil"/>
            </w:tcBorders>
          </w:tcPr>
          <w:p w:rsidR="00707951" w:rsidRPr="00526754" w:rsidRDefault="006634EB" w:rsidP="006634EB">
            <w:pPr>
              <w:spacing w:after="0" w:line="360" w:lineRule="auto"/>
              <w:jc w:val="center"/>
              <w:rPr>
                <w:rFonts w:ascii="Times New Roman" w:hAnsi="Times New Roman"/>
                <w:sz w:val="28"/>
                <w:szCs w:val="28"/>
              </w:rPr>
            </w:pPr>
            <w:r>
              <w:rPr>
                <w:rFonts w:ascii="Times New Roman" w:hAnsi="Times New Roman"/>
                <w:sz w:val="28"/>
                <w:szCs w:val="28"/>
              </w:rPr>
              <w:t>For No Action to be Performed on Screen</w:t>
            </w:r>
          </w:p>
        </w:tc>
        <w:tc>
          <w:tcPr>
            <w:tcW w:w="3081" w:type="dxa"/>
            <w:tcBorders>
              <w:top w:val="nil"/>
              <w:left w:val="nil"/>
              <w:bottom w:val="nil"/>
              <w:right w:val="nil"/>
            </w:tcBorders>
          </w:tcPr>
          <w:p w:rsidR="00707951" w:rsidRPr="00526754" w:rsidRDefault="00966E60" w:rsidP="00526754">
            <w:pPr>
              <w:spacing w:after="0" w:line="360" w:lineRule="auto"/>
              <w:jc w:val="center"/>
              <w:rPr>
                <w:rFonts w:ascii="Times New Roman" w:hAnsi="Times New Roman"/>
                <w:sz w:val="28"/>
                <w:szCs w:val="28"/>
              </w:rPr>
            </w:pPr>
            <w:r w:rsidRPr="00526754">
              <w:rPr>
                <w:rFonts w:ascii="Times New Roman" w:hAnsi="Times New Roman"/>
                <w:sz w:val="28"/>
                <w:szCs w:val="28"/>
              </w:rPr>
              <w:t>39</w:t>
            </w:r>
          </w:p>
        </w:tc>
      </w:tr>
    </w:tbl>
    <w:p w:rsidR="009218A0" w:rsidRPr="00165362" w:rsidRDefault="009218A0" w:rsidP="009218A0">
      <w:pPr>
        <w:rPr>
          <w:rFonts w:ascii="Times New Roman" w:hAnsi="Times New Roman"/>
          <w:sz w:val="32"/>
          <w:szCs w:val="32"/>
        </w:rPr>
      </w:pPr>
    </w:p>
    <w:p w:rsidR="00C9152E" w:rsidRDefault="00C9152E" w:rsidP="00C9152E">
      <w:pPr>
        <w:spacing w:line="360" w:lineRule="auto"/>
        <w:rPr>
          <w:rFonts w:ascii="Times New Roman" w:hAnsi="Times New Roman"/>
          <w:sz w:val="32"/>
          <w:szCs w:val="32"/>
        </w:rPr>
      </w:pPr>
    </w:p>
    <w:p w:rsidR="002B16CF" w:rsidRDefault="002B16CF" w:rsidP="00C9152E">
      <w:pPr>
        <w:spacing w:line="360" w:lineRule="auto"/>
        <w:rPr>
          <w:rFonts w:ascii="Times New Roman" w:hAnsi="Times New Roman"/>
          <w:sz w:val="32"/>
          <w:szCs w:val="32"/>
        </w:rPr>
      </w:pPr>
    </w:p>
    <w:p w:rsidR="002B16CF" w:rsidRDefault="002B16CF" w:rsidP="00C9152E">
      <w:pPr>
        <w:spacing w:line="360" w:lineRule="auto"/>
        <w:rPr>
          <w:rFonts w:ascii="Times New Roman" w:hAnsi="Times New Roman"/>
          <w:sz w:val="32"/>
          <w:szCs w:val="32"/>
        </w:rPr>
      </w:pPr>
    </w:p>
    <w:p w:rsidR="002B16CF" w:rsidRDefault="002B16CF" w:rsidP="00C9152E">
      <w:pPr>
        <w:spacing w:line="360" w:lineRule="auto"/>
        <w:rPr>
          <w:rFonts w:ascii="Times New Roman" w:hAnsi="Times New Roman"/>
          <w:sz w:val="32"/>
          <w:szCs w:val="32"/>
        </w:rPr>
      </w:pPr>
    </w:p>
    <w:p w:rsidR="002B16CF" w:rsidRDefault="002B16CF" w:rsidP="00C9152E">
      <w:pPr>
        <w:spacing w:line="360" w:lineRule="auto"/>
        <w:rPr>
          <w:rFonts w:ascii="Times New Roman" w:hAnsi="Times New Roman"/>
          <w:sz w:val="32"/>
          <w:szCs w:val="32"/>
        </w:rPr>
      </w:pPr>
    </w:p>
    <w:p w:rsidR="00386D20" w:rsidRPr="00165362" w:rsidRDefault="00386D20" w:rsidP="006634EB">
      <w:pPr>
        <w:rPr>
          <w:rFonts w:ascii="Times New Roman" w:hAnsi="Times New Roman"/>
          <w:b/>
          <w:sz w:val="28"/>
          <w:szCs w:val="28"/>
        </w:rPr>
        <w:sectPr w:rsidR="00386D20" w:rsidRPr="00165362" w:rsidSect="00374C37">
          <w:footerReference w:type="default" r:id="rId9"/>
          <w:pgSz w:w="12240" w:h="15840"/>
          <w:pgMar w:top="1080" w:right="1440" w:bottom="1440" w:left="1440" w:header="720" w:footer="720" w:gutter="0"/>
          <w:pgNumType w:fmt="lowerRoman" w:start="1"/>
          <w:cols w:space="720"/>
          <w:docGrid w:linePitch="360"/>
        </w:sectPr>
      </w:pPr>
    </w:p>
    <w:p w:rsidR="00C257CB" w:rsidRPr="00165362" w:rsidRDefault="00C257CB" w:rsidP="009C43BD">
      <w:pPr>
        <w:spacing w:line="480" w:lineRule="auto"/>
        <w:jc w:val="center"/>
        <w:rPr>
          <w:rFonts w:ascii="Times New Roman" w:hAnsi="Times New Roman"/>
          <w:b/>
          <w:sz w:val="32"/>
          <w:szCs w:val="32"/>
        </w:rPr>
      </w:pPr>
      <w:r w:rsidRPr="00165362">
        <w:rPr>
          <w:rFonts w:ascii="Times New Roman" w:hAnsi="Times New Roman"/>
          <w:b/>
          <w:sz w:val="32"/>
          <w:szCs w:val="32"/>
        </w:rPr>
        <w:t>CHAPTER 1</w:t>
      </w:r>
    </w:p>
    <w:p w:rsidR="00C257CB" w:rsidRPr="00165362" w:rsidRDefault="00C257CB" w:rsidP="002B16CF">
      <w:pPr>
        <w:spacing w:line="480" w:lineRule="auto"/>
        <w:jc w:val="center"/>
        <w:rPr>
          <w:rFonts w:ascii="Times New Roman" w:hAnsi="Times New Roman"/>
          <w:b/>
          <w:sz w:val="32"/>
          <w:szCs w:val="32"/>
        </w:rPr>
      </w:pPr>
      <w:r w:rsidRPr="00165362">
        <w:rPr>
          <w:rFonts w:ascii="Times New Roman" w:hAnsi="Times New Roman"/>
          <w:b/>
          <w:sz w:val="32"/>
          <w:szCs w:val="32"/>
        </w:rPr>
        <w:t>INTRODUCTION</w:t>
      </w:r>
    </w:p>
    <w:p w:rsidR="00C110B8" w:rsidRPr="00661E12" w:rsidRDefault="00C110B8" w:rsidP="00C110B8">
      <w:pPr>
        <w:pStyle w:val="Default"/>
        <w:spacing w:line="480" w:lineRule="auto"/>
        <w:jc w:val="both"/>
        <w:rPr>
          <w:b/>
          <w:color w:val="auto"/>
          <w:sz w:val="28"/>
          <w:szCs w:val="28"/>
        </w:rPr>
      </w:pPr>
      <w:r w:rsidRPr="00661E12">
        <w:rPr>
          <w:b/>
          <w:color w:val="auto"/>
          <w:sz w:val="28"/>
          <w:szCs w:val="28"/>
        </w:rPr>
        <w:t>AI Vir</w:t>
      </w:r>
      <w:r w:rsidR="00661E12" w:rsidRPr="00661E12">
        <w:rPr>
          <w:b/>
          <w:color w:val="auto"/>
          <w:sz w:val="28"/>
          <w:szCs w:val="28"/>
        </w:rPr>
        <w:t>tual Mouse</w:t>
      </w:r>
    </w:p>
    <w:p w:rsidR="00C234FC" w:rsidRDefault="00A1693F" w:rsidP="00C110B8">
      <w:pPr>
        <w:pStyle w:val="Default"/>
        <w:spacing w:line="480" w:lineRule="auto"/>
        <w:ind w:firstLine="720"/>
        <w:jc w:val="both"/>
        <w:rPr>
          <w:color w:val="auto"/>
          <w:sz w:val="28"/>
          <w:szCs w:val="28"/>
        </w:rPr>
      </w:pPr>
      <w:r w:rsidRPr="00F753BD">
        <w:rPr>
          <w:color w:val="auto"/>
          <w:sz w:val="28"/>
          <w:szCs w:val="28"/>
        </w:rPr>
        <w:t xml:space="preserve">With the development technologies in the areas of </w:t>
      </w:r>
      <w:r w:rsidR="00614A3D" w:rsidRPr="00F753BD">
        <w:rPr>
          <w:color w:val="auto"/>
          <w:sz w:val="28"/>
          <w:szCs w:val="28"/>
        </w:rPr>
        <w:t>augmented</w:t>
      </w:r>
      <w:r w:rsidRPr="00F753BD">
        <w:rPr>
          <w:color w:val="auto"/>
          <w:sz w:val="28"/>
          <w:szCs w:val="28"/>
        </w:rPr>
        <w:t xml:space="preserve"> reality and devices that we use in our daily </w:t>
      </w:r>
      <w:r w:rsidR="00614A3D" w:rsidRPr="00F753BD">
        <w:rPr>
          <w:color w:val="auto"/>
          <w:sz w:val="28"/>
          <w:szCs w:val="28"/>
        </w:rPr>
        <w:t>life, these</w:t>
      </w:r>
      <w:r w:rsidRPr="00F753BD">
        <w:rPr>
          <w:color w:val="auto"/>
          <w:sz w:val="28"/>
          <w:szCs w:val="28"/>
        </w:rPr>
        <w:t xml:space="preserve"> devices are becoming compact in the form of Bluetooth</w:t>
      </w:r>
      <w:r w:rsidR="00C110B8">
        <w:rPr>
          <w:color w:val="auto"/>
          <w:sz w:val="28"/>
          <w:szCs w:val="28"/>
        </w:rPr>
        <w:t xml:space="preserve"> or wireless technologies. The </w:t>
      </w:r>
      <w:r w:rsidR="00614A3D" w:rsidRPr="00F753BD">
        <w:rPr>
          <w:color w:val="auto"/>
          <w:sz w:val="28"/>
          <w:szCs w:val="28"/>
        </w:rPr>
        <w:t>AI</w:t>
      </w:r>
      <w:r w:rsidRPr="00F753BD">
        <w:rPr>
          <w:color w:val="auto"/>
          <w:sz w:val="28"/>
          <w:szCs w:val="28"/>
        </w:rPr>
        <w:t xml:space="preserve"> virtual mouse system that makes use of the </w:t>
      </w:r>
      <w:r w:rsidR="0090378C" w:rsidRPr="00F753BD">
        <w:rPr>
          <w:color w:val="auto"/>
          <w:sz w:val="28"/>
          <w:szCs w:val="28"/>
        </w:rPr>
        <w:t>hand gestures</w:t>
      </w:r>
      <w:r w:rsidRPr="00F753BD">
        <w:rPr>
          <w:color w:val="auto"/>
          <w:sz w:val="28"/>
          <w:szCs w:val="28"/>
        </w:rPr>
        <w:t xml:space="preserve"> and hand tip detection for performing </w:t>
      </w:r>
      <w:r w:rsidR="0090378C" w:rsidRPr="00F753BD">
        <w:rPr>
          <w:color w:val="auto"/>
          <w:sz w:val="28"/>
          <w:szCs w:val="28"/>
        </w:rPr>
        <w:t>mouse functions</w:t>
      </w:r>
      <w:r w:rsidRPr="00F753BD">
        <w:rPr>
          <w:color w:val="auto"/>
          <w:sz w:val="28"/>
          <w:szCs w:val="28"/>
        </w:rPr>
        <w:t xml:space="preserve"> in the computer using computer vision. The</w:t>
      </w:r>
      <w:r w:rsidR="002B16CF">
        <w:rPr>
          <w:color w:val="auto"/>
          <w:sz w:val="28"/>
          <w:szCs w:val="28"/>
        </w:rPr>
        <w:t xml:space="preserve"> </w:t>
      </w:r>
      <w:r w:rsidRPr="00F753BD">
        <w:rPr>
          <w:color w:val="auto"/>
          <w:sz w:val="28"/>
          <w:szCs w:val="28"/>
        </w:rPr>
        <w:t>main</w:t>
      </w:r>
      <w:r w:rsidR="002B16CF">
        <w:rPr>
          <w:color w:val="auto"/>
          <w:sz w:val="28"/>
          <w:szCs w:val="28"/>
        </w:rPr>
        <w:t xml:space="preserve"> </w:t>
      </w:r>
      <w:r w:rsidRPr="00F753BD">
        <w:rPr>
          <w:color w:val="auto"/>
          <w:sz w:val="28"/>
          <w:szCs w:val="28"/>
        </w:rPr>
        <w:t xml:space="preserve">objective of the proposed system is to </w:t>
      </w:r>
      <w:r w:rsidR="0090378C" w:rsidRPr="00F753BD">
        <w:rPr>
          <w:color w:val="auto"/>
          <w:sz w:val="28"/>
          <w:szCs w:val="28"/>
        </w:rPr>
        <w:t>perform computer</w:t>
      </w:r>
      <w:r w:rsidRPr="00F753BD">
        <w:rPr>
          <w:color w:val="auto"/>
          <w:sz w:val="28"/>
          <w:szCs w:val="28"/>
        </w:rPr>
        <w:t xml:space="preserve"> mouse cursor functions and scroll function</w:t>
      </w:r>
      <w:r w:rsidR="002B16CF">
        <w:rPr>
          <w:color w:val="auto"/>
          <w:sz w:val="28"/>
          <w:szCs w:val="28"/>
        </w:rPr>
        <w:t xml:space="preserve"> </w:t>
      </w:r>
      <w:r w:rsidRPr="00F753BD">
        <w:rPr>
          <w:color w:val="auto"/>
          <w:sz w:val="28"/>
          <w:szCs w:val="28"/>
        </w:rPr>
        <w:t xml:space="preserve">using a web camera or a built-in camera in the </w:t>
      </w:r>
      <w:r w:rsidR="004725D1" w:rsidRPr="00F753BD">
        <w:rPr>
          <w:color w:val="auto"/>
          <w:sz w:val="28"/>
          <w:szCs w:val="28"/>
        </w:rPr>
        <w:t>computer instead</w:t>
      </w:r>
      <w:r w:rsidRPr="00F753BD">
        <w:rPr>
          <w:color w:val="auto"/>
          <w:sz w:val="28"/>
          <w:szCs w:val="28"/>
        </w:rPr>
        <w:t xml:space="preserve"> of using a traditional mouse device. Hand </w:t>
      </w:r>
      <w:r w:rsidR="0090378C" w:rsidRPr="00F753BD">
        <w:rPr>
          <w:color w:val="auto"/>
          <w:sz w:val="28"/>
          <w:szCs w:val="28"/>
        </w:rPr>
        <w:t>gesture and</w:t>
      </w:r>
      <w:r w:rsidRPr="00F753BD">
        <w:rPr>
          <w:color w:val="auto"/>
          <w:sz w:val="28"/>
          <w:szCs w:val="28"/>
        </w:rPr>
        <w:t xml:space="preserve"> hand tip detection by using computer vision is used as</w:t>
      </w:r>
      <w:r w:rsidR="00C110B8">
        <w:rPr>
          <w:color w:val="auto"/>
          <w:sz w:val="28"/>
          <w:szCs w:val="28"/>
        </w:rPr>
        <w:t xml:space="preserve"> </w:t>
      </w:r>
      <w:r w:rsidRPr="00F753BD">
        <w:rPr>
          <w:color w:val="auto"/>
          <w:sz w:val="28"/>
          <w:szCs w:val="28"/>
        </w:rPr>
        <w:t>a HCI with the computer. With the use of the AI virtual</w:t>
      </w:r>
      <w:r w:rsidR="00C110B8">
        <w:rPr>
          <w:color w:val="auto"/>
          <w:sz w:val="28"/>
          <w:szCs w:val="28"/>
        </w:rPr>
        <w:t xml:space="preserve"> </w:t>
      </w:r>
      <w:r w:rsidRPr="00F753BD">
        <w:rPr>
          <w:color w:val="auto"/>
          <w:sz w:val="28"/>
          <w:szCs w:val="28"/>
        </w:rPr>
        <w:t xml:space="preserve">mouse system, we can track the fingertip of the </w:t>
      </w:r>
      <w:r w:rsidR="00E65649" w:rsidRPr="00F753BD">
        <w:rPr>
          <w:color w:val="auto"/>
          <w:sz w:val="28"/>
          <w:szCs w:val="28"/>
        </w:rPr>
        <w:t>hand gesture</w:t>
      </w:r>
      <w:r w:rsidRPr="00F753BD">
        <w:rPr>
          <w:color w:val="auto"/>
          <w:sz w:val="28"/>
          <w:szCs w:val="28"/>
        </w:rPr>
        <w:t xml:space="preserve"> by using a built-in camera or web camera and</w:t>
      </w:r>
      <w:r w:rsidR="00C110B8">
        <w:rPr>
          <w:color w:val="auto"/>
          <w:sz w:val="28"/>
          <w:szCs w:val="28"/>
        </w:rPr>
        <w:t xml:space="preserve"> </w:t>
      </w:r>
      <w:r w:rsidRPr="00F753BD">
        <w:rPr>
          <w:color w:val="auto"/>
          <w:sz w:val="28"/>
          <w:szCs w:val="28"/>
        </w:rPr>
        <w:t>perform the mouse cursor operations and scrolling function and also move the cursor with it</w:t>
      </w:r>
      <w:r w:rsidR="00C110B8">
        <w:rPr>
          <w:color w:val="auto"/>
          <w:sz w:val="28"/>
          <w:szCs w:val="28"/>
        </w:rPr>
        <w:t xml:space="preserve">. </w:t>
      </w:r>
      <w:r w:rsidRPr="00F753BD">
        <w:rPr>
          <w:color w:val="auto"/>
          <w:sz w:val="28"/>
          <w:szCs w:val="28"/>
        </w:rPr>
        <w:t>While using a wireless or a Bluetooth mouse, some</w:t>
      </w:r>
      <w:r w:rsidR="00C110B8">
        <w:rPr>
          <w:color w:val="auto"/>
          <w:sz w:val="28"/>
          <w:szCs w:val="28"/>
        </w:rPr>
        <w:t xml:space="preserve"> </w:t>
      </w:r>
      <w:r w:rsidRPr="00F753BD">
        <w:rPr>
          <w:color w:val="auto"/>
          <w:sz w:val="28"/>
          <w:szCs w:val="28"/>
        </w:rPr>
        <w:t xml:space="preserve">devices such as the mouse, the dongle to connect to the </w:t>
      </w:r>
      <w:r w:rsidR="00661E12">
        <w:rPr>
          <w:color w:val="auto"/>
          <w:sz w:val="28"/>
          <w:szCs w:val="28"/>
        </w:rPr>
        <w:t>PC</w:t>
      </w:r>
      <w:r w:rsidRPr="00F753BD">
        <w:rPr>
          <w:color w:val="auto"/>
          <w:sz w:val="28"/>
          <w:szCs w:val="28"/>
        </w:rPr>
        <w:t>,</w:t>
      </w:r>
      <w:r w:rsidR="00661E12">
        <w:rPr>
          <w:color w:val="auto"/>
          <w:sz w:val="28"/>
          <w:szCs w:val="28"/>
        </w:rPr>
        <w:t xml:space="preserve"> </w:t>
      </w:r>
      <w:r w:rsidRPr="00F753BD">
        <w:rPr>
          <w:color w:val="auto"/>
          <w:sz w:val="28"/>
          <w:szCs w:val="28"/>
        </w:rPr>
        <w:t>and also, a battery to power the mouse to operate are used,</w:t>
      </w:r>
      <w:r w:rsidR="00C110B8">
        <w:rPr>
          <w:color w:val="auto"/>
          <w:sz w:val="28"/>
          <w:szCs w:val="28"/>
        </w:rPr>
        <w:t xml:space="preserve"> </w:t>
      </w:r>
      <w:r w:rsidRPr="00F753BD">
        <w:rPr>
          <w:color w:val="auto"/>
          <w:sz w:val="28"/>
          <w:szCs w:val="28"/>
        </w:rPr>
        <w:t>but in this paper, the user uses his/her built-in camera or a</w:t>
      </w:r>
      <w:r w:rsidR="00C110B8">
        <w:rPr>
          <w:color w:val="auto"/>
          <w:sz w:val="28"/>
          <w:szCs w:val="28"/>
        </w:rPr>
        <w:t xml:space="preserve"> </w:t>
      </w:r>
      <w:r w:rsidRPr="00F753BD">
        <w:rPr>
          <w:color w:val="auto"/>
          <w:sz w:val="28"/>
          <w:szCs w:val="28"/>
        </w:rPr>
        <w:t>webcam and uses his/her hand gestures to control the</w:t>
      </w:r>
      <w:r w:rsidR="00C110B8">
        <w:rPr>
          <w:color w:val="auto"/>
          <w:sz w:val="28"/>
          <w:szCs w:val="28"/>
        </w:rPr>
        <w:t xml:space="preserve"> </w:t>
      </w:r>
      <w:r w:rsidRPr="00F753BD">
        <w:rPr>
          <w:color w:val="auto"/>
          <w:sz w:val="28"/>
          <w:szCs w:val="28"/>
        </w:rPr>
        <w:t xml:space="preserve">computer mouse operations. In the proposed system, </w:t>
      </w:r>
      <w:r w:rsidR="0032194F" w:rsidRPr="00F753BD">
        <w:rPr>
          <w:color w:val="auto"/>
          <w:sz w:val="28"/>
          <w:szCs w:val="28"/>
        </w:rPr>
        <w:t>the web</w:t>
      </w:r>
      <w:r w:rsidRPr="00F753BD">
        <w:rPr>
          <w:color w:val="auto"/>
          <w:sz w:val="28"/>
          <w:szCs w:val="28"/>
        </w:rPr>
        <w:t xml:space="preserve"> camera captures and then processes the frames that </w:t>
      </w:r>
      <w:r w:rsidR="0032194F" w:rsidRPr="00F753BD">
        <w:rPr>
          <w:color w:val="auto"/>
          <w:sz w:val="28"/>
          <w:szCs w:val="28"/>
        </w:rPr>
        <w:t>have been</w:t>
      </w:r>
      <w:r w:rsidRPr="00F753BD">
        <w:rPr>
          <w:color w:val="auto"/>
          <w:sz w:val="28"/>
          <w:szCs w:val="28"/>
        </w:rPr>
        <w:t xml:space="preserve"> captured and then recognizes the various hand </w:t>
      </w:r>
      <w:r w:rsidR="0032194F" w:rsidRPr="00F753BD">
        <w:rPr>
          <w:color w:val="auto"/>
          <w:sz w:val="28"/>
          <w:szCs w:val="28"/>
        </w:rPr>
        <w:t>gesture</w:t>
      </w:r>
      <w:r w:rsidR="0032194F">
        <w:rPr>
          <w:color w:val="auto"/>
          <w:sz w:val="28"/>
          <w:szCs w:val="28"/>
        </w:rPr>
        <w:t xml:space="preserve">s </w:t>
      </w:r>
      <w:r w:rsidR="0032194F" w:rsidRPr="00F753BD">
        <w:rPr>
          <w:color w:val="auto"/>
          <w:sz w:val="28"/>
          <w:szCs w:val="28"/>
        </w:rPr>
        <w:t>and</w:t>
      </w:r>
      <w:r w:rsidRPr="00F753BD">
        <w:rPr>
          <w:color w:val="auto"/>
          <w:sz w:val="28"/>
          <w:szCs w:val="28"/>
        </w:rPr>
        <w:t xml:space="preserve"> hand tip gestures and then performs the particular</w:t>
      </w:r>
      <w:r w:rsidR="00C110B8">
        <w:rPr>
          <w:color w:val="auto"/>
          <w:sz w:val="28"/>
          <w:szCs w:val="28"/>
        </w:rPr>
        <w:t xml:space="preserve"> </w:t>
      </w:r>
      <w:r w:rsidRPr="00F753BD">
        <w:rPr>
          <w:color w:val="auto"/>
          <w:sz w:val="28"/>
          <w:szCs w:val="28"/>
        </w:rPr>
        <w:t xml:space="preserve">mouse </w:t>
      </w:r>
      <w:r w:rsidR="004725D1" w:rsidRPr="00F753BD">
        <w:rPr>
          <w:color w:val="auto"/>
          <w:sz w:val="28"/>
          <w:szCs w:val="28"/>
        </w:rPr>
        <w:t>function. Python</w:t>
      </w:r>
      <w:r w:rsidRPr="00F753BD">
        <w:rPr>
          <w:color w:val="auto"/>
          <w:sz w:val="28"/>
          <w:szCs w:val="28"/>
        </w:rPr>
        <w:t xml:space="preserve"> programming language is used for developing</w:t>
      </w:r>
      <w:r w:rsidR="00C110B8">
        <w:rPr>
          <w:color w:val="auto"/>
          <w:sz w:val="28"/>
          <w:szCs w:val="28"/>
        </w:rPr>
        <w:t xml:space="preserve"> </w:t>
      </w:r>
      <w:r w:rsidRPr="00F753BD">
        <w:rPr>
          <w:color w:val="auto"/>
          <w:sz w:val="28"/>
          <w:szCs w:val="28"/>
        </w:rPr>
        <w:t>the AI virtual mouse system, and also, OpenCV which is the</w:t>
      </w:r>
      <w:r w:rsidR="00C110B8">
        <w:rPr>
          <w:color w:val="auto"/>
          <w:sz w:val="28"/>
          <w:szCs w:val="28"/>
        </w:rPr>
        <w:t xml:space="preserve"> </w:t>
      </w:r>
      <w:r w:rsidRPr="00F753BD">
        <w:rPr>
          <w:color w:val="auto"/>
          <w:sz w:val="28"/>
          <w:szCs w:val="28"/>
        </w:rPr>
        <w:t xml:space="preserve">library for computer vision is used in the AI virtual </w:t>
      </w:r>
      <w:r w:rsidR="0013489D" w:rsidRPr="00F753BD">
        <w:rPr>
          <w:color w:val="auto"/>
          <w:sz w:val="28"/>
          <w:szCs w:val="28"/>
        </w:rPr>
        <w:t>mouse system</w:t>
      </w:r>
      <w:r w:rsidRPr="00F753BD">
        <w:rPr>
          <w:color w:val="auto"/>
          <w:sz w:val="28"/>
          <w:szCs w:val="28"/>
        </w:rPr>
        <w:t>. In the proposed AI virtual mouse system, the model</w:t>
      </w:r>
      <w:r w:rsidR="00C110B8">
        <w:rPr>
          <w:color w:val="auto"/>
          <w:sz w:val="28"/>
          <w:szCs w:val="28"/>
        </w:rPr>
        <w:t xml:space="preserve"> </w:t>
      </w:r>
      <w:r w:rsidRPr="00F753BD">
        <w:rPr>
          <w:color w:val="auto"/>
          <w:sz w:val="28"/>
          <w:szCs w:val="28"/>
        </w:rPr>
        <w:t>makes use</w:t>
      </w:r>
      <w:r w:rsidR="00C110B8">
        <w:rPr>
          <w:color w:val="auto"/>
          <w:sz w:val="28"/>
          <w:szCs w:val="28"/>
        </w:rPr>
        <w:t xml:space="preserve"> </w:t>
      </w:r>
      <w:r w:rsidRPr="00F753BD">
        <w:rPr>
          <w:color w:val="auto"/>
          <w:sz w:val="28"/>
          <w:szCs w:val="28"/>
        </w:rPr>
        <w:t xml:space="preserve">of the </w:t>
      </w:r>
      <w:r w:rsidR="0013489D" w:rsidRPr="00F753BD">
        <w:rPr>
          <w:color w:val="auto"/>
          <w:sz w:val="28"/>
          <w:szCs w:val="28"/>
        </w:rPr>
        <w:t>Media Pipe</w:t>
      </w:r>
      <w:r w:rsidRPr="00F753BD">
        <w:rPr>
          <w:color w:val="auto"/>
          <w:sz w:val="28"/>
          <w:szCs w:val="28"/>
        </w:rPr>
        <w:t xml:space="preserve"> package for the tracking of </w:t>
      </w:r>
      <w:r w:rsidR="0013489D" w:rsidRPr="00F753BD">
        <w:rPr>
          <w:color w:val="auto"/>
          <w:sz w:val="28"/>
          <w:szCs w:val="28"/>
        </w:rPr>
        <w:t>the hands</w:t>
      </w:r>
      <w:r w:rsidRPr="00F753BD">
        <w:rPr>
          <w:color w:val="auto"/>
          <w:sz w:val="28"/>
          <w:szCs w:val="28"/>
        </w:rPr>
        <w:t xml:space="preserve"> and for tracking of the tip of the hands, and also,</w:t>
      </w:r>
      <w:r w:rsidR="00C110B8">
        <w:rPr>
          <w:color w:val="auto"/>
          <w:sz w:val="28"/>
          <w:szCs w:val="28"/>
        </w:rPr>
        <w:t xml:space="preserve"> </w:t>
      </w:r>
      <w:proofErr w:type="spellStart"/>
      <w:r w:rsidRPr="00F753BD">
        <w:rPr>
          <w:color w:val="auto"/>
          <w:sz w:val="28"/>
          <w:szCs w:val="28"/>
        </w:rPr>
        <w:t>Pynput</w:t>
      </w:r>
      <w:proofErr w:type="spellEnd"/>
      <w:r w:rsidRPr="00F753BD">
        <w:rPr>
          <w:color w:val="auto"/>
          <w:sz w:val="28"/>
          <w:szCs w:val="28"/>
        </w:rPr>
        <w:t xml:space="preserve">, </w:t>
      </w:r>
      <w:proofErr w:type="spellStart"/>
      <w:r w:rsidRPr="00F753BD">
        <w:rPr>
          <w:color w:val="auto"/>
          <w:sz w:val="28"/>
          <w:szCs w:val="28"/>
        </w:rPr>
        <w:t>Autopy</w:t>
      </w:r>
      <w:proofErr w:type="spellEnd"/>
      <w:r w:rsidRPr="00F753BD">
        <w:rPr>
          <w:color w:val="auto"/>
          <w:sz w:val="28"/>
          <w:szCs w:val="28"/>
        </w:rPr>
        <w:t xml:space="preserve">, and </w:t>
      </w:r>
      <w:proofErr w:type="spellStart"/>
      <w:r w:rsidRPr="00F753BD">
        <w:rPr>
          <w:color w:val="auto"/>
          <w:sz w:val="28"/>
          <w:szCs w:val="28"/>
        </w:rPr>
        <w:t>PyAutoGUI</w:t>
      </w:r>
      <w:proofErr w:type="spellEnd"/>
      <w:r w:rsidRPr="00F753BD">
        <w:rPr>
          <w:color w:val="auto"/>
          <w:sz w:val="28"/>
          <w:szCs w:val="28"/>
        </w:rPr>
        <w:t xml:space="preserve"> packages were used </w:t>
      </w:r>
      <w:r w:rsidR="0013489D" w:rsidRPr="00F753BD">
        <w:rPr>
          <w:color w:val="auto"/>
          <w:sz w:val="28"/>
          <w:szCs w:val="28"/>
        </w:rPr>
        <w:t>for moving</w:t>
      </w:r>
      <w:r w:rsidRPr="00F753BD">
        <w:rPr>
          <w:color w:val="auto"/>
          <w:sz w:val="28"/>
          <w:szCs w:val="28"/>
        </w:rPr>
        <w:t xml:space="preserve"> around the window screen of the computer for performing functions such as left click, right click, and scrolling functions. The results of the proposed </w:t>
      </w:r>
      <w:r w:rsidR="0013489D" w:rsidRPr="00F753BD">
        <w:rPr>
          <w:color w:val="auto"/>
          <w:sz w:val="28"/>
          <w:szCs w:val="28"/>
        </w:rPr>
        <w:t>model showed</w:t>
      </w:r>
      <w:r w:rsidRPr="00F753BD">
        <w:rPr>
          <w:color w:val="auto"/>
          <w:sz w:val="28"/>
          <w:szCs w:val="28"/>
        </w:rPr>
        <w:t xml:space="preserve"> very high accuracy level, and the proposed </w:t>
      </w:r>
      <w:r w:rsidR="0032194F" w:rsidRPr="00F753BD">
        <w:rPr>
          <w:color w:val="auto"/>
          <w:sz w:val="28"/>
          <w:szCs w:val="28"/>
        </w:rPr>
        <w:t>model can</w:t>
      </w:r>
      <w:r w:rsidRPr="00F753BD">
        <w:rPr>
          <w:color w:val="auto"/>
          <w:sz w:val="28"/>
          <w:szCs w:val="28"/>
        </w:rPr>
        <w:t xml:space="preserve"> work very well in real-world application with the use of a CPU without the use of a GPU.</w:t>
      </w:r>
    </w:p>
    <w:p w:rsidR="00CA4AB9" w:rsidRDefault="00CA4AB9" w:rsidP="00037007">
      <w:pPr>
        <w:pStyle w:val="Default"/>
        <w:spacing w:line="480" w:lineRule="auto"/>
        <w:jc w:val="both"/>
        <w:rPr>
          <w:b/>
          <w:color w:val="auto"/>
          <w:sz w:val="28"/>
          <w:szCs w:val="28"/>
        </w:rPr>
      </w:pPr>
    </w:p>
    <w:p w:rsidR="00CA4AB9" w:rsidRDefault="00CA4AB9" w:rsidP="00037007">
      <w:pPr>
        <w:pStyle w:val="Default"/>
        <w:spacing w:line="480" w:lineRule="auto"/>
        <w:jc w:val="both"/>
        <w:rPr>
          <w:b/>
          <w:color w:val="auto"/>
          <w:sz w:val="28"/>
          <w:szCs w:val="28"/>
        </w:rPr>
      </w:pPr>
      <w:r>
        <w:rPr>
          <w:b/>
          <w:color w:val="auto"/>
          <w:sz w:val="28"/>
          <w:szCs w:val="28"/>
        </w:rPr>
        <w:t>ARTIFICIAL INTELLIGENCE</w:t>
      </w:r>
    </w:p>
    <w:p w:rsidR="00CA4AB9" w:rsidRPr="00CA4AB9" w:rsidRDefault="00CA4AB9" w:rsidP="00C110B8">
      <w:pPr>
        <w:pStyle w:val="Default"/>
        <w:spacing w:line="480" w:lineRule="auto"/>
        <w:ind w:firstLine="720"/>
        <w:jc w:val="both"/>
        <w:rPr>
          <w:color w:val="auto"/>
          <w:sz w:val="28"/>
          <w:szCs w:val="28"/>
        </w:rPr>
      </w:pPr>
      <w:r w:rsidRPr="00CA4AB9">
        <w:rPr>
          <w:color w:val="auto"/>
          <w:sz w:val="28"/>
          <w:szCs w:val="28"/>
        </w:rPr>
        <w:t>Artificial Intelligence (AI) is the branch of computer sciences that emphasizes the development of intelligence machines, thinking and working like humans. For example, speech recognition, problem-solving, learning and planning.</w:t>
      </w:r>
    </w:p>
    <w:p w:rsidR="00CA4AB9" w:rsidRPr="00CA4AB9" w:rsidRDefault="00CA4AB9" w:rsidP="00CA4AB9">
      <w:pPr>
        <w:pStyle w:val="Default"/>
        <w:spacing w:line="480" w:lineRule="auto"/>
        <w:jc w:val="both"/>
        <w:rPr>
          <w:color w:val="auto"/>
          <w:sz w:val="28"/>
          <w:szCs w:val="28"/>
        </w:rPr>
      </w:pPr>
      <w:r w:rsidRPr="00CA4AB9">
        <w:rPr>
          <w:color w:val="auto"/>
          <w:sz w:val="28"/>
          <w:szCs w:val="28"/>
        </w:rPr>
        <w:t>Today, Artificial Intelligence is a very popular subject that is widely discussed in technology and business circles. Many experts and industry analysts argue that AI or machine learning is the future – but if we look around, we are convinced that it’s not the future – it is the present.</w:t>
      </w:r>
    </w:p>
    <w:p w:rsidR="00CA4AB9" w:rsidRPr="00CA4AB9" w:rsidRDefault="00CA4AB9" w:rsidP="00661E12">
      <w:pPr>
        <w:pStyle w:val="Default"/>
        <w:spacing w:line="480" w:lineRule="auto"/>
        <w:ind w:firstLine="720"/>
        <w:jc w:val="both"/>
        <w:rPr>
          <w:color w:val="auto"/>
          <w:sz w:val="28"/>
          <w:szCs w:val="28"/>
        </w:rPr>
      </w:pPr>
      <w:r w:rsidRPr="00CA4AB9">
        <w:rPr>
          <w:color w:val="auto"/>
          <w:sz w:val="28"/>
          <w:szCs w:val="28"/>
        </w:rPr>
        <w:t>With the advancement in technology, we are already connected to AI in one way or the other – whether it is Siri, Watson or Alexa. Yes, the technology is in its initial phase and more and more companies are investing resources in machine learning, indicating a robust growth in AI products and apps in the near future.</w:t>
      </w:r>
    </w:p>
    <w:p w:rsidR="00CA4AB9" w:rsidRPr="00CA4AB9" w:rsidRDefault="00CA4AB9" w:rsidP="00CA4AB9">
      <w:pPr>
        <w:pStyle w:val="Default"/>
        <w:spacing w:line="480" w:lineRule="auto"/>
        <w:jc w:val="both"/>
        <w:rPr>
          <w:color w:val="auto"/>
          <w:sz w:val="28"/>
          <w:szCs w:val="28"/>
        </w:rPr>
      </w:pPr>
    </w:p>
    <w:p w:rsidR="00CA4AB9" w:rsidRPr="00CA4AB9" w:rsidRDefault="00CA4AB9" w:rsidP="00661E12">
      <w:pPr>
        <w:pStyle w:val="Default"/>
        <w:spacing w:line="480" w:lineRule="auto"/>
        <w:jc w:val="both"/>
        <w:rPr>
          <w:color w:val="auto"/>
          <w:sz w:val="28"/>
          <w:szCs w:val="28"/>
        </w:rPr>
      </w:pPr>
      <w:r w:rsidRPr="00CA4AB9">
        <w:rPr>
          <w:color w:val="auto"/>
          <w:sz w:val="28"/>
          <w:szCs w:val="28"/>
        </w:rPr>
        <w:t>The following statistics will give you an idea of growth!</w:t>
      </w:r>
    </w:p>
    <w:p w:rsidR="00CA4AB9" w:rsidRPr="00CA4AB9" w:rsidRDefault="00CA4AB9" w:rsidP="00CA4AB9">
      <w:pPr>
        <w:pStyle w:val="Default"/>
        <w:spacing w:line="480" w:lineRule="auto"/>
        <w:jc w:val="both"/>
        <w:rPr>
          <w:color w:val="auto"/>
          <w:sz w:val="28"/>
          <w:szCs w:val="28"/>
        </w:rPr>
      </w:pPr>
      <w:r w:rsidRPr="00CA4AB9">
        <w:rPr>
          <w:color w:val="auto"/>
          <w:sz w:val="28"/>
          <w:szCs w:val="28"/>
        </w:rPr>
        <w:t>– In 2014, more than $300 million was invested in AI startups, showing an increase of 300%, compared to the previous year (Bloomberg)</w:t>
      </w:r>
      <w:r>
        <w:rPr>
          <w:color w:val="auto"/>
          <w:sz w:val="28"/>
          <w:szCs w:val="28"/>
        </w:rPr>
        <w:t>.</w:t>
      </w:r>
    </w:p>
    <w:p w:rsidR="00CA4AB9" w:rsidRPr="00CA4AB9" w:rsidRDefault="00CA4AB9" w:rsidP="00CA4AB9">
      <w:pPr>
        <w:pStyle w:val="Default"/>
        <w:spacing w:line="480" w:lineRule="auto"/>
        <w:jc w:val="both"/>
        <w:rPr>
          <w:color w:val="auto"/>
          <w:sz w:val="28"/>
          <w:szCs w:val="28"/>
        </w:rPr>
      </w:pPr>
      <w:r w:rsidRPr="00CA4AB9">
        <w:rPr>
          <w:color w:val="auto"/>
          <w:sz w:val="28"/>
          <w:szCs w:val="28"/>
        </w:rPr>
        <w:t>– By 2018, 6 billion connected devices will proactively ask for support. (Gartner)</w:t>
      </w:r>
    </w:p>
    <w:p w:rsidR="00CA4AB9" w:rsidRDefault="00CA4AB9" w:rsidP="00CA4AB9">
      <w:pPr>
        <w:pStyle w:val="Default"/>
        <w:spacing w:line="480" w:lineRule="auto"/>
        <w:jc w:val="both"/>
        <w:rPr>
          <w:color w:val="auto"/>
          <w:sz w:val="28"/>
          <w:szCs w:val="28"/>
        </w:rPr>
      </w:pPr>
      <w:r w:rsidRPr="00CA4AB9">
        <w:rPr>
          <w:color w:val="auto"/>
          <w:sz w:val="28"/>
          <w:szCs w:val="28"/>
        </w:rPr>
        <w:t>– By the end of 2018, “customer digital assistants” will recognize customers by face and voice across channels and partners (Gartner)</w:t>
      </w:r>
      <w:r>
        <w:rPr>
          <w:color w:val="auto"/>
          <w:sz w:val="28"/>
          <w:szCs w:val="28"/>
        </w:rPr>
        <w:t>.</w:t>
      </w:r>
    </w:p>
    <w:p w:rsidR="00CA4AB9" w:rsidRPr="00CA4AB9" w:rsidRDefault="00CA4AB9" w:rsidP="00CA4AB9">
      <w:pPr>
        <w:pStyle w:val="Default"/>
        <w:spacing w:line="480" w:lineRule="auto"/>
        <w:jc w:val="both"/>
        <w:rPr>
          <w:color w:val="auto"/>
          <w:sz w:val="28"/>
          <w:szCs w:val="28"/>
        </w:rPr>
      </w:pPr>
      <w:r w:rsidRPr="00CA4AB9">
        <w:rPr>
          <w:color w:val="auto"/>
          <w:sz w:val="28"/>
          <w:szCs w:val="28"/>
        </w:rPr>
        <w:t>–  Artificial intelligence will replace 16% of American jobs by the end of the decade (Forrester)</w:t>
      </w:r>
      <w:r>
        <w:rPr>
          <w:color w:val="auto"/>
          <w:sz w:val="28"/>
          <w:szCs w:val="28"/>
        </w:rPr>
        <w:t>.</w:t>
      </w:r>
    </w:p>
    <w:p w:rsidR="00CA4AB9" w:rsidRPr="00CA4AB9" w:rsidRDefault="00CA4AB9" w:rsidP="00CA4AB9">
      <w:pPr>
        <w:pStyle w:val="Default"/>
        <w:spacing w:line="480" w:lineRule="auto"/>
        <w:jc w:val="both"/>
        <w:rPr>
          <w:color w:val="auto"/>
          <w:sz w:val="28"/>
          <w:szCs w:val="28"/>
        </w:rPr>
      </w:pPr>
      <w:r w:rsidRPr="00CA4AB9">
        <w:rPr>
          <w:color w:val="auto"/>
          <w:sz w:val="28"/>
          <w:szCs w:val="28"/>
        </w:rPr>
        <w:t xml:space="preserve">– 15% of Apple phone owners’ users use Siri’s </w:t>
      </w:r>
      <w:r>
        <w:rPr>
          <w:color w:val="auto"/>
          <w:sz w:val="28"/>
          <w:szCs w:val="28"/>
        </w:rPr>
        <w:t xml:space="preserve">voice recognition </w:t>
      </w:r>
      <w:r w:rsidR="009A677C">
        <w:rPr>
          <w:color w:val="auto"/>
          <w:sz w:val="28"/>
          <w:szCs w:val="28"/>
        </w:rPr>
        <w:t>capabilities</w:t>
      </w:r>
      <w:r w:rsidR="009A677C" w:rsidRPr="00CA4AB9">
        <w:rPr>
          <w:color w:val="auto"/>
          <w:sz w:val="28"/>
          <w:szCs w:val="28"/>
        </w:rPr>
        <w:t xml:space="preserve"> (</w:t>
      </w:r>
      <w:r w:rsidRPr="00CA4AB9">
        <w:rPr>
          <w:color w:val="auto"/>
          <w:sz w:val="28"/>
          <w:szCs w:val="28"/>
        </w:rPr>
        <w:t>BGR)</w:t>
      </w:r>
      <w:r>
        <w:rPr>
          <w:color w:val="auto"/>
          <w:sz w:val="28"/>
          <w:szCs w:val="28"/>
        </w:rPr>
        <w:t>.</w:t>
      </w:r>
    </w:p>
    <w:p w:rsidR="00CA4AB9" w:rsidRPr="00CA4AB9" w:rsidRDefault="00CA4AB9" w:rsidP="00CA4AB9">
      <w:pPr>
        <w:pStyle w:val="Default"/>
        <w:spacing w:line="480" w:lineRule="auto"/>
        <w:jc w:val="both"/>
        <w:rPr>
          <w:color w:val="auto"/>
          <w:sz w:val="28"/>
          <w:szCs w:val="28"/>
        </w:rPr>
      </w:pPr>
      <w:r w:rsidRPr="00CA4AB9">
        <w:rPr>
          <w:color w:val="auto"/>
          <w:sz w:val="28"/>
          <w:szCs w:val="28"/>
        </w:rPr>
        <w:t>Unlike general perception, artificial intelligence is not limited to just IT or technology industry; instead, it is being extensively used in other areas such as medical, business, AI in education, law, and manufacturing.</w:t>
      </w:r>
    </w:p>
    <w:p w:rsidR="00CA4AB9" w:rsidRPr="00CA4AB9" w:rsidRDefault="00CA4AB9" w:rsidP="00037007">
      <w:pPr>
        <w:pStyle w:val="Default"/>
        <w:spacing w:line="480" w:lineRule="auto"/>
        <w:jc w:val="both"/>
        <w:rPr>
          <w:color w:val="auto"/>
          <w:sz w:val="28"/>
          <w:szCs w:val="28"/>
        </w:rPr>
      </w:pPr>
    </w:p>
    <w:p w:rsidR="008C0C0E" w:rsidRDefault="008C0C0E" w:rsidP="00037007">
      <w:pPr>
        <w:pStyle w:val="Default"/>
        <w:spacing w:line="480" w:lineRule="auto"/>
        <w:jc w:val="both"/>
        <w:rPr>
          <w:b/>
          <w:bCs/>
          <w:color w:val="auto"/>
          <w:sz w:val="28"/>
          <w:szCs w:val="28"/>
        </w:rPr>
      </w:pPr>
    </w:p>
    <w:p w:rsidR="00661E12" w:rsidRDefault="00661E12" w:rsidP="00037007">
      <w:pPr>
        <w:pStyle w:val="Default"/>
        <w:spacing w:line="480" w:lineRule="auto"/>
        <w:jc w:val="both"/>
        <w:rPr>
          <w:b/>
          <w:bCs/>
          <w:color w:val="auto"/>
          <w:sz w:val="28"/>
          <w:szCs w:val="28"/>
        </w:rPr>
      </w:pPr>
    </w:p>
    <w:p w:rsidR="005738D1" w:rsidRPr="00165362" w:rsidRDefault="005738D1" w:rsidP="00037007">
      <w:pPr>
        <w:pStyle w:val="Default"/>
        <w:spacing w:line="480" w:lineRule="auto"/>
        <w:jc w:val="both"/>
        <w:rPr>
          <w:color w:val="auto"/>
          <w:sz w:val="28"/>
          <w:szCs w:val="28"/>
        </w:rPr>
      </w:pPr>
      <w:r w:rsidRPr="00165362">
        <w:rPr>
          <w:b/>
          <w:bCs/>
          <w:color w:val="auto"/>
          <w:sz w:val="28"/>
          <w:szCs w:val="28"/>
        </w:rPr>
        <w:t>1.</w:t>
      </w:r>
      <w:r w:rsidR="00F04DB0" w:rsidRPr="00165362">
        <w:rPr>
          <w:b/>
          <w:bCs/>
          <w:color w:val="auto"/>
          <w:sz w:val="28"/>
          <w:szCs w:val="28"/>
        </w:rPr>
        <w:t xml:space="preserve">1 </w:t>
      </w:r>
      <w:r w:rsidRPr="00165362">
        <w:rPr>
          <w:b/>
          <w:bCs/>
          <w:color w:val="auto"/>
          <w:sz w:val="28"/>
          <w:szCs w:val="28"/>
        </w:rPr>
        <w:t>PURPOSE</w:t>
      </w:r>
    </w:p>
    <w:p w:rsidR="00282E59" w:rsidRDefault="00282E59" w:rsidP="0040051D">
      <w:pPr>
        <w:pStyle w:val="Default"/>
        <w:spacing w:line="480" w:lineRule="auto"/>
        <w:ind w:firstLine="720"/>
        <w:jc w:val="both"/>
        <w:rPr>
          <w:color w:val="auto"/>
          <w:sz w:val="28"/>
          <w:szCs w:val="28"/>
        </w:rPr>
      </w:pPr>
      <w:r>
        <w:rPr>
          <w:color w:val="auto"/>
          <w:sz w:val="28"/>
          <w:szCs w:val="28"/>
        </w:rPr>
        <w:t xml:space="preserve">The main objective of the proposed AI </w:t>
      </w:r>
      <w:r w:rsidR="004C7F48">
        <w:rPr>
          <w:color w:val="auto"/>
          <w:sz w:val="28"/>
          <w:szCs w:val="28"/>
        </w:rPr>
        <w:t>virtual Mouse</w:t>
      </w:r>
      <w:r>
        <w:rPr>
          <w:color w:val="auto"/>
          <w:sz w:val="28"/>
          <w:szCs w:val="28"/>
        </w:rPr>
        <w:t xml:space="preserve"> system is to develop an alternative to the regular an</w:t>
      </w:r>
      <w:r w:rsidR="00D0458C">
        <w:rPr>
          <w:color w:val="auto"/>
          <w:sz w:val="28"/>
          <w:szCs w:val="28"/>
        </w:rPr>
        <w:t xml:space="preserve">d </w:t>
      </w:r>
      <w:r w:rsidR="00661E12">
        <w:rPr>
          <w:color w:val="auto"/>
          <w:sz w:val="28"/>
          <w:szCs w:val="28"/>
        </w:rPr>
        <w:t>t</w:t>
      </w:r>
      <w:r>
        <w:rPr>
          <w:color w:val="auto"/>
          <w:sz w:val="28"/>
          <w:szCs w:val="28"/>
        </w:rPr>
        <w:t>raditional mouse system to perform and control the mouse</w:t>
      </w:r>
      <w:r w:rsidR="00661E12">
        <w:rPr>
          <w:color w:val="auto"/>
          <w:sz w:val="28"/>
          <w:szCs w:val="28"/>
        </w:rPr>
        <w:t xml:space="preserve"> f</w:t>
      </w:r>
      <w:r>
        <w:rPr>
          <w:color w:val="auto"/>
          <w:sz w:val="28"/>
          <w:szCs w:val="28"/>
        </w:rPr>
        <w:t>unctions, and this can be achieved with the help of a web</w:t>
      </w:r>
      <w:r w:rsidR="00661E12">
        <w:rPr>
          <w:color w:val="auto"/>
          <w:sz w:val="28"/>
          <w:szCs w:val="28"/>
        </w:rPr>
        <w:t xml:space="preserve"> c</w:t>
      </w:r>
      <w:r>
        <w:rPr>
          <w:color w:val="auto"/>
          <w:sz w:val="28"/>
          <w:szCs w:val="28"/>
        </w:rPr>
        <w:t>amera that captures the hand gestures and hand tip and</w:t>
      </w:r>
      <w:r w:rsidR="00661E12">
        <w:rPr>
          <w:color w:val="auto"/>
          <w:sz w:val="28"/>
          <w:szCs w:val="28"/>
        </w:rPr>
        <w:t xml:space="preserve"> </w:t>
      </w:r>
      <w:r w:rsidR="004C7F48">
        <w:rPr>
          <w:color w:val="auto"/>
          <w:sz w:val="28"/>
          <w:szCs w:val="28"/>
        </w:rPr>
        <w:t>th</w:t>
      </w:r>
      <w:r>
        <w:rPr>
          <w:color w:val="auto"/>
          <w:sz w:val="28"/>
          <w:szCs w:val="28"/>
        </w:rPr>
        <w:t>en processes these frames to perform the particular mouse</w:t>
      </w:r>
      <w:r w:rsidR="00661E12">
        <w:rPr>
          <w:color w:val="auto"/>
          <w:sz w:val="28"/>
          <w:szCs w:val="28"/>
        </w:rPr>
        <w:t xml:space="preserve"> f</w:t>
      </w:r>
      <w:r>
        <w:rPr>
          <w:color w:val="auto"/>
          <w:sz w:val="28"/>
          <w:szCs w:val="28"/>
        </w:rPr>
        <w:t>unction such as left click, right click, and scrolling function.</w:t>
      </w:r>
    </w:p>
    <w:p w:rsidR="00A7614D" w:rsidRPr="00165362" w:rsidRDefault="00A7614D" w:rsidP="00037007">
      <w:pPr>
        <w:pStyle w:val="Default"/>
        <w:spacing w:line="480" w:lineRule="auto"/>
        <w:jc w:val="both"/>
        <w:rPr>
          <w:color w:val="auto"/>
          <w:sz w:val="28"/>
          <w:szCs w:val="28"/>
        </w:rPr>
      </w:pPr>
    </w:p>
    <w:p w:rsidR="005738D1" w:rsidRPr="00165362" w:rsidRDefault="00F04DB0" w:rsidP="00037007">
      <w:pPr>
        <w:pStyle w:val="Default"/>
        <w:spacing w:line="480" w:lineRule="auto"/>
        <w:jc w:val="both"/>
        <w:rPr>
          <w:color w:val="auto"/>
          <w:sz w:val="28"/>
          <w:szCs w:val="28"/>
        </w:rPr>
      </w:pPr>
      <w:r w:rsidRPr="00165362">
        <w:rPr>
          <w:b/>
          <w:bCs/>
          <w:color w:val="auto"/>
          <w:sz w:val="28"/>
          <w:szCs w:val="28"/>
        </w:rPr>
        <w:t>1.2</w:t>
      </w:r>
      <w:r w:rsidR="005738D1" w:rsidRPr="00165362">
        <w:rPr>
          <w:b/>
          <w:bCs/>
          <w:color w:val="auto"/>
          <w:sz w:val="28"/>
          <w:szCs w:val="28"/>
        </w:rPr>
        <w:t xml:space="preserve"> SCOPE</w:t>
      </w:r>
    </w:p>
    <w:p w:rsidR="00F70D05" w:rsidRDefault="00F70D05" w:rsidP="0040051D">
      <w:pPr>
        <w:pStyle w:val="Default"/>
        <w:spacing w:line="480" w:lineRule="auto"/>
        <w:ind w:firstLine="720"/>
        <w:jc w:val="both"/>
        <w:rPr>
          <w:rFonts w:ascii="STIXGeneral-Regular" w:hAnsi="STIXGeneral-Regular"/>
          <w:sz w:val="28"/>
          <w:szCs w:val="28"/>
        </w:rPr>
      </w:pPr>
      <w:r w:rsidRPr="00F70D05">
        <w:rPr>
          <w:rFonts w:ascii="STIXGeneral-Regular" w:hAnsi="STIXGeneral-Regular"/>
          <w:sz w:val="28"/>
          <w:szCs w:val="28"/>
        </w:rPr>
        <w:t xml:space="preserve">The AI virtual mouse system is useful for many applications; it can be used to reduce the </w:t>
      </w:r>
      <w:r w:rsidR="00A7614D">
        <w:rPr>
          <w:rFonts w:ascii="STIXGeneral-Regular" w:hAnsi="STIXGeneral-Regular"/>
          <w:sz w:val="28"/>
          <w:szCs w:val="28"/>
        </w:rPr>
        <w:t>requirement</w:t>
      </w:r>
      <w:r w:rsidRPr="00F70D05">
        <w:rPr>
          <w:rFonts w:ascii="STIXGeneral-Regular" w:hAnsi="STIXGeneral-Regular"/>
          <w:sz w:val="28"/>
          <w:szCs w:val="28"/>
        </w:rPr>
        <w:t xml:space="preserve"> for using the physical mouse, and it can be used in situations where we cannot use the physical mouse. The system eliminates the usage of devices, and it improves the human-computer interaction.</w:t>
      </w:r>
    </w:p>
    <w:p w:rsidR="008F4958" w:rsidRDefault="008F4958" w:rsidP="00037007">
      <w:pPr>
        <w:pStyle w:val="Default"/>
        <w:spacing w:line="480" w:lineRule="auto"/>
        <w:jc w:val="both"/>
        <w:rPr>
          <w:rFonts w:ascii="STIXGeneral-Regular" w:hAnsi="STIXGeneral-Regular"/>
          <w:sz w:val="28"/>
          <w:szCs w:val="28"/>
        </w:rPr>
      </w:pPr>
    </w:p>
    <w:p w:rsidR="00F70D05" w:rsidRPr="00F70D05" w:rsidRDefault="008F4958" w:rsidP="00037007">
      <w:pPr>
        <w:pStyle w:val="Default"/>
        <w:spacing w:line="480" w:lineRule="auto"/>
        <w:jc w:val="both"/>
        <w:rPr>
          <w:b/>
          <w:sz w:val="28"/>
          <w:szCs w:val="28"/>
        </w:rPr>
      </w:pPr>
      <w:r>
        <w:rPr>
          <w:b/>
          <w:sz w:val="28"/>
          <w:szCs w:val="28"/>
        </w:rPr>
        <w:t>1.3 APPLICATION</w:t>
      </w:r>
      <w:r w:rsidR="00C9152E">
        <w:rPr>
          <w:b/>
          <w:sz w:val="28"/>
          <w:szCs w:val="28"/>
        </w:rPr>
        <w:t>S</w:t>
      </w:r>
    </w:p>
    <w:p w:rsidR="00F70D05" w:rsidRPr="006501B9" w:rsidRDefault="00F70D05" w:rsidP="00037007">
      <w:pPr>
        <w:pStyle w:val="Default"/>
        <w:spacing w:line="480" w:lineRule="auto"/>
        <w:ind w:firstLine="720"/>
        <w:jc w:val="both"/>
        <w:rPr>
          <w:rStyle w:val="list-content"/>
          <w:sz w:val="28"/>
          <w:szCs w:val="28"/>
        </w:rPr>
      </w:pPr>
      <w:r w:rsidRPr="006501B9">
        <w:rPr>
          <w:rStyle w:val="list-label"/>
          <w:sz w:val="28"/>
          <w:szCs w:val="28"/>
        </w:rPr>
        <w:t>(</w:t>
      </w:r>
      <w:proofErr w:type="spellStart"/>
      <w:r w:rsidRPr="006501B9">
        <w:rPr>
          <w:rStyle w:val="list-label"/>
          <w:sz w:val="28"/>
          <w:szCs w:val="28"/>
        </w:rPr>
        <w:t>i</w:t>
      </w:r>
      <w:proofErr w:type="spellEnd"/>
      <w:r w:rsidRPr="006501B9">
        <w:rPr>
          <w:rStyle w:val="list-label"/>
          <w:sz w:val="28"/>
          <w:szCs w:val="28"/>
        </w:rPr>
        <w:t>)</w:t>
      </w:r>
      <w:r w:rsidR="00661E12">
        <w:rPr>
          <w:rStyle w:val="list-label"/>
          <w:sz w:val="28"/>
          <w:szCs w:val="28"/>
        </w:rPr>
        <w:t xml:space="preserve"> </w:t>
      </w:r>
      <w:r w:rsidRPr="006501B9">
        <w:rPr>
          <w:rStyle w:val="list-content"/>
          <w:sz w:val="28"/>
          <w:szCs w:val="28"/>
        </w:rPr>
        <w:t>The proposed model has a greater accuracy of 99% which is far greater than the that of other proposed models for virtual mouse, and it has many applications.</w:t>
      </w:r>
    </w:p>
    <w:p w:rsidR="00F70D05" w:rsidRPr="006501B9" w:rsidRDefault="00F70D05" w:rsidP="00037007">
      <w:pPr>
        <w:pStyle w:val="Default"/>
        <w:spacing w:line="480" w:lineRule="auto"/>
        <w:ind w:firstLine="720"/>
        <w:jc w:val="both"/>
        <w:rPr>
          <w:rStyle w:val="list-content"/>
          <w:sz w:val="28"/>
          <w:szCs w:val="28"/>
        </w:rPr>
      </w:pPr>
      <w:r w:rsidRPr="006501B9">
        <w:rPr>
          <w:rStyle w:val="list-label"/>
          <w:sz w:val="28"/>
          <w:szCs w:val="28"/>
        </w:rPr>
        <w:t>(ii)</w:t>
      </w:r>
      <w:r w:rsidR="00661E12">
        <w:rPr>
          <w:rStyle w:val="list-label"/>
          <w:sz w:val="28"/>
          <w:szCs w:val="28"/>
        </w:rPr>
        <w:t xml:space="preserve"> </w:t>
      </w:r>
      <w:r w:rsidRPr="006501B9">
        <w:rPr>
          <w:rStyle w:val="list-content"/>
          <w:sz w:val="28"/>
          <w:szCs w:val="28"/>
        </w:rPr>
        <w:t>Amidst the COVID-19 situation, it is not safe to use the devices by touching them because it may result in a possible situation of spread of the virus by touching the devices, so the proposed AI virtual mouse can be used to control the PC mouse functions without using the physical mouse.</w:t>
      </w:r>
    </w:p>
    <w:p w:rsidR="00F70D05" w:rsidRPr="006501B9" w:rsidRDefault="00F70D05" w:rsidP="00037007">
      <w:pPr>
        <w:pStyle w:val="Default"/>
        <w:spacing w:line="480" w:lineRule="auto"/>
        <w:ind w:firstLine="720"/>
        <w:jc w:val="both"/>
        <w:rPr>
          <w:rStyle w:val="list-content"/>
          <w:sz w:val="28"/>
          <w:szCs w:val="28"/>
        </w:rPr>
      </w:pPr>
      <w:r w:rsidRPr="006501B9">
        <w:rPr>
          <w:rStyle w:val="list-label"/>
          <w:sz w:val="28"/>
          <w:szCs w:val="28"/>
        </w:rPr>
        <w:t>(iii)</w:t>
      </w:r>
      <w:r w:rsidR="00661E12">
        <w:rPr>
          <w:rStyle w:val="list-label"/>
          <w:sz w:val="28"/>
          <w:szCs w:val="28"/>
        </w:rPr>
        <w:t xml:space="preserve"> </w:t>
      </w:r>
      <w:r w:rsidRPr="006501B9">
        <w:rPr>
          <w:rStyle w:val="list-content"/>
          <w:sz w:val="28"/>
          <w:szCs w:val="28"/>
        </w:rPr>
        <w:t>The system can be used to control robots and automation systems without the usage of devices.</w:t>
      </w:r>
    </w:p>
    <w:p w:rsidR="00F70D05" w:rsidRPr="006501B9" w:rsidRDefault="00F70D05" w:rsidP="00037007">
      <w:pPr>
        <w:pStyle w:val="Default"/>
        <w:spacing w:line="480" w:lineRule="auto"/>
        <w:ind w:firstLine="720"/>
        <w:jc w:val="both"/>
        <w:rPr>
          <w:rStyle w:val="list-content"/>
          <w:sz w:val="28"/>
          <w:szCs w:val="28"/>
        </w:rPr>
      </w:pPr>
      <w:r w:rsidRPr="006501B9">
        <w:rPr>
          <w:rStyle w:val="list-label"/>
          <w:sz w:val="28"/>
          <w:szCs w:val="28"/>
        </w:rPr>
        <w:t>(</w:t>
      </w:r>
      <w:r w:rsidR="007A1ED7">
        <w:rPr>
          <w:rStyle w:val="list-label"/>
          <w:sz w:val="28"/>
          <w:szCs w:val="28"/>
        </w:rPr>
        <w:t>i</w:t>
      </w:r>
      <w:r w:rsidRPr="006501B9">
        <w:rPr>
          <w:rStyle w:val="list-label"/>
          <w:sz w:val="28"/>
          <w:szCs w:val="28"/>
        </w:rPr>
        <w:t>v)</w:t>
      </w:r>
      <w:r w:rsidR="00661E12">
        <w:rPr>
          <w:rStyle w:val="list-label"/>
          <w:sz w:val="28"/>
          <w:szCs w:val="28"/>
        </w:rPr>
        <w:t xml:space="preserve"> </w:t>
      </w:r>
      <w:r w:rsidRPr="006501B9">
        <w:rPr>
          <w:rStyle w:val="list-content"/>
          <w:sz w:val="28"/>
          <w:szCs w:val="28"/>
        </w:rPr>
        <w:t>AI virtual mouse can be used to play virtual reality and augmented reality-based games without the wireless or wired mouse devices.</w:t>
      </w:r>
    </w:p>
    <w:p w:rsidR="00F70D05" w:rsidRPr="006501B9" w:rsidRDefault="00F70D05" w:rsidP="00037007">
      <w:pPr>
        <w:pStyle w:val="Default"/>
        <w:spacing w:line="480" w:lineRule="auto"/>
        <w:ind w:firstLine="720"/>
        <w:jc w:val="both"/>
        <w:rPr>
          <w:rStyle w:val="list-content"/>
          <w:sz w:val="28"/>
          <w:szCs w:val="28"/>
        </w:rPr>
      </w:pPr>
      <w:r w:rsidRPr="006501B9">
        <w:rPr>
          <w:rStyle w:val="list-label"/>
          <w:sz w:val="28"/>
          <w:szCs w:val="28"/>
        </w:rPr>
        <w:t>(v)</w:t>
      </w:r>
      <w:r w:rsidR="00661E12">
        <w:rPr>
          <w:rStyle w:val="list-label"/>
          <w:sz w:val="28"/>
          <w:szCs w:val="28"/>
        </w:rPr>
        <w:t xml:space="preserve"> </w:t>
      </w:r>
      <w:r w:rsidRPr="006501B9">
        <w:rPr>
          <w:rStyle w:val="list-content"/>
          <w:sz w:val="28"/>
          <w:szCs w:val="28"/>
        </w:rPr>
        <w:t>Persons with problems in their hands can use this system to control the mouse functions in the computer.</w:t>
      </w:r>
    </w:p>
    <w:p w:rsidR="00F70D05" w:rsidRPr="006501B9" w:rsidRDefault="00F70D05" w:rsidP="00037007">
      <w:pPr>
        <w:pStyle w:val="Default"/>
        <w:spacing w:line="480" w:lineRule="auto"/>
        <w:ind w:firstLine="720"/>
        <w:jc w:val="both"/>
        <w:rPr>
          <w:rStyle w:val="list-content"/>
          <w:sz w:val="28"/>
          <w:szCs w:val="28"/>
        </w:rPr>
      </w:pPr>
      <w:r w:rsidRPr="006501B9">
        <w:rPr>
          <w:rStyle w:val="list-label"/>
          <w:sz w:val="28"/>
          <w:szCs w:val="28"/>
        </w:rPr>
        <w:t>(vi)</w:t>
      </w:r>
      <w:r w:rsidR="00661E12">
        <w:rPr>
          <w:rStyle w:val="list-label"/>
          <w:sz w:val="28"/>
          <w:szCs w:val="28"/>
        </w:rPr>
        <w:t xml:space="preserve"> </w:t>
      </w:r>
      <w:r w:rsidRPr="006501B9">
        <w:rPr>
          <w:rStyle w:val="list-content"/>
          <w:sz w:val="28"/>
          <w:szCs w:val="28"/>
        </w:rPr>
        <w:t>In the field of robotics, the proposed system like HCI can be used for controlling robots.</w:t>
      </w:r>
    </w:p>
    <w:p w:rsidR="00F70D05" w:rsidRDefault="00F70D05" w:rsidP="00037007">
      <w:pPr>
        <w:pStyle w:val="Default"/>
        <w:spacing w:line="480" w:lineRule="auto"/>
        <w:ind w:firstLine="720"/>
        <w:jc w:val="both"/>
        <w:rPr>
          <w:rStyle w:val="list-content"/>
          <w:sz w:val="28"/>
          <w:szCs w:val="28"/>
        </w:rPr>
      </w:pPr>
      <w:r w:rsidRPr="006501B9">
        <w:rPr>
          <w:rStyle w:val="list-label"/>
          <w:sz w:val="28"/>
          <w:szCs w:val="28"/>
        </w:rPr>
        <w:t>(vii)</w:t>
      </w:r>
      <w:r w:rsidR="00661E12">
        <w:rPr>
          <w:rStyle w:val="list-label"/>
          <w:sz w:val="28"/>
          <w:szCs w:val="28"/>
        </w:rPr>
        <w:t xml:space="preserve"> </w:t>
      </w:r>
      <w:r w:rsidRPr="006501B9">
        <w:rPr>
          <w:rStyle w:val="list-content"/>
          <w:sz w:val="28"/>
          <w:szCs w:val="28"/>
        </w:rPr>
        <w:t>In designing and architecture, the proposed system can be used for designing virtually for prototyping.</w:t>
      </w:r>
    </w:p>
    <w:p w:rsidR="007A1ED7" w:rsidRPr="006501B9" w:rsidRDefault="007A1ED7" w:rsidP="00037007">
      <w:pPr>
        <w:pStyle w:val="Default"/>
        <w:spacing w:line="480" w:lineRule="auto"/>
        <w:ind w:firstLine="720"/>
        <w:jc w:val="both"/>
        <w:rPr>
          <w:sz w:val="28"/>
          <w:szCs w:val="28"/>
        </w:rPr>
      </w:pPr>
    </w:p>
    <w:p w:rsidR="003D1F7C" w:rsidRPr="00661E12" w:rsidRDefault="00F032D8" w:rsidP="00037007">
      <w:pPr>
        <w:pStyle w:val="Default"/>
        <w:spacing w:line="480" w:lineRule="auto"/>
        <w:jc w:val="both"/>
        <w:rPr>
          <w:b/>
          <w:bCs/>
          <w:color w:val="auto"/>
          <w:sz w:val="28"/>
          <w:szCs w:val="28"/>
        </w:rPr>
      </w:pPr>
      <w:r w:rsidRPr="00165362">
        <w:rPr>
          <w:b/>
          <w:bCs/>
          <w:color w:val="auto"/>
          <w:sz w:val="28"/>
          <w:szCs w:val="28"/>
        </w:rPr>
        <w:t xml:space="preserve">The major modules in this application are, </w:t>
      </w:r>
    </w:p>
    <w:p w:rsidR="00F032D8" w:rsidRPr="00165362" w:rsidRDefault="00F032D8" w:rsidP="00037007">
      <w:pPr>
        <w:pStyle w:val="Default"/>
        <w:spacing w:after="33" w:line="480" w:lineRule="auto"/>
        <w:ind w:left="1843"/>
        <w:jc w:val="both"/>
        <w:rPr>
          <w:color w:val="auto"/>
          <w:sz w:val="28"/>
          <w:szCs w:val="28"/>
        </w:rPr>
      </w:pPr>
      <w:r w:rsidRPr="00165362">
        <w:rPr>
          <w:color w:val="auto"/>
          <w:sz w:val="28"/>
          <w:szCs w:val="28"/>
        </w:rPr>
        <w:t xml:space="preserve"> </w:t>
      </w:r>
      <w:r w:rsidR="006D48B4">
        <w:rPr>
          <w:color w:val="auto"/>
          <w:sz w:val="28"/>
          <w:szCs w:val="28"/>
        </w:rPr>
        <w:t>Webcam Functioning</w:t>
      </w:r>
    </w:p>
    <w:p w:rsidR="00F032D8" w:rsidRPr="00165362" w:rsidRDefault="00F032D8" w:rsidP="00037007">
      <w:pPr>
        <w:pStyle w:val="Default"/>
        <w:spacing w:after="33" w:line="480" w:lineRule="auto"/>
        <w:ind w:left="1843"/>
        <w:jc w:val="both"/>
        <w:rPr>
          <w:color w:val="auto"/>
          <w:sz w:val="28"/>
          <w:szCs w:val="28"/>
        </w:rPr>
      </w:pPr>
      <w:r w:rsidRPr="00165362">
        <w:rPr>
          <w:color w:val="auto"/>
          <w:sz w:val="28"/>
          <w:szCs w:val="28"/>
        </w:rPr>
        <w:t xml:space="preserve"> </w:t>
      </w:r>
      <w:r w:rsidR="0057027F">
        <w:rPr>
          <w:color w:val="auto"/>
          <w:sz w:val="28"/>
          <w:szCs w:val="28"/>
        </w:rPr>
        <w:t>Capturing and Processing</w:t>
      </w:r>
    </w:p>
    <w:p w:rsidR="00745DDF" w:rsidRDefault="00F032D8" w:rsidP="00037007">
      <w:pPr>
        <w:pStyle w:val="Default"/>
        <w:spacing w:after="33" w:line="480" w:lineRule="auto"/>
        <w:ind w:left="1843"/>
        <w:jc w:val="both"/>
        <w:rPr>
          <w:color w:val="auto"/>
          <w:sz w:val="28"/>
          <w:szCs w:val="28"/>
        </w:rPr>
      </w:pPr>
      <w:r w:rsidRPr="00165362">
        <w:rPr>
          <w:color w:val="auto"/>
          <w:sz w:val="28"/>
          <w:szCs w:val="28"/>
        </w:rPr>
        <w:t xml:space="preserve"> </w:t>
      </w:r>
      <w:r w:rsidR="00745DDF">
        <w:rPr>
          <w:color w:val="auto"/>
          <w:sz w:val="28"/>
          <w:szCs w:val="28"/>
        </w:rPr>
        <w:t>Rectangular region for moving through the window</w:t>
      </w:r>
    </w:p>
    <w:p w:rsidR="00F032D8" w:rsidRPr="00165362" w:rsidRDefault="00F032D8" w:rsidP="00037007">
      <w:pPr>
        <w:pStyle w:val="Default"/>
        <w:spacing w:after="33" w:line="480" w:lineRule="auto"/>
        <w:ind w:left="1843"/>
        <w:jc w:val="both"/>
        <w:rPr>
          <w:color w:val="auto"/>
          <w:sz w:val="28"/>
          <w:szCs w:val="28"/>
        </w:rPr>
      </w:pPr>
      <w:r w:rsidRPr="00165362">
        <w:rPr>
          <w:color w:val="auto"/>
          <w:sz w:val="28"/>
          <w:szCs w:val="28"/>
        </w:rPr>
        <w:t xml:space="preserve"> </w:t>
      </w:r>
      <w:r w:rsidR="004C630C">
        <w:rPr>
          <w:color w:val="auto"/>
          <w:sz w:val="28"/>
          <w:szCs w:val="28"/>
        </w:rPr>
        <w:t>Detection and performance</w:t>
      </w:r>
    </w:p>
    <w:p w:rsidR="00247A2F" w:rsidRDefault="00247A2F" w:rsidP="00247A2F">
      <w:pPr>
        <w:pStyle w:val="Default"/>
        <w:spacing w:line="480" w:lineRule="auto"/>
        <w:jc w:val="both"/>
        <w:rPr>
          <w:color w:val="auto"/>
          <w:sz w:val="28"/>
          <w:szCs w:val="28"/>
        </w:rPr>
      </w:pPr>
    </w:p>
    <w:p w:rsidR="00661E12" w:rsidRDefault="00661E12" w:rsidP="00247A2F">
      <w:pPr>
        <w:pStyle w:val="Default"/>
        <w:spacing w:line="480" w:lineRule="auto"/>
        <w:jc w:val="both"/>
        <w:rPr>
          <w:b/>
          <w:bCs/>
          <w:color w:val="auto"/>
          <w:sz w:val="28"/>
          <w:szCs w:val="28"/>
        </w:rPr>
      </w:pPr>
    </w:p>
    <w:p w:rsidR="00F04DB0" w:rsidRPr="00247A2F" w:rsidRDefault="00F04DB0" w:rsidP="00247A2F">
      <w:pPr>
        <w:pStyle w:val="Default"/>
        <w:spacing w:line="480" w:lineRule="auto"/>
        <w:jc w:val="both"/>
        <w:rPr>
          <w:color w:val="auto"/>
          <w:sz w:val="28"/>
          <w:szCs w:val="28"/>
        </w:rPr>
      </w:pPr>
      <w:r w:rsidRPr="00165362">
        <w:rPr>
          <w:b/>
          <w:bCs/>
          <w:color w:val="auto"/>
          <w:sz w:val="28"/>
          <w:szCs w:val="28"/>
        </w:rPr>
        <w:t>1.</w:t>
      </w:r>
      <w:r w:rsidR="00C9152E">
        <w:rPr>
          <w:b/>
          <w:bCs/>
          <w:color w:val="auto"/>
          <w:sz w:val="28"/>
          <w:szCs w:val="28"/>
        </w:rPr>
        <w:t>4</w:t>
      </w:r>
      <w:r w:rsidRPr="00165362">
        <w:rPr>
          <w:b/>
          <w:bCs/>
          <w:color w:val="auto"/>
          <w:sz w:val="28"/>
          <w:szCs w:val="28"/>
        </w:rPr>
        <w:t xml:space="preserve"> ADVANTAGES</w:t>
      </w:r>
    </w:p>
    <w:p w:rsidR="00A9345F" w:rsidRPr="00165362" w:rsidRDefault="00247A2F" w:rsidP="00037007">
      <w:pPr>
        <w:pStyle w:val="Default"/>
        <w:spacing w:line="480" w:lineRule="auto"/>
        <w:ind w:firstLine="720"/>
        <w:jc w:val="both"/>
        <w:rPr>
          <w:color w:val="auto"/>
          <w:sz w:val="28"/>
          <w:szCs w:val="28"/>
        </w:rPr>
      </w:pPr>
      <w:r>
        <w:rPr>
          <w:sz w:val="28"/>
          <w:szCs w:val="28"/>
        </w:rPr>
        <w:t>Real Time AI Virtual Mouse using Computer Vision</w:t>
      </w:r>
      <w:r w:rsidR="002B16CF">
        <w:rPr>
          <w:sz w:val="28"/>
          <w:szCs w:val="28"/>
        </w:rPr>
        <w:t xml:space="preserve"> </w:t>
      </w:r>
      <w:r w:rsidR="00A9345F" w:rsidRPr="00165362">
        <w:rPr>
          <w:color w:val="auto"/>
          <w:sz w:val="28"/>
          <w:szCs w:val="28"/>
        </w:rPr>
        <w:t>has the following advantages they are stated below,</w:t>
      </w:r>
    </w:p>
    <w:p w:rsidR="00585CAD" w:rsidRDefault="00A9345F" w:rsidP="00037007">
      <w:pPr>
        <w:pStyle w:val="Default"/>
        <w:spacing w:line="480" w:lineRule="auto"/>
        <w:rPr>
          <w:b/>
          <w:bCs/>
          <w:color w:val="auto"/>
          <w:sz w:val="28"/>
          <w:szCs w:val="28"/>
        </w:rPr>
      </w:pPr>
      <w:r w:rsidRPr="00165362">
        <w:rPr>
          <w:b/>
          <w:bCs/>
          <w:color w:val="auto"/>
          <w:sz w:val="28"/>
          <w:szCs w:val="28"/>
        </w:rPr>
        <w:t xml:space="preserve">1. </w:t>
      </w:r>
      <w:r w:rsidR="00B5250A">
        <w:rPr>
          <w:b/>
          <w:bCs/>
          <w:color w:val="auto"/>
          <w:sz w:val="28"/>
          <w:szCs w:val="28"/>
        </w:rPr>
        <w:t>CONTACT FREE</w:t>
      </w:r>
      <w:r w:rsidR="00FF6A7E">
        <w:rPr>
          <w:b/>
          <w:bCs/>
          <w:color w:val="auto"/>
          <w:sz w:val="28"/>
          <w:szCs w:val="28"/>
        </w:rPr>
        <w:t>:</w:t>
      </w:r>
    </w:p>
    <w:p w:rsidR="007A1ED7" w:rsidRPr="007A1ED7" w:rsidRDefault="0019540E" w:rsidP="00037007">
      <w:pPr>
        <w:pStyle w:val="Default"/>
        <w:spacing w:line="480" w:lineRule="auto"/>
        <w:rPr>
          <w:color w:val="auto"/>
          <w:sz w:val="28"/>
          <w:szCs w:val="28"/>
        </w:rPr>
      </w:pPr>
      <w:r>
        <w:rPr>
          <w:b/>
          <w:bCs/>
          <w:color w:val="auto"/>
          <w:sz w:val="28"/>
          <w:szCs w:val="28"/>
        </w:rPr>
        <w:tab/>
      </w:r>
      <w:r>
        <w:rPr>
          <w:color w:val="auto"/>
          <w:sz w:val="28"/>
          <w:szCs w:val="28"/>
        </w:rPr>
        <w:t>This system is contact</w:t>
      </w:r>
      <w:r w:rsidR="00B76D6F">
        <w:rPr>
          <w:color w:val="auto"/>
          <w:sz w:val="28"/>
          <w:szCs w:val="28"/>
        </w:rPr>
        <w:t xml:space="preserve"> free thus eliminating the need for any sort of physical contact thereby reducing the spread of diseases like COVID-19. </w:t>
      </w:r>
    </w:p>
    <w:p w:rsidR="00585CAD" w:rsidRDefault="00585CAD" w:rsidP="00037007">
      <w:pPr>
        <w:pStyle w:val="Default"/>
        <w:spacing w:line="480" w:lineRule="auto"/>
        <w:rPr>
          <w:b/>
          <w:bCs/>
          <w:color w:val="auto"/>
          <w:sz w:val="28"/>
          <w:szCs w:val="28"/>
        </w:rPr>
      </w:pPr>
      <w:r w:rsidRPr="00165362">
        <w:rPr>
          <w:b/>
          <w:bCs/>
          <w:color w:val="auto"/>
          <w:sz w:val="28"/>
          <w:szCs w:val="28"/>
        </w:rPr>
        <w:t xml:space="preserve">2. </w:t>
      </w:r>
      <w:r w:rsidR="0019540E">
        <w:rPr>
          <w:b/>
          <w:bCs/>
          <w:color w:val="auto"/>
          <w:sz w:val="28"/>
          <w:szCs w:val="28"/>
        </w:rPr>
        <w:t>PORTABILITY</w:t>
      </w:r>
      <w:r w:rsidR="00247A2F">
        <w:rPr>
          <w:b/>
          <w:bCs/>
          <w:color w:val="auto"/>
          <w:sz w:val="28"/>
          <w:szCs w:val="28"/>
        </w:rPr>
        <w:t>:</w:t>
      </w:r>
    </w:p>
    <w:p w:rsidR="00B76D6F" w:rsidRPr="00B76D6F" w:rsidRDefault="00B76D6F" w:rsidP="00037007">
      <w:pPr>
        <w:pStyle w:val="Default"/>
        <w:spacing w:line="480" w:lineRule="auto"/>
        <w:rPr>
          <w:color w:val="auto"/>
          <w:sz w:val="28"/>
          <w:szCs w:val="28"/>
        </w:rPr>
      </w:pPr>
      <w:r>
        <w:rPr>
          <w:b/>
          <w:bCs/>
          <w:color w:val="auto"/>
          <w:sz w:val="28"/>
          <w:szCs w:val="28"/>
        </w:rPr>
        <w:tab/>
      </w:r>
      <w:r>
        <w:rPr>
          <w:color w:val="auto"/>
          <w:sz w:val="28"/>
          <w:szCs w:val="28"/>
        </w:rPr>
        <w:t xml:space="preserve">This system can be easily carried around and moved making it adaptable </w:t>
      </w:r>
      <w:r w:rsidR="00216278">
        <w:rPr>
          <w:color w:val="auto"/>
          <w:sz w:val="28"/>
          <w:szCs w:val="28"/>
        </w:rPr>
        <w:t xml:space="preserve">under </w:t>
      </w:r>
      <w:r>
        <w:rPr>
          <w:color w:val="auto"/>
          <w:sz w:val="28"/>
          <w:szCs w:val="28"/>
        </w:rPr>
        <w:t>all circumstances.</w:t>
      </w:r>
    </w:p>
    <w:p w:rsidR="00585CAD" w:rsidRDefault="00585CAD" w:rsidP="00037007">
      <w:pPr>
        <w:pStyle w:val="Default"/>
        <w:spacing w:line="480" w:lineRule="auto"/>
        <w:rPr>
          <w:b/>
          <w:bCs/>
          <w:color w:val="auto"/>
          <w:sz w:val="28"/>
          <w:szCs w:val="28"/>
        </w:rPr>
      </w:pPr>
      <w:r w:rsidRPr="00165362">
        <w:rPr>
          <w:b/>
          <w:bCs/>
          <w:color w:val="auto"/>
          <w:sz w:val="28"/>
          <w:szCs w:val="28"/>
        </w:rPr>
        <w:t xml:space="preserve">3. </w:t>
      </w:r>
      <w:r w:rsidR="00216278">
        <w:rPr>
          <w:b/>
          <w:bCs/>
          <w:color w:val="auto"/>
          <w:sz w:val="28"/>
          <w:szCs w:val="28"/>
        </w:rPr>
        <w:t>HANDLING</w:t>
      </w:r>
      <w:r w:rsidR="00247A2F">
        <w:rPr>
          <w:b/>
          <w:bCs/>
          <w:color w:val="auto"/>
          <w:sz w:val="28"/>
          <w:szCs w:val="28"/>
        </w:rPr>
        <w:t>:</w:t>
      </w:r>
    </w:p>
    <w:p w:rsidR="00216278" w:rsidRPr="00216278" w:rsidRDefault="00216278" w:rsidP="00037007">
      <w:pPr>
        <w:pStyle w:val="Default"/>
        <w:spacing w:line="480" w:lineRule="auto"/>
        <w:rPr>
          <w:color w:val="auto"/>
          <w:sz w:val="28"/>
          <w:szCs w:val="28"/>
        </w:rPr>
      </w:pPr>
      <w:r>
        <w:rPr>
          <w:b/>
          <w:bCs/>
          <w:color w:val="auto"/>
          <w:sz w:val="28"/>
          <w:szCs w:val="28"/>
        </w:rPr>
        <w:tab/>
      </w:r>
      <w:r w:rsidR="00C546B2">
        <w:rPr>
          <w:color w:val="auto"/>
          <w:sz w:val="28"/>
          <w:szCs w:val="28"/>
        </w:rPr>
        <w:t>Th</w:t>
      </w:r>
      <w:r w:rsidR="001829BA">
        <w:rPr>
          <w:color w:val="auto"/>
          <w:sz w:val="28"/>
          <w:szCs w:val="28"/>
        </w:rPr>
        <w:t>e system takes in naturally occurring hand gestures as input making the movement of the curser much more intimate.</w:t>
      </w:r>
    </w:p>
    <w:p w:rsidR="00585CAD" w:rsidRDefault="00585CAD" w:rsidP="00037007">
      <w:pPr>
        <w:pStyle w:val="Default"/>
        <w:spacing w:line="480" w:lineRule="auto"/>
        <w:rPr>
          <w:b/>
          <w:bCs/>
          <w:color w:val="auto"/>
          <w:sz w:val="28"/>
          <w:szCs w:val="28"/>
        </w:rPr>
      </w:pPr>
      <w:r w:rsidRPr="00165362">
        <w:rPr>
          <w:b/>
          <w:bCs/>
          <w:color w:val="auto"/>
          <w:sz w:val="28"/>
          <w:szCs w:val="28"/>
        </w:rPr>
        <w:t>4.</w:t>
      </w:r>
      <w:r w:rsidR="00F86A35">
        <w:rPr>
          <w:b/>
          <w:bCs/>
          <w:color w:val="auto"/>
          <w:sz w:val="28"/>
          <w:szCs w:val="28"/>
        </w:rPr>
        <w:t xml:space="preserve"> CLEANER OVERALL SETUP</w:t>
      </w:r>
      <w:r w:rsidR="00247A2F">
        <w:rPr>
          <w:b/>
          <w:bCs/>
          <w:color w:val="auto"/>
          <w:sz w:val="28"/>
          <w:szCs w:val="28"/>
        </w:rPr>
        <w:t>:</w:t>
      </w:r>
    </w:p>
    <w:p w:rsidR="00F86A35" w:rsidRDefault="00F86A35" w:rsidP="00037007">
      <w:pPr>
        <w:pStyle w:val="Default"/>
        <w:spacing w:line="480" w:lineRule="auto"/>
        <w:rPr>
          <w:color w:val="auto"/>
          <w:sz w:val="28"/>
          <w:szCs w:val="28"/>
        </w:rPr>
      </w:pPr>
      <w:r>
        <w:rPr>
          <w:b/>
          <w:bCs/>
          <w:color w:val="auto"/>
          <w:sz w:val="28"/>
          <w:szCs w:val="28"/>
        </w:rPr>
        <w:tab/>
      </w:r>
      <w:r>
        <w:rPr>
          <w:color w:val="auto"/>
          <w:sz w:val="28"/>
          <w:szCs w:val="28"/>
        </w:rPr>
        <w:t>The system requires nothing more than what is already available in a laptop, making the overall setup cleaner and minimal by eliminating the need for dongles, mice and other cables.</w:t>
      </w:r>
    </w:p>
    <w:p w:rsidR="00400609" w:rsidRDefault="00400609" w:rsidP="00037007">
      <w:pPr>
        <w:pStyle w:val="Default"/>
        <w:spacing w:line="480" w:lineRule="auto"/>
        <w:rPr>
          <w:b/>
          <w:bCs/>
          <w:color w:val="auto"/>
          <w:sz w:val="28"/>
          <w:szCs w:val="28"/>
        </w:rPr>
      </w:pPr>
      <w:r>
        <w:rPr>
          <w:b/>
          <w:bCs/>
          <w:color w:val="auto"/>
          <w:sz w:val="28"/>
          <w:szCs w:val="28"/>
        </w:rPr>
        <w:t xml:space="preserve">5. </w:t>
      </w:r>
      <w:r w:rsidR="00207A54">
        <w:rPr>
          <w:b/>
          <w:bCs/>
          <w:color w:val="auto"/>
          <w:sz w:val="28"/>
          <w:szCs w:val="28"/>
        </w:rPr>
        <w:t>DOES NOT REQUIRE POWER SUPPLY:</w:t>
      </w:r>
    </w:p>
    <w:p w:rsidR="00C54211" w:rsidRDefault="00207A54" w:rsidP="00C54211">
      <w:pPr>
        <w:pStyle w:val="Default"/>
        <w:spacing w:line="480" w:lineRule="auto"/>
        <w:rPr>
          <w:color w:val="auto"/>
          <w:sz w:val="28"/>
          <w:szCs w:val="28"/>
        </w:rPr>
      </w:pPr>
      <w:r>
        <w:rPr>
          <w:b/>
          <w:bCs/>
          <w:color w:val="auto"/>
          <w:sz w:val="28"/>
          <w:szCs w:val="28"/>
        </w:rPr>
        <w:tab/>
      </w:r>
      <w:r>
        <w:rPr>
          <w:color w:val="auto"/>
          <w:sz w:val="28"/>
          <w:szCs w:val="28"/>
        </w:rPr>
        <w:t>The system does not require any additional power supply other than that of the PC/Laptop as it does not have the need to charge.</w:t>
      </w:r>
    </w:p>
    <w:p w:rsidR="00661E12" w:rsidRDefault="00661E12" w:rsidP="00661E12">
      <w:pPr>
        <w:pStyle w:val="Default"/>
        <w:spacing w:line="480" w:lineRule="auto"/>
        <w:rPr>
          <w:b/>
          <w:sz w:val="32"/>
          <w:szCs w:val="32"/>
        </w:rPr>
      </w:pPr>
    </w:p>
    <w:p w:rsidR="00494352" w:rsidRPr="00C54211" w:rsidRDefault="009E0AD0" w:rsidP="00661E12">
      <w:pPr>
        <w:pStyle w:val="Default"/>
        <w:spacing w:line="480" w:lineRule="auto"/>
        <w:jc w:val="center"/>
        <w:rPr>
          <w:color w:val="auto"/>
          <w:sz w:val="28"/>
          <w:szCs w:val="28"/>
        </w:rPr>
      </w:pPr>
      <w:r w:rsidRPr="00165362">
        <w:rPr>
          <w:b/>
          <w:sz w:val="32"/>
          <w:szCs w:val="32"/>
        </w:rPr>
        <w:t>CHAPTER 2</w:t>
      </w:r>
    </w:p>
    <w:p w:rsidR="00494352" w:rsidRPr="00165362" w:rsidRDefault="00494352" w:rsidP="00037007">
      <w:pPr>
        <w:spacing w:after="360" w:line="480" w:lineRule="auto"/>
        <w:jc w:val="center"/>
        <w:rPr>
          <w:rFonts w:ascii="Times New Roman" w:hAnsi="Times New Roman"/>
          <w:b/>
          <w:sz w:val="32"/>
          <w:szCs w:val="32"/>
        </w:rPr>
      </w:pPr>
      <w:r w:rsidRPr="00165362">
        <w:rPr>
          <w:rFonts w:ascii="Times New Roman" w:hAnsi="Times New Roman"/>
          <w:b/>
          <w:sz w:val="32"/>
          <w:szCs w:val="32"/>
        </w:rPr>
        <w:t>SYSTEM ANALYSIS</w:t>
      </w:r>
    </w:p>
    <w:p w:rsidR="00246646" w:rsidRPr="00165362" w:rsidRDefault="009E0AD0" w:rsidP="00037007">
      <w:pPr>
        <w:spacing w:after="360" w:line="480" w:lineRule="auto"/>
        <w:jc w:val="both"/>
        <w:rPr>
          <w:rFonts w:ascii="Times New Roman" w:hAnsi="Times New Roman"/>
          <w:b/>
          <w:sz w:val="28"/>
          <w:szCs w:val="28"/>
        </w:rPr>
      </w:pPr>
      <w:r w:rsidRPr="00165362">
        <w:rPr>
          <w:rFonts w:ascii="Times New Roman" w:hAnsi="Times New Roman"/>
          <w:b/>
          <w:sz w:val="28"/>
          <w:szCs w:val="28"/>
        </w:rPr>
        <w:t>2</w:t>
      </w:r>
      <w:r w:rsidR="001364D2" w:rsidRPr="00165362">
        <w:rPr>
          <w:rFonts w:ascii="Times New Roman" w:hAnsi="Times New Roman"/>
          <w:b/>
          <w:sz w:val="28"/>
          <w:szCs w:val="28"/>
        </w:rPr>
        <w:t>.1</w:t>
      </w:r>
      <w:r w:rsidR="00246646" w:rsidRPr="00165362">
        <w:rPr>
          <w:rFonts w:ascii="Times New Roman" w:hAnsi="Times New Roman"/>
          <w:b/>
          <w:sz w:val="28"/>
          <w:szCs w:val="28"/>
        </w:rPr>
        <w:t xml:space="preserve"> EXISTING SYSTEMS</w:t>
      </w:r>
    </w:p>
    <w:p w:rsidR="003A4771" w:rsidRPr="00247A2F" w:rsidRDefault="00302D89" w:rsidP="0040051D">
      <w:pPr>
        <w:spacing w:after="360" w:line="480" w:lineRule="auto"/>
        <w:ind w:left="360" w:firstLine="360"/>
        <w:jc w:val="both"/>
        <w:rPr>
          <w:rFonts w:ascii="Times New Roman" w:hAnsi="Times New Roman"/>
          <w:sz w:val="28"/>
          <w:szCs w:val="28"/>
        </w:rPr>
      </w:pPr>
      <w:r w:rsidRPr="00247A2F">
        <w:rPr>
          <w:rFonts w:ascii="Times New Roman" w:hAnsi="Times New Roman"/>
          <w:sz w:val="28"/>
          <w:szCs w:val="28"/>
        </w:rPr>
        <w:t xml:space="preserve">The existing system is being implemented by </w:t>
      </w:r>
      <w:r w:rsidRPr="00247A2F">
        <w:rPr>
          <w:rFonts w:ascii="Times New Roman" w:hAnsi="Times New Roman"/>
          <w:sz w:val="28"/>
          <w:szCs w:val="28"/>
          <w:lang w:val="en-GB"/>
        </w:rPr>
        <w:t>using a wire</w:t>
      </w:r>
      <w:r w:rsidR="004D53DF" w:rsidRPr="00247A2F">
        <w:rPr>
          <w:rFonts w:ascii="Times New Roman" w:hAnsi="Times New Roman"/>
          <w:sz w:val="28"/>
          <w:szCs w:val="28"/>
          <w:lang w:val="en-GB"/>
        </w:rPr>
        <w:t>d</w:t>
      </w:r>
      <w:r w:rsidRPr="00247A2F">
        <w:rPr>
          <w:rFonts w:ascii="Times New Roman" w:hAnsi="Times New Roman"/>
          <w:sz w:val="28"/>
          <w:szCs w:val="28"/>
          <w:lang w:val="en-GB"/>
        </w:rPr>
        <w:t xml:space="preserve"> or a Bluetooth mouse.</w:t>
      </w:r>
      <w:r w:rsidR="00661E12">
        <w:rPr>
          <w:rFonts w:ascii="Times New Roman" w:hAnsi="Times New Roman"/>
          <w:sz w:val="28"/>
          <w:szCs w:val="28"/>
          <w:lang w:val="en-GB"/>
        </w:rPr>
        <w:t xml:space="preserve"> </w:t>
      </w:r>
      <w:r w:rsidRPr="00247A2F">
        <w:rPr>
          <w:rFonts w:ascii="Times New Roman" w:hAnsi="Times New Roman"/>
          <w:sz w:val="28"/>
          <w:szCs w:val="28"/>
          <w:lang w:val="en-GB"/>
        </w:rPr>
        <w:t>These devices use dongle to connect to the PC, and also, a battery to power the mouse to operate.</w:t>
      </w:r>
      <w:r w:rsidR="00661E12">
        <w:rPr>
          <w:rFonts w:ascii="Times New Roman" w:hAnsi="Times New Roman"/>
          <w:sz w:val="28"/>
          <w:szCs w:val="28"/>
          <w:lang w:val="en-GB"/>
        </w:rPr>
        <w:t xml:space="preserve"> </w:t>
      </w:r>
      <w:r w:rsidRPr="00247A2F">
        <w:rPr>
          <w:rFonts w:ascii="Times New Roman" w:hAnsi="Times New Roman"/>
          <w:sz w:val="28"/>
          <w:szCs w:val="28"/>
          <w:lang w:val="en-GB"/>
        </w:rPr>
        <w:t xml:space="preserve">Amidst of the COVID-19 situation, it is not safe to use the devices by touching them. It may result in a possible situation of spread of the virus. </w:t>
      </w:r>
    </w:p>
    <w:p w:rsidR="00D414B4" w:rsidRDefault="009E0AD0" w:rsidP="00AD6817">
      <w:pPr>
        <w:spacing w:after="360" w:line="480" w:lineRule="auto"/>
        <w:jc w:val="both"/>
        <w:rPr>
          <w:rFonts w:ascii="Times New Roman" w:hAnsi="Times New Roman"/>
          <w:b/>
          <w:sz w:val="28"/>
          <w:szCs w:val="28"/>
        </w:rPr>
      </w:pPr>
      <w:r w:rsidRPr="00165362">
        <w:rPr>
          <w:rFonts w:ascii="Times New Roman" w:hAnsi="Times New Roman"/>
          <w:b/>
          <w:sz w:val="28"/>
          <w:szCs w:val="28"/>
        </w:rPr>
        <w:t>2</w:t>
      </w:r>
      <w:r w:rsidR="00494352" w:rsidRPr="00165362">
        <w:rPr>
          <w:rFonts w:ascii="Times New Roman" w:hAnsi="Times New Roman"/>
          <w:b/>
          <w:sz w:val="28"/>
          <w:szCs w:val="28"/>
        </w:rPr>
        <w:t>.1</w:t>
      </w:r>
      <w:r w:rsidR="001364D2" w:rsidRPr="00165362">
        <w:rPr>
          <w:rFonts w:ascii="Times New Roman" w:hAnsi="Times New Roman"/>
          <w:b/>
          <w:sz w:val="28"/>
          <w:szCs w:val="28"/>
        </w:rPr>
        <w:t>.1</w:t>
      </w:r>
      <w:r w:rsidR="00246646" w:rsidRPr="00165362">
        <w:rPr>
          <w:rFonts w:ascii="Times New Roman" w:hAnsi="Times New Roman"/>
          <w:b/>
          <w:sz w:val="28"/>
          <w:szCs w:val="28"/>
        </w:rPr>
        <w:t xml:space="preserve"> DISADVANTAGES</w:t>
      </w:r>
    </w:p>
    <w:p w:rsidR="00247A2F" w:rsidRDefault="00247A2F" w:rsidP="00AD6817">
      <w:pPr>
        <w:pStyle w:val="Default"/>
        <w:spacing w:line="480" w:lineRule="auto"/>
        <w:ind w:firstLine="720"/>
        <w:jc w:val="both"/>
        <w:rPr>
          <w:color w:val="auto"/>
          <w:sz w:val="28"/>
          <w:szCs w:val="28"/>
        </w:rPr>
      </w:pPr>
      <w:r>
        <w:rPr>
          <w:sz w:val="28"/>
          <w:szCs w:val="28"/>
        </w:rPr>
        <w:t>Real Time AI Virtual Mouse using Computer Vision</w:t>
      </w:r>
      <w:r w:rsidRPr="00165362">
        <w:rPr>
          <w:color w:val="auto"/>
          <w:sz w:val="28"/>
          <w:szCs w:val="28"/>
        </w:rPr>
        <w:t xml:space="preserve"> has the following </w:t>
      </w:r>
      <w:r>
        <w:rPr>
          <w:color w:val="auto"/>
          <w:sz w:val="28"/>
          <w:szCs w:val="28"/>
        </w:rPr>
        <w:t>dis</w:t>
      </w:r>
      <w:r w:rsidRPr="00165362">
        <w:rPr>
          <w:color w:val="auto"/>
          <w:sz w:val="28"/>
          <w:szCs w:val="28"/>
        </w:rPr>
        <w:t>advantages they are stated below,</w:t>
      </w:r>
    </w:p>
    <w:p w:rsidR="00661E12" w:rsidRDefault="00661E12" w:rsidP="00AD6817">
      <w:pPr>
        <w:pStyle w:val="Default"/>
        <w:spacing w:line="480" w:lineRule="auto"/>
        <w:ind w:firstLine="720"/>
        <w:jc w:val="both"/>
        <w:rPr>
          <w:color w:val="auto"/>
          <w:sz w:val="28"/>
          <w:szCs w:val="28"/>
        </w:rPr>
      </w:pPr>
    </w:p>
    <w:p w:rsidR="005E523A" w:rsidRPr="00661E12" w:rsidRDefault="00247A2F" w:rsidP="00661E12">
      <w:pPr>
        <w:pStyle w:val="ListParagraph"/>
        <w:numPr>
          <w:ilvl w:val="0"/>
          <w:numId w:val="12"/>
        </w:numPr>
        <w:spacing w:after="360" w:line="480" w:lineRule="auto"/>
        <w:jc w:val="both"/>
        <w:rPr>
          <w:rFonts w:ascii="Times New Roman" w:hAnsi="Times New Roman"/>
          <w:sz w:val="28"/>
          <w:szCs w:val="28"/>
        </w:rPr>
      </w:pPr>
      <w:r w:rsidRPr="00661E12">
        <w:rPr>
          <w:rFonts w:ascii="Times New Roman" w:hAnsi="Times New Roman"/>
          <w:b/>
          <w:sz w:val="28"/>
          <w:szCs w:val="28"/>
        </w:rPr>
        <w:t>HIGHLY STRAIN RELATED WORK:</w:t>
      </w:r>
    </w:p>
    <w:p w:rsidR="00247A2F" w:rsidRDefault="00B5250A" w:rsidP="00AD6817">
      <w:pPr>
        <w:spacing w:after="360" w:line="480" w:lineRule="auto"/>
        <w:ind w:firstLine="720"/>
        <w:jc w:val="both"/>
        <w:rPr>
          <w:rFonts w:ascii="Times New Roman" w:hAnsi="Times New Roman"/>
          <w:sz w:val="28"/>
          <w:szCs w:val="28"/>
        </w:rPr>
      </w:pPr>
      <w:r w:rsidRPr="005E523A">
        <w:rPr>
          <w:rFonts w:ascii="Times New Roman" w:hAnsi="Times New Roman"/>
          <w:sz w:val="28"/>
          <w:szCs w:val="28"/>
        </w:rPr>
        <w:t>Without the help of automation day to day work is becoming highly straining. A user needs to operate a mouse with his/her hand. Continuous clicking on mouse can strain fingers which can result in health problems. While in home, a user when far away from the tube/fan has to go to the particular switch board for switching on/off the controls.</w:t>
      </w:r>
    </w:p>
    <w:p w:rsidR="005E523A" w:rsidRPr="00247A2F" w:rsidRDefault="00AD6817" w:rsidP="009E37B9">
      <w:pPr>
        <w:pStyle w:val="ListParagraph"/>
        <w:numPr>
          <w:ilvl w:val="0"/>
          <w:numId w:val="12"/>
        </w:numPr>
        <w:spacing w:after="360" w:line="480" w:lineRule="auto"/>
        <w:jc w:val="both"/>
        <w:rPr>
          <w:rFonts w:ascii="Times New Roman" w:hAnsi="Times New Roman"/>
          <w:sz w:val="28"/>
          <w:szCs w:val="28"/>
        </w:rPr>
      </w:pPr>
      <w:r w:rsidRPr="00247A2F">
        <w:rPr>
          <w:rFonts w:ascii="Times New Roman" w:hAnsi="Times New Roman"/>
          <w:b/>
          <w:sz w:val="28"/>
          <w:szCs w:val="28"/>
        </w:rPr>
        <w:t>TROUBLE FOR PHYSICALLY CHALLENGED</w:t>
      </w:r>
      <w:r>
        <w:rPr>
          <w:rFonts w:ascii="Times New Roman" w:hAnsi="Times New Roman"/>
          <w:b/>
          <w:bCs/>
          <w:sz w:val="28"/>
          <w:szCs w:val="28"/>
        </w:rPr>
        <w:t>:</w:t>
      </w:r>
    </w:p>
    <w:p w:rsidR="005E523A" w:rsidRDefault="002B16CF" w:rsidP="00FF6A7E">
      <w:pPr>
        <w:spacing w:after="360" w:line="480" w:lineRule="auto"/>
        <w:jc w:val="both"/>
        <w:rPr>
          <w:rFonts w:ascii="Times New Roman" w:hAnsi="Times New Roman"/>
          <w:sz w:val="28"/>
          <w:szCs w:val="28"/>
        </w:rPr>
      </w:pPr>
      <w:r>
        <w:rPr>
          <w:rFonts w:ascii="Times New Roman" w:hAnsi="Times New Roman"/>
          <w:sz w:val="28"/>
          <w:szCs w:val="28"/>
        </w:rPr>
        <w:tab/>
      </w:r>
      <w:r w:rsidR="00B5250A" w:rsidRPr="005E523A">
        <w:rPr>
          <w:rFonts w:ascii="Times New Roman" w:hAnsi="Times New Roman"/>
          <w:sz w:val="28"/>
          <w:szCs w:val="28"/>
        </w:rPr>
        <w:t>Handicap</w:t>
      </w:r>
      <w:r w:rsidR="00DC31C5">
        <w:rPr>
          <w:rFonts w:ascii="Times New Roman" w:hAnsi="Times New Roman"/>
          <w:sz w:val="28"/>
          <w:szCs w:val="28"/>
        </w:rPr>
        <w:t>s</w:t>
      </w:r>
      <w:r w:rsidR="00B5250A" w:rsidRPr="005E523A">
        <w:rPr>
          <w:rFonts w:ascii="Times New Roman" w:hAnsi="Times New Roman"/>
          <w:sz w:val="28"/>
          <w:szCs w:val="28"/>
        </w:rPr>
        <w:t xml:space="preserve"> face the major problem in day</w:t>
      </w:r>
      <w:r w:rsidR="00DC31C5">
        <w:rPr>
          <w:rFonts w:ascii="Times New Roman" w:hAnsi="Times New Roman"/>
          <w:sz w:val="28"/>
          <w:szCs w:val="28"/>
        </w:rPr>
        <w:t>-</w:t>
      </w:r>
      <w:r w:rsidR="00B5250A" w:rsidRPr="005E523A">
        <w:rPr>
          <w:rFonts w:ascii="Times New Roman" w:hAnsi="Times New Roman"/>
          <w:sz w:val="28"/>
          <w:szCs w:val="28"/>
        </w:rPr>
        <w:t>to</w:t>
      </w:r>
      <w:r w:rsidR="00DC31C5">
        <w:rPr>
          <w:rFonts w:ascii="Times New Roman" w:hAnsi="Times New Roman"/>
          <w:sz w:val="28"/>
          <w:szCs w:val="28"/>
        </w:rPr>
        <w:t>-</w:t>
      </w:r>
      <w:r w:rsidR="00B5250A" w:rsidRPr="005E523A">
        <w:rPr>
          <w:rFonts w:ascii="Times New Roman" w:hAnsi="Times New Roman"/>
          <w:sz w:val="28"/>
          <w:szCs w:val="28"/>
        </w:rPr>
        <w:t>day life and we all are aware of their scenario. Day to day routine without automation gives rise to many problems for them where they are unsuccessful in achieving the controls of home/computer in time. This can be highly frustrating for them.</w:t>
      </w:r>
    </w:p>
    <w:p w:rsidR="005E523A" w:rsidRPr="00AD6817" w:rsidRDefault="00AD6817" w:rsidP="009E37B9">
      <w:pPr>
        <w:pStyle w:val="ListParagraph"/>
        <w:numPr>
          <w:ilvl w:val="0"/>
          <w:numId w:val="12"/>
        </w:numPr>
        <w:spacing w:after="360" w:line="480" w:lineRule="auto"/>
        <w:jc w:val="both"/>
        <w:rPr>
          <w:rFonts w:ascii="Times New Roman" w:hAnsi="Times New Roman"/>
          <w:sz w:val="28"/>
          <w:szCs w:val="28"/>
        </w:rPr>
      </w:pPr>
      <w:r w:rsidRPr="00AD6817">
        <w:rPr>
          <w:rFonts w:ascii="Times New Roman" w:hAnsi="Times New Roman"/>
          <w:b/>
          <w:sz w:val="28"/>
          <w:szCs w:val="28"/>
        </w:rPr>
        <w:t>TIME CONSUMING</w:t>
      </w:r>
      <w:r>
        <w:rPr>
          <w:rFonts w:ascii="Times New Roman" w:hAnsi="Times New Roman"/>
          <w:sz w:val="28"/>
          <w:szCs w:val="28"/>
        </w:rPr>
        <w:t>:</w:t>
      </w:r>
    </w:p>
    <w:p w:rsidR="005E523A" w:rsidRDefault="002B16CF" w:rsidP="00037007">
      <w:pPr>
        <w:spacing w:after="360" w:line="480" w:lineRule="auto"/>
        <w:jc w:val="both"/>
        <w:rPr>
          <w:rFonts w:ascii="Times New Roman" w:hAnsi="Times New Roman"/>
          <w:sz w:val="28"/>
          <w:szCs w:val="28"/>
        </w:rPr>
      </w:pPr>
      <w:r>
        <w:rPr>
          <w:rFonts w:ascii="Times New Roman" w:hAnsi="Times New Roman"/>
          <w:sz w:val="28"/>
          <w:szCs w:val="28"/>
        </w:rPr>
        <w:tab/>
      </w:r>
      <w:r w:rsidR="00B5250A" w:rsidRPr="005E523A">
        <w:rPr>
          <w:rFonts w:ascii="Times New Roman" w:hAnsi="Times New Roman"/>
          <w:sz w:val="28"/>
          <w:szCs w:val="28"/>
        </w:rPr>
        <w:t>Normal execution of our routine activities can be time consuming as compared to same activities performed by gestures.</w:t>
      </w:r>
    </w:p>
    <w:p w:rsidR="005E523A" w:rsidRPr="00AD6817" w:rsidRDefault="00AD6817" w:rsidP="009E37B9">
      <w:pPr>
        <w:pStyle w:val="ListParagraph"/>
        <w:numPr>
          <w:ilvl w:val="0"/>
          <w:numId w:val="12"/>
        </w:numPr>
        <w:spacing w:after="360" w:line="480" w:lineRule="auto"/>
        <w:jc w:val="both"/>
        <w:rPr>
          <w:rFonts w:ascii="Times New Roman" w:hAnsi="Times New Roman"/>
          <w:sz w:val="28"/>
          <w:szCs w:val="28"/>
        </w:rPr>
      </w:pPr>
      <w:r w:rsidRPr="00AD6817">
        <w:rPr>
          <w:rFonts w:ascii="Times New Roman" w:hAnsi="Times New Roman"/>
          <w:b/>
          <w:sz w:val="28"/>
          <w:szCs w:val="28"/>
        </w:rPr>
        <w:t>HEALTH PROBLEMS</w:t>
      </w:r>
      <w:r>
        <w:rPr>
          <w:rFonts w:ascii="Times New Roman" w:hAnsi="Times New Roman"/>
          <w:b/>
          <w:sz w:val="28"/>
          <w:szCs w:val="28"/>
        </w:rPr>
        <w:t>:</w:t>
      </w:r>
    </w:p>
    <w:p w:rsidR="00D414B4" w:rsidRPr="005E523A" w:rsidRDefault="002B16CF" w:rsidP="00037007">
      <w:pPr>
        <w:spacing w:after="360" w:line="480" w:lineRule="auto"/>
        <w:jc w:val="both"/>
        <w:rPr>
          <w:rFonts w:ascii="Times New Roman" w:hAnsi="Times New Roman"/>
          <w:b/>
          <w:sz w:val="28"/>
          <w:szCs w:val="28"/>
        </w:rPr>
      </w:pPr>
      <w:r>
        <w:rPr>
          <w:rFonts w:ascii="Times New Roman" w:hAnsi="Times New Roman"/>
          <w:sz w:val="28"/>
          <w:szCs w:val="28"/>
        </w:rPr>
        <w:tab/>
      </w:r>
      <w:r w:rsidR="00B5250A" w:rsidRPr="005E523A">
        <w:rPr>
          <w:rFonts w:ascii="Times New Roman" w:hAnsi="Times New Roman"/>
          <w:sz w:val="28"/>
          <w:szCs w:val="28"/>
        </w:rPr>
        <w:t>Constantly working on PC can lead to spine related health issues which are chronic problems a</w:t>
      </w:r>
      <w:r w:rsidR="00661E12">
        <w:rPr>
          <w:rFonts w:ascii="Times New Roman" w:hAnsi="Times New Roman"/>
          <w:sz w:val="28"/>
          <w:szCs w:val="28"/>
        </w:rPr>
        <w:t xml:space="preserve">nd take time to heal. Similarly, </w:t>
      </w:r>
      <w:r w:rsidR="00B5250A" w:rsidRPr="005E523A">
        <w:rPr>
          <w:rFonts w:ascii="Times New Roman" w:hAnsi="Times New Roman"/>
          <w:sz w:val="28"/>
          <w:szCs w:val="28"/>
        </w:rPr>
        <w:t>constant operation of mouse by hand can strain finger muscles.</w:t>
      </w:r>
    </w:p>
    <w:p w:rsidR="00661E12" w:rsidRDefault="00661E12" w:rsidP="00037007">
      <w:pPr>
        <w:spacing w:after="360" w:line="480" w:lineRule="auto"/>
        <w:jc w:val="both"/>
        <w:rPr>
          <w:rFonts w:ascii="Times New Roman" w:hAnsi="Times New Roman"/>
          <w:b/>
          <w:sz w:val="28"/>
          <w:szCs w:val="28"/>
        </w:rPr>
      </w:pPr>
    </w:p>
    <w:p w:rsidR="00661E12" w:rsidRDefault="00661E12" w:rsidP="00037007">
      <w:pPr>
        <w:spacing w:after="360" w:line="480" w:lineRule="auto"/>
        <w:jc w:val="both"/>
        <w:rPr>
          <w:rFonts w:ascii="Times New Roman" w:hAnsi="Times New Roman"/>
          <w:b/>
          <w:sz w:val="28"/>
          <w:szCs w:val="28"/>
        </w:rPr>
      </w:pPr>
    </w:p>
    <w:p w:rsidR="002769DC" w:rsidRPr="00165362" w:rsidRDefault="009E0AD0" w:rsidP="00037007">
      <w:pPr>
        <w:spacing w:after="360" w:line="480" w:lineRule="auto"/>
        <w:jc w:val="both"/>
        <w:rPr>
          <w:rFonts w:ascii="Times New Roman" w:hAnsi="Times New Roman"/>
          <w:b/>
          <w:sz w:val="28"/>
          <w:szCs w:val="28"/>
        </w:rPr>
      </w:pPr>
      <w:r w:rsidRPr="00165362">
        <w:rPr>
          <w:rFonts w:ascii="Times New Roman" w:hAnsi="Times New Roman"/>
          <w:b/>
          <w:sz w:val="28"/>
          <w:szCs w:val="28"/>
        </w:rPr>
        <w:t>2</w:t>
      </w:r>
      <w:r w:rsidR="001364D2" w:rsidRPr="00165362">
        <w:rPr>
          <w:rFonts w:ascii="Times New Roman" w:hAnsi="Times New Roman"/>
          <w:b/>
          <w:sz w:val="28"/>
          <w:szCs w:val="28"/>
        </w:rPr>
        <w:t>.1.2</w:t>
      </w:r>
      <w:r w:rsidR="008131A0" w:rsidRPr="00165362">
        <w:rPr>
          <w:rFonts w:ascii="Times New Roman" w:hAnsi="Times New Roman"/>
          <w:b/>
          <w:sz w:val="28"/>
          <w:szCs w:val="28"/>
        </w:rPr>
        <w:t xml:space="preserve"> PROBLEM DESCRIPTION</w:t>
      </w:r>
    </w:p>
    <w:p w:rsidR="009E2197" w:rsidRPr="005F7D0B" w:rsidRDefault="009E2197" w:rsidP="00037007">
      <w:pPr>
        <w:spacing w:after="360" w:line="480" w:lineRule="auto"/>
        <w:ind w:firstLine="720"/>
        <w:jc w:val="both"/>
        <w:rPr>
          <w:rFonts w:ascii="Times New Roman" w:hAnsi="Times New Roman"/>
          <w:b/>
          <w:sz w:val="28"/>
          <w:szCs w:val="28"/>
        </w:rPr>
      </w:pPr>
      <w:r w:rsidRPr="005F7D0B">
        <w:rPr>
          <w:rFonts w:ascii="Times New Roman" w:hAnsi="Times New Roman"/>
          <w:color w:val="000000"/>
          <w:sz w:val="28"/>
          <w:szCs w:val="28"/>
        </w:rPr>
        <w:t>The proposed AI virtual mouse system can be used to overcome problems in the real world such as situations where there is no space to use a physical mouse and also for the persons who have problems in their hands and are not able to control a physical mouse. Also, amidst of the COVID-19 situation, it is not safe to use the devices by touching them because it may result in a possible situation of spread of the virus by touching the devices, so the proposed AI virtual mouse can be used to overcome these problems since hand gesture and hand Tip detection is used to control the PC mouse functions by using a webcam or a built-in camera.</w:t>
      </w:r>
    </w:p>
    <w:p w:rsidR="00246646" w:rsidRPr="00165362" w:rsidRDefault="009E0AD0" w:rsidP="00037007">
      <w:pPr>
        <w:spacing w:after="360" w:line="480" w:lineRule="auto"/>
        <w:jc w:val="both"/>
        <w:rPr>
          <w:rFonts w:ascii="Times New Roman" w:hAnsi="Times New Roman"/>
          <w:b/>
          <w:sz w:val="28"/>
          <w:szCs w:val="28"/>
        </w:rPr>
      </w:pPr>
      <w:r w:rsidRPr="00165362">
        <w:rPr>
          <w:rFonts w:ascii="Times New Roman" w:hAnsi="Times New Roman"/>
          <w:b/>
          <w:sz w:val="28"/>
          <w:szCs w:val="28"/>
        </w:rPr>
        <w:t>2</w:t>
      </w:r>
      <w:r w:rsidR="008131A0" w:rsidRPr="00165362">
        <w:rPr>
          <w:rFonts w:ascii="Times New Roman" w:hAnsi="Times New Roman"/>
          <w:b/>
          <w:sz w:val="28"/>
          <w:szCs w:val="28"/>
        </w:rPr>
        <w:t>.2</w:t>
      </w:r>
      <w:r w:rsidR="00246646" w:rsidRPr="00165362">
        <w:rPr>
          <w:rFonts w:ascii="Times New Roman" w:hAnsi="Times New Roman"/>
          <w:b/>
          <w:sz w:val="28"/>
          <w:szCs w:val="28"/>
        </w:rPr>
        <w:t>. PROPOSED SYSTEMS</w:t>
      </w:r>
    </w:p>
    <w:p w:rsidR="003A4771" w:rsidRPr="005E523A" w:rsidRDefault="005E523A" w:rsidP="009E37B9">
      <w:pPr>
        <w:numPr>
          <w:ilvl w:val="0"/>
          <w:numId w:val="8"/>
        </w:numPr>
        <w:spacing w:after="360" w:line="480" w:lineRule="auto"/>
        <w:jc w:val="both"/>
        <w:rPr>
          <w:rFonts w:ascii="Times New Roman" w:hAnsi="Times New Roman"/>
          <w:sz w:val="28"/>
          <w:szCs w:val="28"/>
        </w:rPr>
      </w:pPr>
      <w:r>
        <w:rPr>
          <w:rFonts w:ascii="Times New Roman" w:hAnsi="Times New Roman"/>
          <w:sz w:val="28"/>
          <w:szCs w:val="28"/>
          <w:lang w:val="en-GB"/>
        </w:rPr>
        <w:t xml:space="preserve">The </w:t>
      </w:r>
      <w:r w:rsidR="00BD1AB8">
        <w:rPr>
          <w:rFonts w:ascii="Times New Roman" w:hAnsi="Times New Roman"/>
          <w:sz w:val="28"/>
          <w:szCs w:val="28"/>
          <w:lang w:val="en-GB"/>
        </w:rPr>
        <w:t>Real Time AI Virtual Mouse</w:t>
      </w:r>
      <w:r>
        <w:rPr>
          <w:rFonts w:ascii="Times New Roman" w:hAnsi="Times New Roman"/>
          <w:sz w:val="28"/>
          <w:szCs w:val="28"/>
          <w:lang w:val="en-GB"/>
        </w:rPr>
        <w:t xml:space="preserve"> t</w:t>
      </w:r>
      <w:r w:rsidR="00302D89" w:rsidRPr="005E523A">
        <w:rPr>
          <w:rFonts w:ascii="Times New Roman" w:hAnsi="Times New Roman"/>
          <w:sz w:val="28"/>
          <w:szCs w:val="28"/>
          <w:lang w:val="en-GB"/>
        </w:rPr>
        <w:t>o develop an alternative to the regular and traditional mouse system to perform and control the mouse functions.</w:t>
      </w:r>
    </w:p>
    <w:p w:rsidR="003A4771" w:rsidRPr="005E523A" w:rsidRDefault="00302D89" w:rsidP="009E37B9">
      <w:pPr>
        <w:numPr>
          <w:ilvl w:val="0"/>
          <w:numId w:val="8"/>
        </w:numPr>
        <w:spacing w:after="360" w:line="480" w:lineRule="auto"/>
        <w:jc w:val="both"/>
        <w:rPr>
          <w:rFonts w:ascii="Times New Roman" w:hAnsi="Times New Roman"/>
          <w:sz w:val="28"/>
          <w:szCs w:val="28"/>
        </w:rPr>
      </w:pPr>
      <w:r w:rsidRPr="005E523A">
        <w:rPr>
          <w:rFonts w:ascii="Times New Roman" w:hAnsi="Times New Roman"/>
          <w:sz w:val="28"/>
          <w:szCs w:val="28"/>
          <w:lang w:val="en-GB"/>
        </w:rPr>
        <w:t>This can be achieved with the help of a web camera that captures the hand gestures and hand tip.</w:t>
      </w:r>
    </w:p>
    <w:p w:rsidR="005E523A" w:rsidRPr="005E523A" w:rsidRDefault="005E523A" w:rsidP="009E37B9">
      <w:pPr>
        <w:pStyle w:val="ListParagraph"/>
        <w:numPr>
          <w:ilvl w:val="0"/>
          <w:numId w:val="8"/>
        </w:numPr>
        <w:spacing w:after="360" w:line="480" w:lineRule="auto"/>
        <w:jc w:val="both"/>
        <w:rPr>
          <w:rFonts w:ascii="Times New Roman" w:hAnsi="Times New Roman"/>
          <w:b/>
          <w:sz w:val="28"/>
          <w:szCs w:val="28"/>
        </w:rPr>
      </w:pPr>
      <w:r w:rsidRPr="005E523A">
        <w:rPr>
          <w:rFonts w:ascii="Times New Roman" w:hAnsi="Times New Roman"/>
          <w:sz w:val="28"/>
          <w:szCs w:val="28"/>
          <w:lang w:val="en-GB"/>
        </w:rPr>
        <w:t>Then processes these frames to perform the particular mouse function such as left click, right click, and scrolling function</w:t>
      </w:r>
      <w:r>
        <w:rPr>
          <w:rFonts w:ascii="Times New Roman" w:hAnsi="Times New Roman"/>
          <w:sz w:val="28"/>
          <w:szCs w:val="28"/>
          <w:lang w:val="en-GB"/>
        </w:rPr>
        <w:t>.</w:t>
      </w:r>
    </w:p>
    <w:p w:rsidR="00BD1AB8" w:rsidRDefault="00BD1AB8" w:rsidP="00037007">
      <w:pPr>
        <w:spacing w:after="360" w:line="480" w:lineRule="auto"/>
        <w:jc w:val="both"/>
        <w:rPr>
          <w:rFonts w:ascii="Times New Roman" w:hAnsi="Times New Roman"/>
          <w:b/>
          <w:sz w:val="28"/>
          <w:szCs w:val="28"/>
        </w:rPr>
      </w:pPr>
    </w:p>
    <w:p w:rsidR="004F1F0D" w:rsidRPr="00165362" w:rsidRDefault="009E0AD0" w:rsidP="00037007">
      <w:pPr>
        <w:spacing w:after="360" w:line="480" w:lineRule="auto"/>
        <w:jc w:val="both"/>
        <w:rPr>
          <w:rFonts w:ascii="Times New Roman" w:hAnsi="Times New Roman"/>
          <w:b/>
          <w:sz w:val="28"/>
          <w:szCs w:val="28"/>
        </w:rPr>
      </w:pPr>
      <w:r w:rsidRPr="00165362">
        <w:rPr>
          <w:rFonts w:ascii="Times New Roman" w:hAnsi="Times New Roman"/>
          <w:b/>
          <w:sz w:val="28"/>
          <w:szCs w:val="28"/>
        </w:rPr>
        <w:t>2</w:t>
      </w:r>
      <w:r w:rsidR="002769DC" w:rsidRPr="00165362">
        <w:rPr>
          <w:rFonts w:ascii="Times New Roman" w:hAnsi="Times New Roman"/>
          <w:b/>
          <w:sz w:val="28"/>
          <w:szCs w:val="28"/>
        </w:rPr>
        <w:t>.</w:t>
      </w:r>
      <w:r w:rsidR="007570CA">
        <w:rPr>
          <w:rFonts w:ascii="Times New Roman" w:hAnsi="Times New Roman"/>
          <w:b/>
          <w:sz w:val="28"/>
          <w:szCs w:val="28"/>
        </w:rPr>
        <w:t>2.1</w:t>
      </w:r>
      <w:r w:rsidR="00246646" w:rsidRPr="00165362">
        <w:rPr>
          <w:rFonts w:ascii="Times New Roman" w:hAnsi="Times New Roman"/>
          <w:b/>
          <w:sz w:val="28"/>
          <w:szCs w:val="28"/>
        </w:rPr>
        <w:t xml:space="preserve"> ADVANTAGES</w:t>
      </w:r>
    </w:p>
    <w:p w:rsidR="005F7D0B" w:rsidRPr="002B16CF" w:rsidRDefault="005F7D0B" w:rsidP="00037007">
      <w:pPr>
        <w:spacing w:after="360" w:line="480" w:lineRule="auto"/>
        <w:ind w:firstLine="720"/>
        <w:jc w:val="both"/>
        <w:rPr>
          <w:rFonts w:ascii="Times New Roman" w:hAnsi="Times New Roman"/>
          <w:color w:val="000000"/>
          <w:sz w:val="28"/>
          <w:szCs w:val="28"/>
          <w:shd w:val="clear" w:color="auto" w:fill="FFFFFF"/>
        </w:rPr>
      </w:pPr>
      <w:r w:rsidRPr="002B16CF">
        <w:rPr>
          <w:rFonts w:ascii="Times New Roman" w:hAnsi="Times New Roman"/>
          <w:color w:val="000000"/>
          <w:sz w:val="28"/>
          <w:szCs w:val="28"/>
          <w:shd w:val="clear" w:color="auto" w:fill="FFFFFF"/>
        </w:rPr>
        <w:t>• The main advantage of using hand gestures is to interact with computer as a non-contact human computer input modality.</w:t>
      </w:r>
    </w:p>
    <w:p w:rsidR="005F7D0B" w:rsidRPr="002B16CF" w:rsidRDefault="005F7D0B" w:rsidP="00037007">
      <w:pPr>
        <w:spacing w:after="360" w:line="480" w:lineRule="auto"/>
        <w:jc w:val="both"/>
        <w:rPr>
          <w:rFonts w:ascii="Times New Roman" w:hAnsi="Times New Roman"/>
          <w:color w:val="000000"/>
          <w:sz w:val="28"/>
          <w:szCs w:val="28"/>
          <w:shd w:val="clear" w:color="auto" w:fill="FFFFFF"/>
        </w:rPr>
      </w:pPr>
      <w:r w:rsidRPr="002B16CF">
        <w:rPr>
          <w:rFonts w:ascii="Times New Roman" w:hAnsi="Times New Roman"/>
          <w:color w:val="000000"/>
          <w:sz w:val="28"/>
          <w:szCs w:val="28"/>
          <w:shd w:val="clear" w:color="auto" w:fill="FFFFFF"/>
        </w:rPr>
        <w:tab/>
        <w:t xml:space="preserve">• Reduce hardware cost by eliminating use of mouse. </w:t>
      </w:r>
    </w:p>
    <w:p w:rsidR="005F7D0B" w:rsidRPr="002B16CF" w:rsidRDefault="005F7D0B" w:rsidP="00037007">
      <w:pPr>
        <w:spacing w:after="360" w:line="480" w:lineRule="auto"/>
        <w:ind w:firstLine="720"/>
        <w:jc w:val="both"/>
        <w:rPr>
          <w:rFonts w:ascii="Times New Roman" w:hAnsi="Times New Roman"/>
          <w:color w:val="000000"/>
          <w:sz w:val="28"/>
          <w:szCs w:val="28"/>
          <w:shd w:val="clear" w:color="auto" w:fill="FFFFFF"/>
        </w:rPr>
      </w:pPr>
      <w:r w:rsidRPr="002B16CF">
        <w:rPr>
          <w:rFonts w:ascii="Times New Roman" w:hAnsi="Times New Roman"/>
          <w:color w:val="000000"/>
          <w:sz w:val="28"/>
          <w:szCs w:val="28"/>
          <w:shd w:val="clear" w:color="auto" w:fill="FFFFFF"/>
        </w:rPr>
        <w:t xml:space="preserve">• Convenient for users not comfortable with touchpad. </w:t>
      </w:r>
    </w:p>
    <w:p w:rsidR="00B571BA" w:rsidRPr="002B16CF" w:rsidRDefault="005F7D0B" w:rsidP="00037007">
      <w:pPr>
        <w:spacing w:after="360" w:line="480" w:lineRule="auto"/>
        <w:ind w:firstLine="720"/>
        <w:jc w:val="both"/>
        <w:rPr>
          <w:rFonts w:ascii="Times New Roman" w:hAnsi="Times New Roman"/>
          <w:b/>
          <w:bCs/>
          <w:color w:val="000000"/>
          <w:sz w:val="28"/>
          <w:szCs w:val="28"/>
        </w:rPr>
      </w:pPr>
      <w:r w:rsidRPr="002B16CF">
        <w:rPr>
          <w:rFonts w:ascii="Times New Roman" w:hAnsi="Times New Roman"/>
          <w:color w:val="000000"/>
          <w:sz w:val="28"/>
          <w:szCs w:val="28"/>
          <w:shd w:val="clear" w:color="auto" w:fill="FFFFFF"/>
        </w:rPr>
        <w:t>• The framework may be useful for controlling different types of games and other applications dependent on the controlled through user defined gestures.</w:t>
      </w:r>
    </w:p>
    <w:p w:rsidR="00E84CDB" w:rsidRDefault="00E84CDB" w:rsidP="00037007">
      <w:pPr>
        <w:pStyle w:val="Default"/>
        <w:spacing w:line="480" w:lineRule="auto"/>
        <w:jc w:val="both"/>
        <w:rPr>
          <w:b/>
          <w:bCs/>
          <w:color w:val="auto"/>
          <w:sz w:val="28"/>
          <w:szCs w:val="28"/>
        </w:rPr>
      </w:pPr>
    </w:p>
    <w:p w:rsidR="001237A4" w:rsidRPr="00165362" w:rsidRDefault="00FF6A7E" w:rsidP="00037007">
      <w:pPr>
        <w:pStyle w:val="Default"/>
        <w:spacing w:line="480" w:lineRule="auto"/>
        <w:jc w:val="both"/>
        <w:rPr>
          <w:b/>
          <w:bCs/>
          <w:color w:val="auto"/>
          <w:sz w:val="28"/>
          <w:szCs w:val="28"/>
        </w:rPr>
      </w:pPr>
      <w:r>
        <w:rPr>
          <w:b/>
          <w:bCs/>
          <w:color w:val="auto"/>
          <w:sz w:val="28"/>
          <w:szCs w:val="28"/>
        </w:rPr>
        <w:t>2.</w:t>
      </w:r>
      <w:r w:rsidR="007570CA">
        <w:rPr>
          <w:b/>
          <w:bCs/>
          <w:color w:val="auto"/>
          <w:sz w:val="28"/>
          <w:szCs w:val="28"/>
        </w:rPr>
        <w:t>3</w:t>
      </w:r>
      <w:r w:rsidR="002B16CF">
        <w:rPr>
          <w:b/>
          <w:bCs/>
          <w:color w:val="auto"/>
          <w:sz w:val="28"/>
          <w:szCs w:val="28"/>
        </w:rPr>
        <w:t xml:space="preserve"> </w:t>
      </w:r>
      <w:r w:rsidR="00A37F9F" w:rsidRPr="00165362">
        <w:rPr>
          <w:b/>
          <w:bCs/>
          <w:color w:val="auto"/>
          <w:sz w:val="28"/>
          <w:szCs w:val="28"/>
        </w:rPr>
        <w:t>SYSTEM IMPLEMENTATION</w:t>
      </w:r>
    </w:p>
    <w:p w:rsidR="00131F35" w:rsidRPr="00BD25AF" w:rsidRDefault="00067725" w:rsidP="0040051D">
      <w:pPr>
        <w:pStyle w:val="Default"/>
        <w:spacing w:line="480" w:lineRule="auto"/>
        <w:ind w:firstLine="720"/>
        <w:jc w:val="both"/>
        <w:rPr>
          <w:sz w:val="28"/>
          <w:szCs w:val="28"/>
        </w:rPr>
      </w:pPr>
      <w:r w:rsidRPr="00BD25AF">
        <w:rPr>
          <w:sz w:val="28"/>
          <w:szCs w:val="28"/>
        </w:rPr>
        <w:t xml:space="preserve">Collection </w:t>
      </w:r>
      <w:r w:rsidR="00C7586D" w:rsidRPr="00BD25AF">
        <w:rPr>
          <w:sz w:val="28"/>
          <w:szCs w:val="28"/>
        </w:rPr>
        <w:t>information, checking</w:t>
      </w:r>
      <w:r w:rsidRPr="00BD25AF">
        <w:rPr>
          <w:sz w:val="28"/>
          <w:szCs w:val="28"/>
        </w:rPr>
        <w:t xml:space="preserve"> devices (like webcam) working</w:t>
      </w:r>
      <w:r w:rsidR="00661E12">
        <w:rPr>
          <w:sz w:val="28"/>
          <w:szCs w:val="28"/>
        </w:rPr>
        <w:t xml:space="preserve"> </w:t>
      </w:r>
      <w:r w:rsidRPr="00BD25AF">
        <w:rPr>
          <w:sz w:val="28"/>
          <w:szCs w:val="28"/>
        </w:rPr>
        <w:t xml:space="preserve">properly or </w:t>
      </w:r>
      <w:r w:rsidR="00C7586D" w:rsidRPr="00BD25AF">
        <w:rPr>
          <w:sz w:val="28"/>
          <w:szCs w:val="28"/>
        </w:rPr>
        <w:t>not, Collection</w:t>
      </w:r>
      <w:r w:rsidRPr="00BD25AF">
        <w:rPr>
          <w:sz w:val="28"/>
          <w:szCs w:val="28"/>
        </w:rPr>
        <w:t xml:space="preserve"> tape or finger ribbon, which should</w:t>
      </w:r>
      <w:r w:rsidR="00661E12">
        <w:rPr>
          <w:sz w:val="28"/>
          <w:szCs w:val="28"/>
        </w:rPr>
        <w:t xml:space="preserve"> </w:t>
      </w:r>
      <w:r w:rsidRPr="00BD25AF">
        <w:rPr>
          <w:sz w:val="28"/>
          <w:szCs w:val="28"/>
        </w:rPr>
        <w:t xml:space="preserve">be fit to the </w:t>
      </w:r>
      <w:r w:rsidR="00C7586D" w:rsidRPr="00BD25AF">
        <w:rPr>
          <w:sz w:val="28"/>
          <w:szCs w:val="28"/>
        </w:rPr>
        <w:t>fingers, Import</w:t>
      </w:r>
      <w:r w:rsidRPr="00BD25AF">
        <w:rPr>
          <w:sz w:val="28"/>
          <w:szCs w:val="28"/>
        </w:rPr>
        <w:t xml:space="preserve"> packages like </w:t>
      </w:r>
      <w:proofErr w:type="spellStart"/>
      <w:r w:rsidRPr="00BD25AF">
        <w:rPr>
          <w:sz w:val="28"/>
          <w:szCs w:val="28"/>
        </w:rPr>
        <w:t>NumPy</w:t>
      </w:r>
      <w:proofErr w:type="spellEnd"/>
      <w:r w:rsidRPr="00BD25AF">
        <w:rPr>
          <w:sz w:val="28"/>
          <w:szCs w:val="28"/>
        </w:rPr>
        <w:t>, OpenCV,</w:t>
      </w:r>
      <w:r w:rsidR="00661E12">
        <w:rPr>
          <w:sz w:val="28"/>
          <w:szCs w:val="28"/>
        </w:rPr>
        <w:t xml:space="preserve"> </w:t>
      </w:r>
      <w:proofErr w:type="spellStart"/>
      <w:proofErr w:type="gramStart"/>
      <w:r w:rsidRPr="00BD25AF">
        <w:rPr>
          <w:sz w:val="28"/>
          <w:szCs w:val="28"/>
        </w:rPr>
        <w:t>pynput.mouse</w:t>
      </w:r>
      <w:proofErr w:type="spellEnd"/>
      <w:proofErr w:type="gramEnd"/>
      <w:r w:rsidRPr="00BD25AF">
        <w:rPr>
          <w:sz w:val="28"/>
          <w:szCs w:val="28"/>
        </w:rPr>
        <w:t xml:space="preserve">, </w:t>
      </w:r>
      <w:proofErr w:type="spellStart"/>
      <w:r w:rsidRPr="00BD25AF">
        <w:rPr>
          <w:sz w:val="28"/>
          <w:szCs w:val="28"/>
        </w:rPr>
        <w:t>tkinter</w:t>
      </w:r>
      <w:proofErr w:type="spellEnd"/>
      <w:r w:rsidRPr="00BD25AF">
        <w:rPr>
          <w:sz w:val="28"/>
          <w:szCs w:val="28"/>
        </w:rPr>
        <w:t>,  Implement the Open</w:t>
      </w:r>
      <w:r w:rsidR="00661E12">
        <w:rPr>
          <w:sz w:val="28"/>
          <w:szCs w:val="28"/>
        </w:rPr>
        <w:t xml:space="preserve">  </w:t>
      </w:r>
      <w:r w:rsidRPr="00BD25AF">
        <w:rPr>
          <w:sz w:val="28"/>
          <w:szCs w:val="28"/>
        </w:rPr>
        <w:t>Gesture Operation, Fine Tuning</w:t>
      </w:r>
      <w:r w:rsidR="00E84CDB">
        <w:rPr>
          <w:sz w:val="28"/>
          <w:szCs w:val="28"/>
        </w:rPr>
        <w:t>.</w:t>
      </w:r>
    </w:p>
    <w:p w:rsidR="007570CA" w:rsidRDefault="007570CA" w:rsidP="00037007">
      <w:pPr>
        <w:pStyle w:val="Default"/>
        <w:spacing w:line="480" w:lineRule="auto"/>
        <w:jc w:val="both"/>
        <w:rPr>
          <w:b/>
          <w:bCs/>
          <w:color w:val="auto"/>
          <w:sz w:val="32"/>
          <w:szCs w:val="32"/>
        </w:rPr>
      </w:pPr>
    </w:p>
    <w:p w:rsidR="009E2197" w:rsidRDefault="00FF6A7E" w:rsidP="00037007">
      <w:pPr>
        <w:pStyle w:val="Default"/>
        <w:spacing w:line="480" w:lineRule="auto"/>
        <w:jc w:val="both"/>
        <w:rPr>
          <w:b/>
          <w:bCs/>
          <w:color w:val="auto"/>
          <w:sz w:val="28"/>
          <w:szCs w:val="28"/>
        </w:rPr>
      </w:pPr>
      <w:r>
        <w:rPr>
          <w:b/>
          <w:bCs/>
          <w:color w:val="auto"/>
          <w:sz w:val="28"/>
          <w:szCs w:val="28"/>
        </w:rPr>
        <w:t>2.</w:t>
      </w:r>
      <w:r w:rsidR="007570CA">
        <w:rPr>
          <w:b/>
          <w:bCs/>
          <w:color w:val="auto"/>
          <w:sz w:val="28"/>
          <w:szCs w:val="28"/>
        </w:rPr>
        <w:t>4</w:t>
      </w:r>
      <w:r w:rsidR="002B16CF">
        <w:rPr>
          <w:b/>
          <w:bCs/>
          <w:color w:val="auto"/>
          <w:sz w:val="28"/>
          <w:szCs w:val="28"/>
        </w:rPr>
        <w:t xml:space="preserve"> </w:t>
      </w:r>
      <w:r w:rsidR="00A37F9F" w:rsidRPr="00165362">
        <w:rPr>
          <w:b/>
          <w:bCs/>
          <w:color w:val="auto"/>
          <w:sz w:val="28"/>
          <w:szCs w:val="28"/>
        </w:rPr>
        <w:t>DESCRIPTION OF THE METHODOLOGY</w:t>
      </w:r>
    </w:p>
    <w:p w:rsidR="00121488" w:rsidRPr="00121488" w:rsidRDefault="00121488" w:rsidP="00037007">
      <w:pPr>
        <w:pStyle w:val="Default"/>
        <w:spacing w:line="480" w:lineRule="auto"/>
        <w:jc w:val="both"/>
        <w:rPr>
          <w:color w:val="auto"/>
          <w:sz w:val="28"/>
          <w:szCs w:val="28"/>
        </w:rPr>
      </w:pPr>
      <w:r>
        <w:rPr>
          <w:color w:val="auto"/>
          <w:sz w:val="28"/>
          <w:szCs w:val="28"/>
        </w:rPr>
        <w:tab/>
        <w:t xml:space="preserve">The </w:t>
      </w:r>
      <w:r w:rsidR="008F44C1">
        <w:rPr>
          <w:color w:val="auto"/>
          <w:sz w:val="28"/>
          <w:szCs w:val="28"/>
        </w:rPr>
        <w:t>proposed AI virtual mouse system is based on the frames that have been captured by the webcam in a laptop or PC. By using the Python computer vision library OpenCV, the video capture object is created and the web camera will start capturing video. The web camera captures and passes the frames to the AI virtual system.</w:t>
      </w:r>
    </w:p>
    <w:p w:rsidR="00131F35" w:rsidRPr="00165362" w:rsidRDefault="00131F35" w:rsidP="00661E12">
      <w:pPr>
        <w:pStyle w:val="Default"/>
        <w:spacing w:line="480" w:lineRule="auto"/>
        <w:jc w:val="both"/>
        <w:rPr>
          <w:color w:val="auto"/>
          <w:sz w:val="28"/>
          <w:szCs w:val="28"/>
        </w:rPr>
      </w:pPr>
    </w:p>
    <w:p w:rsidR="004F1F0D" w:rsidRPr="00165362" w:rsidRDefault="004F1F0D" w:rsidP="00037007">
      <w:pPr>
        <w:pStyle w:val="Default"/>
        <w:spacing w:line="480" w:lineRule="auto"/>
        <w:jc w:val="center"/>
        <w:rPr>
          <w:b/>
          <w:bCs/>
          <w:color w:val="auto"/>
          <w:sz w:val="32"/>
          <w:szCs w:val="32"/>
        </w:rPr>
      </w:pPr>
    </w:p>
    <w:p w:rsidR="009E0AD0" w:rsidRPr="00165362" w:rsidRDefault="009E0AD0" w:rsidP="00037007">
      <w:pPr>
        <w:pStyle w:val="Default"/>
        <w:spacing w:line="480" w:lineRule="auto"/>
        <w:jc w:val="center"/>
        <w:rPr>
          <w:b/>
          <w:bCs/>
          <w:color w:val="auto"/>
          <w:sz w:val="32"/>
          <w:szCs w:val="32"/>
        </w:rPr>
      </w:pPr>
    </w:p>
    <w:p w:rsidR="009E0AD0" w:rsidRPr="00165362" w:rsidRDefault="009E0AD0" w:rsidP="00037007">
      <w:pPr>
        <w:pStyle w:val="Default"/>
        <w:spacing w:line="480" w:lineRule="auto"/>
        <w:jc w:val="center"/>
        <w:rPr>
          <w:b/>
          <w:bCs/>
          <w:color w:val="auto"/>
          <w:sz w:val="32"/>
          <w:szCs w:val="32"/>
        </w:rPr>
      </w:pPr>
    </w:p>
    <w:p w:rsidR="009E0AD0" w:rsidRPr="00165362" w:rsidRDefault="009E0AD0" w:rsidP="00037007">
      <w:pPr>
        <w:pStyle w:val="Default"/>
        <w:spacing w:line="480" w:lineRule="auto"/>
        <w:jc w:val="center"/>
        <w:rPr>
          <w:b/>
          <w:bCs/>
          <w:color w:val="auto"/>
          <w:sz w:val="32"/>
          <w:szCs w:val="32"/>
        </w:rPr>
      </w:pPr>
    </w:p>
    <w:p w:rsidR="009E0AD0" w:rsidRPr="00165362" w:rsidRDefault="009E0AD0" w:rsidP="00037007">
      <w:pPr>
        <w:pStyle w:val="Default"/>
        <w:spacing w:line="480" w:lineRule="auto"/>
        <w:jc w:val="center"/>
        <w:rPr>
          <w:b/>
          <w:bCs/>
          <w:color w:val="auto"/>
          <w:sz w:val="32"/>
          <w:szCs w:val="32"/>
        </w:rPr>
      </w:pPr>
    </w:p>
    <w:p w:rsidR="004A5D4B" w:rsidRDefault="004A5D4B" w:rsidP="00121488">
      <w:pPr>
        <w:pStyle w:val="Default"/>
        <w:spacing w:line="480" w:lineRule="auto"/>
        <w:jc w:val="center"/>
        <w:rPr>
          <w:b/>
          <w:bCs/>
          <w:color w:val="auto"/>
          <w:sz w:val="32"/>
          <w:szCs w:val="32"/>
        </w:rPr>
      </w:pPr>
    </w:p>
    <w:p w:rsidR="007570CA" w:rsidRDefault="007570CA" w:rsidP="00121488">
      <w:pPr>
        <w:pStyle w:val="Default"/>
        <w:spacing w:line="480" w:lineRule="auto"/>
        <w:jc w:val="center"/>
        <w:rPr>
          <w:b/>
          <w:bCs/>
          <w:color w:val="auto"/>
          <w:sz w:val="32"/>
          <w:szCs w:val="32"/>
        </w:rPr>
      </w:pPr>
    </w:p>
    <w:p w:rsidR="007570CA" w:rsidRDefault="007570CA" w:rsidP="00121488">
      <w:pPr>
        <w:pStyle w:val="Default"/>
        <w:spacing w:line="480" w:lineRule="auto"/>
        <w:jc w:val="center"/>
        <w:rPr>
          <w:b/>
          <w:bCs/>
          <w:color w:val="auto"/>
          <w:sz w:val="32"/>
          <w:szCs w:val="32"/>
        </w:rPr>
      </w:pPr>
    </w:p>
    <w:p w:rsidR="007570CA" w:rsidRDefault="007570CA" w:rsidP="00121488">
      <w:pPr>
        <w:pStyle w:val="Default"/>
        <w:spacing w:line="480" w:lineRule="auto"/>
        <w:jc w:val="center"/>
        <w:rPr>
          <w:b/>
          <w:bCs/>
          <w:color w:val="auto"/>
          <w:sz w:val="32"/>
          <w:szCs w:val="32"/>
        </w:rPr>
      </w:pPr>
    </w:p>
    <w:p w:rsidR="002B16CF" w:rsidRDefault="002B16CF" w:rsidP="00121488">
      <w:pPr>
        <w:pStyle w:val="Default"/>
        <w:spacing w:line="480" w:lineRule="auto"/>
        <w:jc w:val="center"/>
        <w:rPr>
          <w:b/>
          <w:bCs/>
          <w:color w:val="auto"/>
          <w:sz w:val="32"/>
          <w:szCs w:val="32"/>
        </w:rPr>
      </w:pPr>
    </w:p>
    <w:p w:rsidR="002B16CF" w:rsidRDefault="002B16CF" w:rsidP="00121488">
      <w:pPr>
        <w:pStyle w:val="Default"/>
        <w:spacing w:line="480" w:lineRule="auto"/>
        <w:jc w:val="center"/>
        <w:rPr>
          <w:b/>
          <w:bCs/>
          <w:color w:val="auto"/>
          <w:sz w:val="32"/>
          <w:szCs w:val="32"/>
        </w:rPr>
      </w:pPr>
    </w:p>
    <w:p w:rsidR="002B16CF" w:rsidRDefault="002B16CF" w:rsidP="00121488">
      <w:pPr>
        <w:pStyle w:val="Default"/>
        <w:spacing w:line="480" w:lineRule="auto"/>
        <w:jc w:val="center"/>
        <w:rPr>
          <w:b/>
          <w:bCs/>
          <w:color w:val="auto"/>
          <w:sz w:val="32"/>
          <w:szCs w:val="32"/>
        </w:rPr>
      </w:pPr>
    </w:p>
    <w:p w:rsidR="00661E12" w:rsidRDefault="00661E12" w:rsidP="008C0C0E">
      <w:pPr>
        <w:pStyle w:val="Default"/>
        <w:spacing w:line="480" w:lineRule="auto"/>
        <w:jc w:val="center"/>
        <w:rPr>
          <w:b/>
          <w:bCs/>
          <w:color w:val="auto"/>
          <w:sz w:val="32"/>
          <w:szCs w:val="32"/>
        </w:rPr>
      </w:pPr>
    </w:p>
    <w:p w:rsidR="00661E12" w:rsidRDefault="00661E12" w:rsidP="008C0C0E">
      <w:pPr>
        <w:pStyle w:val="Default"/>
        <w:spacing w:line="480" w:lineRule="auto"/>
        <w:jc w:val="center"/>
        <w:rPr>
          <w:b/>
          <w:bCs/>
          <w:color w:val="auto"/>
          <w:sz w:val="32"/>
          <w:szCs w:val="32"/>
        </w:rPr>
      </w:pPr>
    </w:p>
    <w:p w:rsidR="004F1F0D" w:rsidRPr="00121488" w:rsidRDefault="00DB6473" w:rsidP="008C0C0E">
      <w:pPr>
        <w:pStyle w:val="Default"/>
        <w:spacing w:line="480" w:lineRule="auto"/>
        <w:jc w:val="center"/>
        <w:rPr>
          <w:b/>
          <w:bCs/>
          <w:color w:val="auto"/>
          <w:sz w:val="32"/>
          <w:szCs w:val="32"/>
        </w:rPr>
      </w:pPr>
      <w:r w:rsidRPr="00165362">
        <w:rPr>
          <w:b/>
          <w:bCs/>
          <w:color w:val="auto"/>
          <w:sz w:val="32"/>
          <w:szCs w:val="32"/>
        </w:rPr>
        <w:t>CHAP</w:t>
      </w:r>
      <w:r w:rsidR="00042619" w:rsidRPr="00165362">
        <w:rPr>
          <w:b/>
          <w:bCs/>
          <w:color w:val="auto"/>
          <w:sz w:val="32"/>
          <w:szCs w:val="32"/>
        </w:rPr>
        <w:t>TER</w:t>
      </w:r>
      <w:r w:rsidR="009E0AD0" w:rsidRPr="00165362">
        <w:rPr>
          <w:b/>
          <w:bCs/>
          <w:color w:val="auto"/>
          <w:sz w:val="32"/>
          <w:szCs w:val="32"/>
        </w:rPr>
        <w:t xml:space="preserve"> 3</w:t>
      </w:r>
    </w:p>
    <w:p w:rsidR="00DF319E" w:rsidRPr="00165362" w:rsidRDefault="00DB6473" w:rsidP="00037007">
      <w:pPr>
        <w:autoSpaceDE w:val="0"/>
        <w:autoSpaceDN w:val="0"/>
        <w:adjustRightInd w:val="0"/>
        <w:spacing w:after="360" w:line="480" w:lineRule="auto"/>
        <w:jc w:val="center"/>
        <w:rPr>
          <w:rFonts w:ascii="Times New Roman" w:hAnsi="Times New Roman"/>
          <w:b/>
          <w:bCs/>
          <w:sz w:val="32"/>
          <w:szCs w:val="32"/>
        </w:rPr>
      </w:pPr>
      <w:r w:rsidRPr="00165362">
        <w:rPr>
          <w:rFonts w:ascii="Times New Roman" w:hAnsi="Times New Roman"/>
          <w:b/>
          <w:bCs/>
          <w:sz w:val="32"/>
          <w:szCs w:val="32"/>
        </w:rPr>
        <w:t>SYSTEM SPECIFICATION</w:t>
      </w:r>
    </w:p>
    <w:p w:rsidR="000E445E" w:rsidRDefault="009E0AD0" w:rsidP="00037007">
      <w:pPr>
        <w:autoSpaceDE w:val="0"/>
        <w:autoSpaceDN w:val="0"/>
        <w:adjustRightInd w:val="0"/>
        <w:spacing w:after="360" w:line="480" w:lineRule="auto"/>
        <w:rPr>
          <w:rFonts w:ascii="Times New Roman" w:hAnsi="Times New Roman"/>
          <w:b/>
          <w:bCs/>
          <w:sz w:val="28"/>
          <w:szCs w:val="28"/>
        </w:rPr>
      </w:pPr>
      <w:r w:rsidRPr="00165362">
        <w:rPr>
          <w:rFonts w:ascii="Times New Roman" w:hAnsi="Times New Roman"/>
          <w:b/>
          <w:bCs/>
          <w:sz w:val="28"/>
          <w:szCs w:val="28"/>
        </w:rPr>
        <w:t>3</w:t>
      </w:r>
      <w:r w:rsidR="005D2379" w:rsidRPr="00165362">
        <w:rPr>
          <w:rFonts w:ascii="Times New Roman" w:hAnsi="Times New Roman"/>
          <w:b/>
          <w:bCs/>
          <w:sz w:val="28"/>
          <w:szCs w:val="28"/>
        </w:rPr>
        <w:t xml:space="preserve">.1 </w:t>
      </w:r>
      <w:r w:rsidR="008C0C0E">
        <w:rPr>
          <w:rFonts w:ascii="Times New Roman" w:hAnsi="Times New Roman"/>
          <w:b/>
          <w:bCs/>
          <w:sz w:val="28"/>
          <w:szCs w:val="28"/>
        </w:rPr>
        <w:t>Hardware and Software Specifications</w:t>
      </w:r>
    </w:p>
    <w:p w:rsidR="008C0C0E" w:rsidRPr="00165362" w:rsidRDefault="008C0C0E" w:rsidP="00037007">
      <w:pPr>
        <w:autoSpaceDE w:val="0"/>
        <w:autoSpaceDN w:val="0"/>
        <w:adjustRightInd w:val="0"/>
        <w:spacing w:after="360" w:line="480" w:lineRule="auto"/>
        <w:rPr>
          <w:rFonts w:ascii="Times New Roman" w:hAnsi="Times New Roman"/>
          <w:b/>
          <w:bCs/>
          <w:sz w:val="28"/>
          <w:szCs w:val="28"/>
        </w:rPr>
      </w:pPr>
      <w:r>
        <w:rPr>
          <w:rFonts w:ascii="Times New Roman" w:hAnsi="Times New Roman"/>
          <w:b/>
          <w:bCs/>
          <w:sz w:val="28"/>
          <w:szCs w:val="28"/>
        </w:rPr>
        <w:t>3.1.1 Software Requirements</w:t>
      </w:r>
    </w:p>
    <w:p w:rsidR="000E445E" w:rsidRPr="00661E12" w:rsidRDefault="00E25DB9" w:rsidP="00037007">
      <w:pPr>
        <w:widowControl w:val="0"/>
        <w:tabs>
          <w:tab w:val="left" w:pos="1170"/>
        </w:tabs>
        <w:autoSpaceDE w:val="0"/>
        <w:autoSpaceDN w:val="0"/>
        <w:adjustRightInd w:val="0"/>
        <w:spacing w:after="120" w:line="48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ab/>
      </w:r>
      <w:r w:rsidR="000E445E" w:rsidRPr="00661E12">
        <w:rPr>
          <w:rFonts w:ascii="Times New Roman" w:hAnsi="Times New Roman"/>
          <w:color w:val="000000" w:themeColor="text1"/>
          <w:sz w:val="28"/>
          <w:szCs w:val="28"/>
        </w:rPr>
        <w:t>Operating System</w:t>
      </w:r>
      <w:r w:rsidR="000E445E" w:rsidRPr="00661E12">
        <w:rPr>
          <w:rFonts w:ascii="Times New Roman" w:hAnsi="Times New Roman"/>
          <w:color w:val="000000" w:themeColor="text1"/>
          <w:sz w:val="28"/>
          <w:szCs w:val="28"/>
        </w:rPr>
        <w:tab/>
      </w:r>
      <w:r w:rsidR="00F505E9" w:rsidRPr="00661E12">
        <w:rPr>
          <w:rFonts w:ascii="Times New Roman" w:hAnsi="Times New Roman"/>
          <w:color w:val="000000" w:themeColor="text1"/>
          <w:sz w:val="28"/>
          <w:szCs w:val="28"/>
        </w:rPr>
        <w:tab/>
      </w:r>
      <w:r>
        <w:rPr>
          <w:rFonts w:ascii="Times New Roman" w:hAnsi="Times New Roman"/>
          <w:color w:val="000000" w:themeColor="text1"/>
          <w:sz w:val="28"/>
          <w:szCs w:val="28"/>
        </w:rPr>
        <w:t xml:space="preserve">               </w:t>
      </w:r>
      <w:proofErr w:type="gramStart"/>
      <w:r>
        <w:rPr>
          <w:rFonts w:ascii="Times New Roman" w:hAnsi="Times New Roman"/>
          <w:color w:val="000000" w:themeColor="text1"/>
          <w:sz w:val="28"/>
          <w:szCs w:val="28"/>
        </w:rPr>
        <w:t xml:space="preserve"> </w:t>
      </w:r>
      <w:r w:rsidR="00661E12" w:rsidRPr="00661E12">
        <w:rPr>
          <w:rFonts w:ascii="Times New Roman" w:hAnsi="Times New Roman"/>
          <w:color w:val="000000" w:themeColor="text1"/>
          <w:sz w:val="28"/>
          <w:szCs w:val="28"/>
        </w:rPr>
        <w:t xml:space="preserve"> </w:t>
      </w:r>
      <w:r w:rsidR="000E445E" w:rsidRPr="00661E12">
        <w:rPr>
          <w:rFonts w:ascii="Times New Roman" w:hAnsi="Times New Roman"/>
          <w:color w:val="000000" w:themeColor="text1"/>
          <w:sz w:val="28"/>
          <w:szCs w:val="28"/>
        </w:rPr>
        <w:t>:</w:t>
      </w:r>
      <w:proofErr w:type="gramEnd"/>
      <w:r w:rsidR="000E445E" w:rsidRPr="00661E12">
        <w:rPr>
          <w:rFonts w:ascii="Times New Roman" w:hAnsi="Times New Roman"/>
          <w:color w:val="000000" w:themeColor="text1"/>
          <w:sz w:val="28"/>
          <w:szCs w:val="28"/>
        </w:rPr>
        <w:t xml:space="preserve"> Windows</w:t>
      </w:r>
    </w:p>
    <w:p w:rsidR="00F21256" w:rsidRDefault="00E25DB9" w:rsidP="00037007">
      <w:pPr>
        <w:widowControl w:val="0"/>
        <w:tabs>
          <w:tab w:val="left" w:pos="1170"/>
        </w:tabs>
        <w:autoSpaceDE w:val="0"/>
        <w:autoSpaceDN w:val="0"/>
        <w:adjustRightInd w:val="0"/>
        <w:spacing w:after="120" w:line="48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ab/>
      </w:r>
      <w:r w:rsidR="00F23282" w:rsidRPr="00661E12">
        <w:rPr>
          <w:rFonts w:ascii="Times New Roman" w:hAnsi="Times New Roman"/>
          <w:color w:val="000000" w:themeColor="text1"/>
          <w:sz w:val="28"/>
          <w:szCs w:val="28"/>
        </w:rPr>
        <w:t>Programming Language</w:t>
      </w:r>
      <w:r w:rsidR="00661E12" w:rsidRPr="00661E12">
        <w:rPr>
          <w:rFonts w:ascii="Times New Roman" w:hAnsi="Times New Roman"/>
          <w:color w:val="000000" w:themeColor="text1"/>
          <w:sz w:val="28"/>
          <w:szCs w:val="28"/>
        </w:rPr>
        <w:t xml:space="preserve">                     </w:t>
      </w:r>
      <w:proofErr w:type="gramStart"/>
      <w:r w:rsidR="00661E12" w:rsidRPr="00661E12">
        <w:rPr>
          <w:rFonts w:ascii="Times New Roman" w:hAnsi="Times New Roman"/>
          <w:color w:val="000000" w:themeColor="text1"/>
          <w:sz w:val="28"/>
          <w:szCs w:val="28"/>
        </w:rPr>
        <w:t xml:space="preserve">  </w:t>
      </w:r>
      <w:r w:rsidR="00F21256">
        <w:rPr>
          <w:rFonts w:ascii="Times New Roman" w:hAnsi="Times New Roman"/>
          <w:color w:val="000000" w:themeColor="text1"/>
          <w:sz w:val="28"/>
          <w:szCs w:val="28"/>
        </w:rPr>
        <w:t>:</w:t>
      </w:r>
      <w:proofErr w:type="gramEnd"/>
      <w:r w:rsidR="00F21256">
        <w:rPr>
          <w:rFonts w:ascii="Times New Roman" w:hAnsi="Times New Roman"/>
          <w:color w:val="000000" w:themeColor="text1"/>
          <w:sz w:val="28"/>
          <w:szCs w:val="28"/>
        </w:rPr>
        <w:t xml:space="preserve"> Python</w:t>
      </w:r>
    </w:p>
    <w:p w:rsidR="00952CE3" w:rsidRPr="00661E12" w:rsidRDefault="00E25DB9" w:rsidP="00037007">
      <w:pPr>
        <w:widowControl w:val="0"/>
        <w:tabs>
          <w:tab w:val="left" w:pos="1170"/>
        </w:tabs>
        <w:autoSpaceDE w:val="0"/>
        <w:autoSpaceDN w:val="0"/>
        <w:adjustRightInd w:val="0"/>
        <w:spacing w:after="120" w:line="48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ab/>
        <w:t>Software</w:t>
      </w:r>
      <w:r>
        <w:rPr>
          <w:rFonts w:ascii="Times New Roman" w:hAnsi="Times New Roman"/>
          <w:color w:val="000000" w:themeColor="text1"/>
          <w:sz w:val="28"/>
          <w:szCs w:val="28"/>
        </w:rPr>
        <w:tab/>
      </w:r>
      <w:r>
        <w:rPr>
          <w:rFonts w:ascii="Times New Roman" w:hAnsi="Times New Roman"/>
          <w:color w:val="000000" w:themeColor="text1"/>
          <w:sz w:val="28"/>
          <w:szCs w:val="28"/>
        </w:rPr>
        <w:tab/>
      </w:r>
      <w:r>
        <w:rPr>
          <w:rFonts w:ascii="Times New Roman" w:hAnsi="Times New Roman"/>
          <w:color w:val="000000" w:themeColor="text1"/>
          <w:sz w:val="28"/>
          <w:szCs w:val="28"/>
        </w:rPr>
        <w:tab/>
      </w:r>
      <w:r>
        <w:rPr>
          <w:rFonts w:ascii="Times New Roman" w:hAnsi="Times New Roman"/>
          <w:color w:val="000000" w:themeColor="text1"/>
          <w:sz w:val="28"/>
          <w:szCs w:val="28"/>
        </w:rPr>
        <w:tab/>
        <w:t xml:space="preserve">     </w:t>
      </w:r>
      <w:proofErr w:type="gramStart"/>
      <w:r>
        <w:rPr>
          <w:rFonts w:ascii="Times New Roman" w:hAnsi="Times New Roman"/>
          <w:color w:val="000000" w:themeColor="text1"/>
          <w:sz w:val="28"/>
          <w:szCs w:val="28"/>
        </w:rPr>
        <w:t xml:space="preserve">  </w:t>
      </w:r>
      <w:r w:rsidR="00661E12" w:rsidRPr="00661E12">
        <w:rPr>
          <w:rFonts w:ascii="Times New Roman" w:hAnsi="Times New Roman"/>
          <w:color w:val="000000" w:themeColor="text1"/>
          <w:sz w:val="28"/>
          <w:szCs w:val="28"/>
        </w:rPr>
        <w:t>:</w:t>
      </w:r>
      <w:proofErr w:type="gramEnd"/>
      <w:r w:rsidR="00952CE3" w:rsidRPr="00661E12">
        <w:rPr>
          <w:rFonts w:ascii="Times New Roman" w:hAnsi="Times New Roman"/>
          <w:color w:val="000000" w:themeColor="text1"/>
          <w:sz w:val="28"/>
          <w:szCs w:val="28"/>
        </w:rPr>
        <w:t xml:space="preserve"> </w:t>
      </w:r>
      <w:proofErr w:type="spellStart"/>
      <w:r w:rsidR="00952CE3" w:rsidRPr="00661E12">
        <w:rPr>
          <w:rFonts w:ascii="Times New Roman" w:hAnsi="Times New Roman"/>
          <w:color w:val="000000" w:themeColor="text1"/>
          <w:sz w:val="28"/>
          <w:szCs w:val="28"/>
        </w:rPr>
        <w:t>PyCharm</w:t>
      </w:r>
      <w:proofErr w:type="spellEnd"/>
      <w:r w:rsidR="00952CE3" w:rsidRPr="00661E12">
        <w:rPr>
          <w:rFonts w:ascii="Times New Roman" w:hAnsi="Times New Roman"/>
          <w:color w:val="000000" w:themeColor="text1"/>
          <w:sz w:val="28"/>
          <w:szCs w:val="28"/>
        </w:rPr>
        <w:t xml:space="preserve"> </w:t>
      </w:r>
    </w:p>
    <w:p w:rsidR="004D672A" w:rsidRPr="00661E12" w:rsidRDefault="00E25DB9" w:rsidP="00037007">
      <w:pPr>
        <w:widowControl w:val="0"/>
        <w:tabs>
          <w:tab w:val="left" w:pos="1170"/>
        </w:tabs>
        <w:autoSpaceDE w:val="0"/>
        <w:autoSpaceDN w:val="0"/>
        <w:adjustRightInd w:val="0"/>
        <w:spacing w:after="120" w:line="48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ab/>
      </w:r>
      <w:r w:rsidR="000C3492" w:rsidRPr="00661E12">
        <w:rPr>
          <w:rFonts w:ascii="Times New Roman" w:hAnsi="Times New Roman"/>
          <w:color w:val="000000" w:themeColor="text1"/>
          <w:sz w:val="28"/>
          <w:szCs w:val="28"/>
        </w:rPr>
        <w:t xml:space="preserve">Version </w:t>
      </w:r>
      <w:r w:rsidR="00952CE3" w:rsidRPr="00661E12">
        <w:rPr>
          <w:rFonts w:ascii="Times New Roman" w:hAnsi="Times New Roman"/>
          <w:color w:val="000000" w:themeColor="text1"/>
          <w:sz w:val="28"/>
          <w:szCs w:val="28"/>
        </w:rPr>
        <w:t xml:space="preserve">                                          </w:t>
      </w:r>
      <w:r w:rsidR="00661E12" w:rsidRPr="00661E12">
        <w:rPr>
          <w:rFonts w:ascii="Times New Roman" w:hAnsi="Times New Roman"/>
          <w:color w:val="000000" w:themeColor="text1"/>
          <w:sz w:val="28"/>
          <w:szCs w:val="28"/>
        </w:rPr>
        <w:t xml:space="preserve">    </w:t>
      </w:r>
      <w:proofErr w:type="gramStart"/>
      <w:r w:rsidR="00661E12" w:rsidRPr="00661E12">
        <w:rPr>
          <w:rFonts w:ascii="Times New Roman" w:hAnsi="Times New Roman"/>
          <w:color w:val="000000" w:themeColor="text1"/>
          <w:sz w:val="28"/>
          <w:szCs w:val="28"/>
        </w:rPr>
        <w:t xml:space="preserve">  </w:t>
      </w:r>
      <w:r w:rsidR="00952CE3" w:rsidRPr="00661E12">
        <w:rPr>
          <w:rFonts w:ascii="Times New Roman" w:hAnsi="Times New Roman"/>
          <w:color w:val="000000" w:themeColor="text1"/>
          <w:sz w:val="28"/>
          <w:szCs w:val="28"/>
        </w:rPr>
        <w:t>:</w:t>
      </w:r>
      <w:proofErr w:type="gramEnd"/>
      <w:r w:rsidR="00661E12" w:rsidRPr="00661E12">
        <w:rPr>
          <w:rFonts w:ascii="Times New Roman" w:hAnsi="Times New Roman"/>
          <w:color w:val="000000" w:themeColor="text1"/>
          <w:sz w:val="28"/>
          <w:szCs w:val="28"/>
        </w:rPr>
        <w:t xml:space="preserve"> </w:t>
      </w:r>
      <w:r w:rsidR="004D672A" w:rsidRPr="00661E12">
        <w:rPr>
          <w:rFonts w:ascii="Times New Roman" w:hAnsi="Times New Roman"/>
          <w:color w:val="000000" w:themeColor="text1"/>
          <w:sz w:val="28"/>
          <w:szCs w:val="28"/>
        </w:rPr>
        <w:t>Python 3</w:t>
      </w:r>
      <w:r w:rsidR="00F21256">
        <w:rPr>
          <w:rFonts w:ascii="Times New Roman" w:hAnsi="Times New Roman"/>
          <w:color w:val="000000" w:themeColor="text1"/>
          <w:sz w:val="28"/>
          <w:szCs w:val="28"/>
        </w:rPr>
        <w:tab/>
      </w:r>
    </w:p>
    <w:p w:rsidR="0025081D" w:rsidRPr="00661E12" w:rsidRDefault="00E25DB9" w:rsidP="00037007">
      <w:pPr>
        <w:widowControl w:val="0"/>
        <w:tabs>
          <w:tab w:val="left" w:pos="1170"/>
        </w:tabs>
        <w:autoSpaceDE w:val="0"/>
        <w:autoSpaceDN w:val="0"/>
        <w:adjustRightInd w:val="0"/>
        <w:spacing w:after="120" w:line="48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ab/>
      </w:r>
      <w:r w:rsidR="004D672A" w:rsidRPr="00661E12">
        <w:rPr>
          <w:rFonts w:ascii="Times New Roman" w:hAnsi="Times New Roman"/>
          <w:color w:val="000000" w:themeColor="text1"/>
          <w:sz w:val="28"/>
          <w:szCs w:val="28"/>
        </w:rPr>
        <w:t>Packages</w:t>
      </w:r>
      <w:r w:rsidR="00952CE3" w:rsidRPr="00661E12">
        <w:rPr>
          <w:rFonts w:ascii="Times New Roman" w:hAnsi="Times New Roman"/>
          <w:color w:val="000000" w:themeColor="text1"/>
          <w:sz w:val="28"/>
          <w:szCs w:val="28"/>
        </w:rPr>
        <w:t xml:space="preserve">                                          </w:t>
      </w:r>
      <w:r w:rsidR="00661E12" w:rsidRPr="00661E12">
        <w:rPr>
          <w:rFonts w:ascii="Times New Roman" w:hAnsi="Times New Roman"/>
          <w:color w:val="000000" w:themeColor="text1"/>
          <w:sz w:val="28"/>
          <w:szCs w:val="28"/>
        </w:rPr>
        <w:t xml:space="preserve">   </w:t>
      </w:r>
      <w:proofErr w:type="gramStart"/>
      <w:r w:rsidR="00661E12" w:rsidRPr="00661E12">
        <w:rPr>
          <w:rFonts w:ascii="Times New Roman" w:hAnsi="Times New Roman"/>
          <w:color w:val="000000" w:themeColor="text1"/>
          <w:sz w:val="28"/>
          <w:szCs w:val="28"/>
        </w:rPr>
        <w:t xml:space="preserve">  </w:t>
      </w:r>
      <w:r w:rsidR="00952CE3" w:rsidRPr="00661E12">
        <w:rPr>
          <w:rFonts w:ascii="Times New Roman" w:hAnsi="Times New Roman"/>
          <w:color w:val="000000" w:themeColor="text1"/>
          <w:sz w:val="28"/>
          <w:szCs w:val="28"/>
        </w:rPr>
        <w:t>:</w:t>
      </w:r>
      <w:proofErr w:type="gramEnd"/>
      <w:r w:rsidR="00952CE3" w:rsidRPr="00661E12">
        <w:rPr>
          <w:rFonts w:ascii="Times New Roman" w:hAnsi="Times New Roman"/>
          <w:color w:val="000000" w:themeColor="text1"/>
          <w:sz w:val="28"/>
          <w:szCs w:val="28"/>
        </w:rPr>
        <w:t xml:space="preserve"> </w:t>
      </w:r>
      <w:r w:rsidR="00661E12">
        <w:rPr>
          <w:rFonts w:ascii="Times New Roman" w:hAnsi="Times New Roman"/>
          <w:color w:val="000000" w:themeColor="text1"/>
          <w:sz w:val="28"/>
          <w:szCs w:val="28"/>
        </w:rPr>
        <w:t>Required Python packages</w:t>
      </w:r>
      <w:r w:rsidR="000C3492" w:rsidRPr="00661E12">
        <w:rPr>
          <w:rFonts w:ascii="Times New Roman" w:hAnsi="Times New Roman"/>
          <w:color w:val="000000" w:themeColor="text1"/>
          <w:sz w:val="28"/>
          <w:szCs w:val="28"/>
        </w:rPr>
        <w:t xml:space="preserve"> </w:t>
      </w:r>
    </w:p>
    <w:p w:rsidR="00952CE3" w:rsidRPr="00165362" w:rsidRDefault="00952CE3" w:rsidP="00037007">
      <w:pPr>
        <w:widowControl w:val="0"/>
        <w:tabs>
          <w:tab w:val="left" w:pos="1170"/>
        </w:tabs>
        <w:autoSpaceDE w:val="0"/>
        <w:autoSpaceDN w:val="0"/>
        <w:adjustRightInd w:val="0"/>
        <w:spacing w:after="120" w:line="480" w:lineRule="auto"/>
        <w:jc w:val="both"/>
        <w:rPr>
          <w:rFonts w:ascii="Times New Roman" w:hAnsi="Times New Roman"/>
          <w:sz w:val="28"/>
          <w:szCs w:val="28"/>
        </w:rPr>
      </w:pPr>
    </w:p>
    <w:p w:rsidR="000E445E" w:rsidRPr="00C54211" w:rsidRDefault="009E0AD0" w:rsidP="00037007">
      <w:pPr>
        <w:widowControl w:val="0"/>
        <w:tabs>
          <w:tab w:val="left" w:pos="1170"/>
        </w:tabs>
        <w:autoSpaceDE w:val="0"/>
        <w:autoSpaceDN w:val="0"/>
        <w:adjustRightInd w:val="0"/>
        <w:spacing w:after="120" w:line="480" w:lineRule="auto"/>
        <w:jc w:val="both"/>
        <w:rPr>
          <w:rFonts w:ascii="Times New Roman" w:hAnsi="Times New Roman"/>
          <w:sz w:val="28"/>
          <w:szCs w:val="28"/>
        </w:rPr>
      </w:pPr>
      <w:r w:rsidRPr="00C54211">
        <w:rPr>
          <w:rFonts w:ascii="Times New Roman" w:hAnsi="Times New Roman"/>
          <w:b/>
          <w:bCs/>
          <w:sz w:val="28"/>
          <w:szCs w:val="28"/>
        </w:rPr>
        <w:t>3</w:t>
      </w:r>
      <w:r w:rsidR="0062488F" w:rsidRPr="00C54211">
        <w:rPr>
          <w:rFonts w:ascii="Times New Roman" w:hAnsi="Times New Roman"/>
          <w:b/>
          <w:bCs/>
          <w:sz w:val="28"/>
          <w:szCs w:val="28"/>
        </w:rPr>
        <w:t>.</w:t>
      </w:r>
      <w:r w:rsidR="008C0C0E">
        <w:rPr>
          <w:rFonts w:ascii="Times New Roman" w:hAnsi="Times New Roman"/>
          <w:b/>
          <w:bCs/>
          <w:sz w:val="28"/>
          <w:szCs w:val="28"/>
        </w:rPr>
        <w:t>1.2</w:t>
      </w:r>
      <w:r w:rsidR="00F21256">
        <w:rPr>
          <w:rFonts w:ascii="Times New Roman" w:hAnsi="Times New Roman"/>
          <w:b/>
          <w:bCs/>
          <w:sz w:val="28"/>
          <w:szCs w:val="28"/>
        </w:rPr>
        <w:t xml:space="preserve"> </w:t>
      </w:r>
      <w:r w:rsidR="008C0C0E">
        <w:rPr>
          <w:rFonts w:ascii="Times New Roman" w:hAnsi="Times New Roman"/>
          <w:b/>
          <w:bCs/>
          <w:sz w:val="28"/>
          <w:szCs w:val="28"/>
        </w:rPr>
        <w:t>Hardware Requirements</w:t>
      </w:r>
    </w:p>
    <w:p w:rsidR="007143F8" w:rsidRPr="00165362" w:rsidRDefault="008C0C0E" w:rsidP="00037007">
      <w:pPr>
        <w:widowControl w:val="0"/>
        <w:tabs>
          <w:tab w:val="left" w:pos="720"/>
        </w:tabs>
        <w:autoSpaceDE w:val="0"/>
        <w:autoSpaceDN w:val="0"/>
        <w:adjustRightInd w:val="0"/>
        <w:spacing w:line="480" w:lineRule="auto"/>
        <w:contextualSpacing/>
        <w:jc w:val="both"/>
        <w:rPr>
          <w:rFonts w:ascii="Times New Roman" w:hAnsi="Times New Roman"/>
          <w:sz w:val="28"/>
          <w:szCs w:val="28"/>
        </w:rPr>
      </w:pPr>
      <w:r>
        <w:rPr>
          <w:rFonts w:ascii="Times New Roman" w:hAnsi="Times New Roman"/>
          <w:b/>
          <w:bCs/>
          <w:sz w:val="24"/>
          <w:szCs w:val="24"/>
        </w:rPr>
        <w:tab/>
      </w:r>
      <w:r w:rsidR="00E25DB9">
        <w:rPr>
          <w:rFonts w:ascii="Times New Roman" w:hAnsi="Times New Roman"/>
          <w:b/>
          <w:bCs/>
          <w:sz w:val="24"/>
          <w:szCs w:val="24"/>
        </w:rPr>
        <w:tab/>
      </w:r>
      <w:r w:rsidR="007143F8" w:rsidRPr="00165362">
        <w:rPr>
          <w:rFonts w:ascii="Times New Roman" w:hAnsi="Times New Roman"/>
          <w:sz w:val="28"/>
          <w:szCs w:val="28"/>
        </w:rPr>
        <w:t>Hardw</w:t>
      </w:r>
      <w:r w:rsidR="00B91781" w:rsidRPr="00165362">
        <w:rPr>
          <w:rFonts w:ascii="Times New Roman" w:hAnsi="Times New Roman"/>
          <w:sz w:val="28"/>
          <w:szCs w:val="28"/>
        </w:rPr>
        <w:t>are</w:t>
      </w:r>
      <w:r w:rsidR="00A301C8" w:rsidRPr="00165362">
        <w:rPr>
          <w:rFonts w:ascii="Times New Roman" w:hAnsi="Times New Roman"/>
          <w:sz w:val="28"/>
          <w:szCs w:val="28"/>
        </w:rPr>
        <w:tab/>
      </w:r>
      <w:r w:rsidR="00A301C8" w:rsidRPr="00165362">
        <w:rPr>
          <w:rFonts w:ascii="Times New Roman" w:hAnsi="Times New Roman"/>
          <w:sz w:val="28"/>
          <w:szCs w:val="28"/>
        </w:rPr>
        <w:tab/>
      </w:r>
      <w:r w:rsidR="00A301C8" w:rsidRPr="00165362">
        <w:rPr>
          <w:rFonts w:ascii="Times New Roman" w:hAnsi="Times New Roman"/>
          <w:sz w:val="28"/>
          <w:szCs w:val="28"/>
        </w:rPr>
        <w:tab/>
      </w:r>
      <w:r w:rsidR="00E16138" w:rsidRPr="00165362">
        <w:rPr>
          <w:rFonts w:ascii="Times New Roman" w:hAnsi="Times New Roman"/>
          <w:sz w:val="28"/>
          <w:szCs w:val="28"/>
        </w:rPr>
        <w:t xml:space="preserve">: </w:t>
      </w:r>
      <w:r w:rsidR="007143F8" w:rsidRPr="00165362">
        <w:rPr>
          <w:rFonts w:ascii="Times New Roman" w:hAnsi="Times New Roman"/>
          <w:sz w:val="28"/>
          <w:szCs w:val="28"/>
        </w:rPr>
        <w:t xml:space="preserve">Intel Pentium </w:t>
      </w:r>
    </w:p>
    <w:p w:rsidR="00A301C8" w:rsidRPr="00165362" w:rsidRDefault="00A301C8" w:rsidP="00037007">
      <w:pPr>
        <w:widowControl w:val="0"/>
        <w:tabs>
          <w:tab w:val="left" w:pos="720"/>
        </w:tabs>
        <w:autoSpaceDE w:val="0"/>
        <w:autoSpaceDN w:val="0"/>
        <w:adjustRightInd w:val="0"/>
        <w:spacing w:line="480" w:lineRule="auto"/>
        <w:contextualSpacing/>
        <w:jc w:val="both"/>
        <w:rPr>
          <w:rFonts w:ascii="Times New Roman" w:hAnsi="Times New Roman"/>
          <w:sz w:val="28"/>
          <w:szCs w:val="28"/>
        </w:rPr>
      </w:pPr>
      <w:r w:rsidRPr="00165362">
        <w:rPr>
          <w:rFonts w:ascii="Times New Roman" w:hAnsi="Times New Roman"/>
          <w:sz w:val="28"/>
          <w:szCs w:val="28"/>
        </w:rPr>
        <w:tab/>
      </w:r>
      <w:r w:rsidR="00E25DB9">
        <w:rPr>
          <w:rFonts w:ascii="Times New Roman" w:hAnsi="Times New Roman"/>
          <w:sz w:val="28"/>
          <w:szCs w:val="28"/>
        </w:rPr>
        <w:tab/>
      </w:r>
      <w:r w:rsidR="0065646E" w:rsidRPr="00165362">
        <w:rPr>
          <w:rFonts w:ascii="Times New Roman" w:hAnsi="Times New Roman"/>
          <w:sz w:val="28"/>
          <w:szCs w:val="28"/>
        </w:rPr>
        <w:t xml:space="preserve">Speed </w:t>
      </w:r>
      <w:r w:rsidR="0065646E" w:rsidRPr="00165362">
        <w:rPr>
          <w:rFonts w:ascii="Times New Roman" w:hAnsi="Times New Roman"/>
          <w:sz w:val="28"/>
          <w:szCs w:val="28"/>
        </w:rPr>
        <w:tab/>
      </w:r>
      <w:r w:rsidRPr="00165362">
        <w:rPr>
          <w:rFonts w:ascii="Times New Roman" w:hAnsi="Times New Roman"/>
          <w:sz w:val="28"/>
          <w:szCs w:val="28"/>
        </w:rPr>
        <w:tab/>
      </w:r>
      <w:r w:rsidRPr="00165362">
        <w:rPr>
          <w:rFonts w:ascii="Times New Roman" w:hAnsi="Times New Roman"/>
          <w:sz w:val="28"/>
          <w:szCs w:val="28"/>
        </w:rPr>
        <w:tab/>
      </w:r>
      <w:r w:rsidR="00E16138" w:rsidRPr="00165362">
        <w:rPr>
          <w:rFonts w:ascii="Times New Roman" w:hAnsi="Times New Roman"/>
          <w:sz w:val="28"/>
          <w:szCs w:val="28"/>
        </w:rPr>
        <w:t xml:space="preserve">: </w:t>
      </w:r>
      <w:r w:rsidR="007143F8" w:rsidRPr="00165362">
        <w:rPr>
          <w:rFonts w:ascii="Times New Roman" w:hAnsi="Times New Roman"/>
          <w:sz w:val="28"/>
          <w:szCs w:val="28"/>
        </w:rPr>
        <w:t>1.1 GHz</w:t>
      </w:r>
    </w:p>
    <w:p w:rsidR="00A301C8" w:rsidRPr="00165362" w:rsidRDefault="00A301C8" w:rsidP="00037007">
      <w:pPr>
        <w:widowControl w:val="0"/>
        <w:tabs>
          <w:tab w:val="left" w:pos="720"/>
        </w:tabs>
        <w:autoSpaceDE w:val="0"/>
        <w:autoSpaceDN w:val="0"/>
        <w:adjustRightInd w:val="0"/>
        <w:spacing w:line="480" w:lineRule="auto"/>
        <w:contextualSpacing/>
        <w:jc w:val="both"/>
        <w:rPr>
          <w:rFonts w:ascii="Times New Roman" w:hAnsi="Times New Roman"/>
          <w:sz w:val="28"/>
          <w:szCs w:val="28"/>
        </w:rPr>
      </w:pPr>
      <w:r w:rsidRPr="00165362">
        <w:rPr>
          <w:rFonts w:ascii="Times New Roman" w:hAnsi="Times New Roman"/>
          <w:sz w:val="28"/>
          <w:szCs w:val="28"/>
        </w:rPr>
        <w:tab/>
      </w:r>
      <w:r w:rsidR="00E25DB9">
        <w:rPr>
          <w:rFonts w:ascii="Times New Roman" w:hAnsi="Times New Roman"/>
          <w:sz w:val="28"/>
          <w:szCs w:val="28"/>
        </w:rPr>
        <w:tab/>
      </w:r>
      <w:r w:rsidR="007143F8" w:rsidRPr="00165362">
        <w:rPr>
          <w:rFonts w:ascii="Times New Roman" w:hAnsi="Times New Roman"/>
          <w:sz w:val="28"/>
          <w:szCs w:val="28"/>
        </w:rPr>
        <w:t>RAM</w:t>
      </w:r>
      <w:r w:rsidRPr="00165362">
        <w:rPr>
          <w:rFonts w:ascii="Times New Roman" w:hAnsi="Times New Roman"/>
          <w:sz w:val="28"/>
          <w:szCs w:val="28"/>
        </w:rPr>
        <w:tab/>
      </w:r>
      <w:r w:rsidRPr="00165362">
        <w:rPr>
          <w:rFonts w:ascii="Times New Roman" w:hAnsi="Times New Roman"/>
          <w:sz w:val="28"/>
          <w:szCs w:val="28"/>
        </w:rPr>
        <w:tab/>
      </w:r>
      <w:r w:rsidRPr="00165362">
        <w:rPr>
          <w:rFonts w:ascii="Times New Roman" w:hAnsi="Times New Roman"/>
          <w:sz w:val="28"/>
          <w:szCs w:val="28"/>
        </w:rPr>
        <w:tab/>
      </w:r>
      <w:r w:rsidRPr="00165362">
        <w:rPr>
          <w:rFonts w:ascii="Times New Roman" w:hAnsi="Times New Roman"/>
          <w:sz w:val="28"/>
          <w:szCs w:val="28"/>
        </w:rPr>
        <w:tab/>
      </w:r>
      <w:r w:rsidR="00E16138" w:rsidRPr="00165362">
        <w:rPr>
          <w:rFonts w:ascii="Times New Roman" w:hAnsi="Times New Roman"/>
          <w:sz w:val="28"/>
          <w:szCs w:val="28"/>
        </w:rPr>
        <w:t xml:space="preserve">: </w:t>
      </w:r>
      <w:r w:rsidR="00BD25AF">
        <w:rPr>
          <w:rFonts w:ascii="Times New Roman" w:hAnsi="Times New Roman"/>
          <w:sz w:val="28"/>
          <w:szCs w:val="28"/>
        </w:rPr>
        <w:t>4</w:t>
      </w:r>
      <w:r w:rsidR="007143F8" w:rsidRPr="00165362">
        <w:rPr>
          <w:rFonts w:ascii="Times New Roman" w:hAnsi="Times New Roman"/>
          <w:sz w:val="28"/>
          <w:szCs w:val="28"/>
        </w:rPr>
        <w:t>GB</w:t>
      </w:r>
    </w:p>
    <w:p w:rsidR="00165362" w:rsidRDefault="00A301C8" w:rsidP="00037007">
      <w:pPr>
        <w:widowControl w:val="0"/>
        <w:tabs>
          <w:tab w:val="left" w:pos="720"/>
        </w:tabs>
        <w:autoSpaceDE w:val="0"/>
        <w:autoSpaceDN w:val="0"/>
        <w:adjustRightInd w:val="0"/>
        <w:spacing w:line="480" w:lineRule="auto"/>
        <w:contextualSpacing/>
        <w:jc w:val="both"/>
        <w:rPr>
          <w:rFonts w:ascii="Times New Roman" w:hAnsi="Times New Roman"/>
          <w:sz w:val="28"/>
          <w:szCs w:val="28"/>
        </w:rPr>
      </w:pPr>
      <w:r w:rsidRPr="00165362">
        <w:rPr>
          <w:rFonts w:ascii="Times New Roman" w:hAnsi="Times New Roman"/>
          <w:sz w:val="28"/>
          <w:szCs w:val="28"/>
        </w:rPr>
        <w:tab/>
      </w:r>
      <w:r w:rsidR="00E25DB9">
        <w:rPr>
          <w:rFonts w:ascii="Times New Roman" w:hAnsi="Times New Roman"/>
          <w:sz w:val="28"/>
          <w:szCs w:val="28"/>
        </w:rPr>
        <w:tab/>
      </w:r>
      <w:r w:rsidR="007143F8" w:rsidRPr="00165362">
        <w:rPr>
          <w:rFonts w:ascii="Times New Roman" w:hAnsi="Times New Roman"/>
          <w:sz w:val="28"/>
          <w:szCs w:val="28"/>
        </w:rPr>
        <w:t>Hard Disk</w:t>
      </w:r>
      <w:r w:rsidRPr="00165362">
        <w:rPr>
          <w:rFonts w:ascii="Times New Roman" w:hAnsi="Times New Roman"/>
          <w:sz w:val="28"/>
          <w:szCs w:val="28"/>
        </w:rPr>
        <w:tab/>
      </w:r>
      <w:r w:rsidRPr="00165362">
        <w:rPr>
          <w:rFonts w:ascii="Times New Roman" w:hAnsi="Times New Roman"/>
          <w:sz w:val="28"/>
          <w:szCs w:val="28"/>
        </w:rPr>
        <w:tab/>
      </w:r>
      <w:r w:rsidRPr="00165362">
        <w:rPr>
          <w:rFonts w:ascii="Times New Roman" w:hAnsi="Times New Roman"/>
          <w:sz w:val="28"/>
          <w:szCs w:val="28"/>
        </w:rPr>
        <w:tab/>
      </w:r>
      <w:r w:rsidR="00FC3DD4" w:rsidRPr="00165362">
        <w:rPr>
          <w:rFonts w:ascii="Times New Roman" w:hAnsi="Times New Roman"/>
          <w:sz w:val="28"/>
          <w:szCs w:val="28"/>
        </w:rPr>
        <w:t>:</w:t>
      </w:r>
      <w:r w:rsidR="00661E12">
        <w:rPr>
          <w:rFonts w:ascii="Times New Roman" w:hAnsi="Times New Roman"/>
          <w:sz w:val="28"/>
          <w:szCs w:val="28"/>
        </w:rPr>
        <w:t xml:space="preserve"> </w:t>
      </w:r>
      <w:r w:rsidR="00BD25AF">
        <w:rPr>
          <w:rFonts w:ascii="Times New Roman" w:hAnsi="Times New Roman"/>
          <w:sz w:val="28"/>
          <w:szCs w:val="28"/>
        </w:rPr>
        <w:t>5</w:t>
      </w:r>
      <w:r w:rsidR="007143F8" w:rsidRPr="00165362">
        <w:rPr>
          <w:rFonts w:ascii="Times New Roman" w:hAnsi="Times New Roman"/>
          <w:sz w:val="28"/>
          <w:szCs w:val="28"/>
        </w:rPr>
        <w:t xml:space="preserve"> GB</w:t>
      </w:r>
    </w:p>
    <w:p w:rsidR="0025081D" w:rsidRPr="004D672A" w:rsidRDefault="00E25DB9" w:rsidP="00037007">
      <w:pPr>
        <w:widowControl w:val="0"/>
        <w:tabs>
          <w:tab w:val="left" w:pos="720"/>
        </w:tabs>
        <w:autoSpaceDE w:val="0"/>
        <w:autoSpaceDN w:val="0"/>
        <w:adjustRightInd w:val="0"/>
        <w:spacing w:line="480" w:lineRule="auto"/>
        <w:ind w:left="720"/>
        <w:contextualSpacing/>
        <w:jc w:val="both"/>
        <w:rPr>
          <w:rFonts w:ascii="Times New Roman" w:hAnsi="Times New Roman"/>
          <w:sz w:val="28"/>
          <w:szCs w:val="28"/>
          <w:lang w:val="en-IN"/>
        </w:rPr>
      </w:pPr>
      <w:r>
        <w:rPr>
          <w:rFonts w:ascii="Times New Roman" w:hAnsi="Times New Roman"/>
          <w:sz w:val="28"/>
          <w:szCs w:val="28"/>
        </w:rPr>
        <w:tab/>
      </w:r>
      <w:r w:rsidR="004D672A" w:rsidRPr="004D672A">
        <w:rPr>
          <w:rFonts w:ascii="Times New Roman" w:hAnsi="Times New Roman"/>
          <w:sz w:val="28"/>
          <w:szCs w:val="28"/>
        </w:rPr>
        <w:t xml:space="preserve">Camera                          </w:t>
      </w:r>
      <w:r w:rsidR="00C54211">
        <w:rPr>
          <w:rFonts w:ascii="Times New Roman" w:hAnsi="Times New Roman"/>
          <w:sz w:val="28"/>
          <w:szCs w:val="28"/>
        </w:rPr>
        <w:t xml:space="preserve"> </w:t>
      </w:r>
      <w:proofErr w:type="gramStart"/>
      <w:r w:rsidR="00C54211">
        <w:rPr>
          <w:rFonts w:ascii="Times New Roman" w:hAnsi="Times New Roman"/>
          <w:sz w:val="28"/>
          <w:szCs w:val="28"/>
        </w:rPr>
        <w:t xml:space="preserve">  :</w:t>
      </w:r>
      <w:proofErr w:type="gramEnd"/>
      <w:r w:rsidR="00661E12">
        <w:rPr>
          <w:rFonts w:ascii="Times New Roman" w:hAnsi="Times New Roman"/>
          <w:sz w:val="28"/>
          <w:szCs w:val="28"/>
        </w:rPr>
        <w:t xml:space="preserve"> Web camera / Built-in Camera</w:t>
      </w:r>
    </w:p>
    <w:p w:rsidR="00CA4AB9" w:rsidRDefault="00CA4AB9" w:rsidP="00724AF6">
      <w:pPr>
        <w:widowControl w:val="0"/>
        <w:tabs>
          <w:tab w:val="left" w:pos="720"/>
        </w:tabs>
        <w:autoSpaceDE w:val="0"/>
        <w:autoSpaceDN w:val="0"/>
        <w:adjustRightInd w:val="0"/>
        <w:spacing w:line="480" w:lineRule="auto"/>
        <w:rPr>
          <w:rFonts w:ascii="Times New Roman" w:hAnsi="Times New Roman"/>
          <w:noProof/>
          <w:sz w:val="32"/>
          <w:szCs w:val="32"/>
        </w:rPr>
      </w:pPr>
    </w:p>
    <w:p w:rsidR="00724AF6" w:rsidRPr="00314FF6" w:rsidRDefault="00724AF6" w:rsidP="00724AF6">
      <w:pPr>
        <w:widowControl w:val="0"/>
        <w:tabs>
          <w:tab w:val="left" w:pos="720"/>
        </w:tabs>
        <w:autoSpaceDE w:val="0"/>
        <w:autoSpaceDN w:val="0"/>
        <w:adjustRightInd w:val="0"/>
        <w:spacing w:line="480" w:lineRule="auto"/>
        <w:rPr>
          <w:rFonts w:ascii="Times New Roman" w:hAnsi="Times New Roman"/>
          <w:b/>
          <w:noProof/>
          <w:sz w:val="28"/>
          <w:szCs w:val="28"/>
        </w:rPr>
      </w:pPr>
      <w:r w:rsidRPr="00314FF6">
        <w:rPr>
          <w:rFonts w:ascii="Times New Roman" w:hAnsi="Times New Roman"/>
          <w:b/>
          <w:noProof/>
          <w:sz w:val="28"/>
          <w:szCs w:val="28"/>
        </w:rPr>
        <w:t>3.2 SOFTWARE DESCRIPTION</w:t>
      </w:r>
    </w:p>
    <w:p w:rsidR="00724AF6" w:rsidRPr="00314FF6" w:rsidRDefault="00724AF6" w:rsidP="00724AF6">
      <w:pPr>
        <w:widowControl w:val="0"/>
        <w:tabs>
          <w:tab w:val="left" w:pos="720"/>
        </w:tabs>
        <w:autoSpaceDE w:val="0"/>
        <w:autoSpaceDN w:val="0"/>
        <w:adjustRightInd w:val="0"/>
        <w:spacing w:line="480" w:lineRule="auto"/>
        <w:rPr>
          <w:rFonts w:ascii="Times New Roman" w:hAnsi="Times New Roman"/>
          <w:b/>
          <w:noProof/>
          <w:sz w:val="28"/>
          <w:szCs w:val="28"/>
        </w:rPr>
      </w:pPr>
      <w:r w:rsidRPr="00314FF6">
        <w:rPr>
          <w:rFonts w:ascii="Times New Roman" w:hAnsi="Times New Roman"/>
          <w:b/>
          <w:noProof/>
          <w:sz w:val="28"/>
          <w:szCs w:val="28"/>
        </w:rPr>
        <w:t>3.2.1 PYCHARM</w:t>
      </w:r>
    </w:p>
    <w:p w:rsidR="00724AF6" w:rsidRPr="00724AF6" w:rsidRDefault="002B16CF" w:rsidP="002B16CF">
      <w:pPr>
        <w:widowControl w:val="0"/>
        <w:tabs>
          <w:tab w:val="left" w:pos="720"/>
        </w:tabs>
        <w:autoSpaceDE w:val="0"/>
        <w:autoSpaceDN w:val="0"/>
        <w:adjustRightInd w:val="0"/>
        <w:spacing w:line="480" w:lineRule="auto"/>
        <w:jc w:val="both"/>
        <w:rPr>
          <w:rFonts w:ascii="Times New Roman" w:hAnsi="Times New Roman"/>
          <w:noProof/>
          <w:sz w:val="28"/>
          <w:szCs w:val="28"/>
        </w:rPr>
      </w:pPr>
      <w:r>
        <w:rPr>
          <w:rFonts w:ascii="Times New Roman" w:hAnsi="Times New Roman"/>
          <w:noProof/>
          <w:sz w:val="28"/>
          <w:szCs w:val="28"/>
        </w:rPr>
        <w:tab/>
      </w:r>
      <w:r w:rsidR="00724AF6" w:rsidRPr="00724AF6">
        <w:rPr>
          <w:rFonts w:ascii="Times New Roman" w:hAnsi="Times New Roman"/>
          <w:noProof/>
          <w:sz w:val="28"/>
          <w:szCs w:val="28"/>
        </w:rPr>
        <w:t>PyCharm is an integrated development environment (IDE) used in computer programming, specifically for the Python programming language. It is developed by the Czech company JetBrains (formerly known as IntelliJ). It provides code analysis, a graphical debugger, an integrated unit tester, integration with version control systems (VCSes), and supports web development with Django as well as data science with Anaconda.</w:t>
      </w:r>
    </w:p>
    <w:p w:rsidR="00724AF6" w:rsidRPr="00661E12" w:rsidRDefault="00661E12" w:rsidP="00724AF6">
      <w:pPr>
        <w:widowControl w:val="0"/>
        <w:tabs>
          <w:tab w:val="left" w:pos="720"/>
        </w:tabs>
        <w:autoSpaceDE w:val="0"/>
        <w:autoSpaceDN w:val="0"/>
        <w:adjustRightInd w:val="0"/>
        <w:spacing w:line="480" w:lineRule="auto"/>
        <w:rPr>
          <w:rFonts w:ascii="Times New Roman" w:hAnsi="Times New Roman"/>
          <w:noProof/>
          <w:color w:val="000000" w:themeColor="text1"/>
          <w:sz w:val="28"/>
          <w:szCs w:val="28"/>
        </w:rPr>
      </w:pPr>
      <w:r>
        <w:rPr>
          <w:rFonts w:ascii="Times New Roman" w:hAnsi="Times New Roman"/>
          <w:noProof/>
          <w:color w:val="FF0000"/>
          <w:sz w:val="28"/>
          <w:szCs w:val="28"/>
        </w:rPr>
        <w:tab/>
      </w:r>
      <w:r w:rsidR="00724AF6" w:rsidRPr="00661E12">
        <w:rPr>
          <w:rFonts w:ascii="Times New Roman" w:hAnsi="Times New Roman"/>
          <w:noProof/>
          <w:color w:val="000000" w:themeColor="text1"/>
          <w:sz w:val="28"/>
          <w:szCs w:val="28"/>
        </w:rPr>
        <w:t>PyCharm is cross-platform, with Windows, macOS and Linux versions. The Community Edition is released under the Apache License, and there is also an educational version, as well as a Professional Edition with extra features (released under a subscription-funded proprietary license).</w:t>
      </w:r>
    </w:p>
    <w:p w:rsidR="00724AF6" w:rsidRPr="00314FF6" w:rsidRDefault="00314FF6" w:rsidP="00724AF6">
      <w:pPr>
        <w:widowControl w:val="0"/>
        <w:tabs>
          <w:tab w:val="left" w:pos="720"/>
        </w:tabs>
        <w:autoSpaceDE w:val="0"/>
        <w:autoSpaceDN w:val="0"/>
        <w:adjustRightInd w:val="0"/>
        <w:spacing w:line="480" w:lineRule="auto"/>
        <w:rPr>
          <w:rFonts w:ascii="Times New Roman" w:hAnsi="Times New Roman"/>
          <w:b/>
          <w:bCs/>
          <w:noProof/>
          <w:sz w:val="28"/>
          <w:szCs w:val="28"/>
        </w:rPr>
      </w:pPr>
      <w:r w:rsidRPr="00314FF6">
        <w:rPr>
          <w:rFonts w:ascii="Times New Roman" w:hAnsi="Times New Roman"/>
          <w:b/>
          <w:bCs/>
          <w:noProof/>
          <w:sz w:val="28"/>
          <w:szCs w:val="28"/>
        </w:rPr>
        <w:t xml:space="preserve">3.2.2 </w:t>
      </w:r>
      <w:r w:rsidR="00724AF6" w:rsidRPr="00314FF6">
        <w:rPr>
          <w:rFonts w:ascii="Times New Roman" w:hAnsi="Times New Roman"/>
          <w:b/>
          <w:bCs/>
          <w:noProof/>
          <w:sz w:val="28"/>
          <w:szCs w:val="28"/>
        </w:rPr>
        <w:t>F</w:t>
      </w:r>
      <w:r w:rsidRPr="00314FF6">
        <w:rPr>
          <w:rFonts w:ascii="Times New Roman" w:hAnsi="Times New Roman"/>
          <w:b/>
          <w:bCs/>
          <w:noProof/>
          <w:sz w:val="28"/>
          <w:szCs w:val="28"/>
        </w:rPr>
        <w:t>EATURES:</w:t>
      </w:r>
    </w:p>
    <w:p w:rsidR="00724AF6" w:rsidRPr="00724AF6" w:rsidRDefault="00724AF6" w:rsidP="002B16CF">
      <w:pPr>
        <w:pStyle w:val="ListParagraph"/>
        <w:widowControl w:val="0"/>
        <w:numPr>
          <w:ilvl w:val="0"/>
          <w:numId w:val="19"/>
        </w:numPr>
        <w:tabs>
          <w:tab w:val="left" w:pos="720"/>
        </w:tabs>
        <w:autoSpaceDE w:val="0"/>
        <w:autoSpaceDN w:val="0"/>
        <w:adjustRightInd w:val="0"/>
        <w:spacing w:line="480" w:lineRule="auto"/>
        <w:jc w:val="both"/>
        <w:rPr>
          <w:rFonts w:ascii="Times New Roman" w:hAnsi="Times New Roman"/>
          <w:noProof/>
          <w:sz w:val="28"/>
          <w:szCs w:val="28"/>
        </w:rPr>
      </w:pPr>
      <w:r w:rsidRPr="00724AF6">
        <w:rPr>
          <w:rFonts w:ascii="Times New Roman" w:hAnsi="Times New Roman"/>
          <w:noProof/>
          <w:sz w:val="28"/>
          <w:szCs w:val="28"/>
        </w:rPr>
        <w:t>Coding assistance and analysis, with code completion, syntax and error highlighting, linter integration, and quick fixes</w:t>
      </w:r>
    </w:p>
    <w:p w:rsidR="00724AF6" w:rsidRPr="00724AF6" w:rsidRDefault="00724AF6" w:rsidP="002B16CF">
      <w:pPr>
        <w:pStyle w:val="ListParagraph"/>
        <w:widowControl w:val="0"/>
        <w:numPr>
          <w:ilvl w:val="0"/>
          <w:numId w:val="19"/>
        </w:numPr>
        <w:tabs>
          <w:tab w:val="left" w:pos="720"/>
        </w:tabs>
        <w:autoSpaceDE w:val="0"/>
        <w:autoSpaceDN w:val="0"/>
        <w:adjustRightInd w:val="0"/>
        <w:spacing w:line="480" w:lineRule="auto"/>
        <w:jc w:val="both"/>
        <w:rPr>
          <w:rFonts w:ascii="Times New Roman" w:hAnsi="Times New Roman"/>
          <w:noProof/>
          <w:sz w:val="28"/>
          <w:szCs w:val="28"/>
        </w:rPr>
      </w:pPr>
      <w:r w:rsidRPr="00724AF6">
        <w:rPr>
          <w:rFonts w:ascii="Times New Roman" w:hAnsi="Times New Roman"/>
          <w:noProof/>
          <w:sz w:val="28"/>
          <w:szCs w:val="28"/>
        </w:rPr>
        <w:t>Project and code navigation: specialized project views, file structure views and quick jumping between files, classes, methods and usages</w:t>
      </w:r>
    </w:p>
    <w:p w:rsidR="00724AF6" w:rsidRPr="00724AF6" w:rsidRDefault="00724AF6" w:rsidP="002B16CF">
      <w:pPr>
        <w:pStyle w:val="ListParagraph"/>
        <w:widowControl w:val="0"/>
        <w:numPr>
          <w:ilvl w:val="0"/>
          <w:numId w:val="19"/>
        </w:numPr>
        <w:tabs>
          <w:tab w:val="left" w:pos="720"/>
        </w:tabs>
        <w:autoSpaceDE w:val="0"/>
        <w:autoSpaceDN w:val="0"/>
        <w:adjustRightInd w:val="0"/>
        <w:spacing w:line="480" w:lineRule="auto"/>
        <w:jc w:val="both"/>
        <w:rPr>
          <w:rFonts w:ascii="Times New Roman" w:hAnsi="Times New Roman"/>
          <w:noProof/>
          <w:sz w:val="28"/>
          <w:szCs w:val="28"/>
        </w:rPr>
      </w:pPr>
      <w:r w:rsidRPr="00724AF6">
        <w:rPr>
          <w:rFonts w:ascii="Times New Roman" w:hAnsi="Times New Roman"/>
          <w:noProof/>
          <w:sz w:val="28"/>
          <w:szCs w:val="28"/>
        </w:rPr>
        <w:t>Python refactoring: includes rename, extract method, introduce variable, introduce constant, pull up, push down and others</w:t>
      </w:r>
      <w:r>
        <w:rPr>
          <w:rFonts w:ascii="Times New Roman" w:hAnsi="Times New Roman"/>
          <w:noProof/>
          <w:sz w:val="28"/>
          <w:szCs w:val="28"/>
        </w:rPr>
        <w:t>.</w:t>
      </w:r>
    </w:p>
    <w:p w:rsidR="002B16CF" w:rsidRPr="00724AF6" w:rsidRDefault="00724AF6" w:rsidP="002B16CF">
      <w:pPr>
        <w:pStyle w:val="ListParagraph"/>
        <w:widowControl w:val="0"/>
        <w:numPr>
          <w:ilvl w:val="0"/>
          <w:numId w:val="19"/>
        </w:numPr>
        <w:tabs>
          <w:tab w:val="left" w:pos="720"/>
        </w:tabs>
        <w:autoSpaceDE w:val="0"/>
        <w:autoSpaceDN w:val="0"/>
        <w:adjustRightInd w:val="0"/>
        <w:spacing w:line="480" w:lineRule="auto"/>
        <w:jc w:val="both"/>
        <w:rPr>
          <w:rFonts w:ascii="Times New Roman" w:hAnsi="Times New Roman"/>
          <w:noProof/>
          <w:sz w:val="28"/>
          <w:szCs w:val="28"/>
        </w:rPr>
      </w:pPr>
      <w:r w:rsidRPr="00724AF6">
        <w:rPr>
          <w:rFonts w:ascii="Times New Roman" w:hAnsi="Times New Roman"/>
          <w:noProof/>
          <w:sz w:val="28"/>
          <w:szCs w:val="28"/>
        </w:rPr>
        <w:t>Eclipse's PyDev, and the more broadly focused Komodo IDE.</w:t>
      </w:r>
      <w:r w:rsidR="002B16CF" w:rsidRPr="002B16CF">
        <w:rPr>
          <w:rFonts w:ascii="Times New Roman" w:hAnsi="Times New Roman"/>
          <w:noProof/>
          <w:sz w:val="28"/>
          <w:szCs w:val="28"/>
        </w:rPr>
        <w:t xml:space="preserve"> </w:t>
      </w:r>
      <w:r w:rsidR="002B16CF" w:rsidRPr="00724AF6">
        <w:rPr>
          <w:rFonts w:ascii="Times New Roman" w:hAnsi="Times New Roman"/>
          <w:noProof/>
          <w:sz w:val="28"/>
          <w:szCs w:val="28"/>
        </w:rPr>
        <w:t>Support for web frameworks: Django, web2py and Flask [professional edition only</w:t>
      </w:r>
      <w:r w:rsidR="002B16CF">
        <w:rPr>
          <w:rFonts w:ascii="Times New Roman" w:hAnsi="Times New Roman"/>
          <w:noProof/>
          <w:sz w:val="28"/>
          <w:szCs w:val="28"/>
        </w:rPr>
        <w:t>.</w:t>
      </w:r>
    </w:p>
    <w:p w:rsidR="002B16CF" w:rsidRPr="00724AF6" w:rsidRDefault="002B16CF" w:rsidP="002B16CF">
      <w:pPr>
        <w:pStyle w:val="ListParagraph"/>
        <w:widowControl w:val="0"/>
        <w:numPr>
          <w:ilvl w:val="0"/>
          <w:numId w:val="19"/>
        </w:numPr>
        <w:tabs>
          <w:tab w:val="left" w:pos="720"/>
        </w:tabs>
        <w:autoSpaceDE w:val="0"/>
        <w:autoSpaceDN w:val="0"/>
        <w:adjustRightInd w:val="0"/>
        <w:spacing w:line="480" w:lineRule="auto"/>
        <w:jc w:val="both"/>
        <w:rPr>
          <w:rFonts w:ascii="Times New Roman" w:hAnsi="Times New Roman"/>
          <w:noProof/>
          <w:sz w:val="28"/>
          <w:szCs w:val="28"/>
        </w:rPr>
      </w:pPr>
      <w:r w:rsidRPr="00724AF6">
        <w:rPr>
          <w:rFonts w:ascii="Times New Roman" w:hAnsi="Times New Roman"/>
          <w:noProof/>
          <w:sz w:val="28"/>
          <w:szCs w:val="28"/>
        </w:rPr>
        <w:t>Integrated Python debugger</w:t>
      </w:r>
      <w:r>
        <w:rPr>
          <w:rFonts w:ascii="Times New Roman" w:hAnsi="Times New Roman"/>
          <w:noProof/>
          <w:sz w:val="28"/>
          <w:szCs w:val="28"/>
        </w:rPr>
        <w:t>.</w:t>
      </w:r>
    </w:p>
    <w:p w:rsidR="002B16CF" w:rsidRPr="00724AF6" w:rsidRDefault="002B16CF" w:rsidP="002B16CF">
      <w:pPr>
        <w:pStyle w:val="ListParagraph"/>
        <w:widowControl w:val="0"/>
        <w:numPr>
          <w:ilvl w:val="0"/>
          <w:numId w:val="19"/>
        </w:numPr>
        <w:tabs>
          <w:tab w:val="left" w:pos="720"/>
        </w:tabs>
        <w:autoSpaceDE w:val="0"/>
        <w:autoSpaceDN w:val="0"/>
        <w:adjustRightInd w:val="0"/>
        <w:spacing w:line="480" w:lineRule="auto"/>
        <w:jc w:val="both"/>
        <w:rPr>
          <w:rFonts w:ascii="Times New Roman" w:hAnsi="Times New Roman"/>
          <w:noProof/>
          <w:sz w:val="28"/>
          <w:szCs w:val="28"/>
        </w:rPr>
      </w:pPr>
      <w:r w:rsidRPr="00724AF6">
        <w:rPr>
          <w:rFonts w:ascii="Times New Roman" w:hAnsi="Times New Roman"/>
          <w:noProof/>
          <w:sz w:val="28"/>
          <w:szCs w:val="28"/>
        </w:rPr>
        <w:t>Integrated unit testing, with line-by-line code coverage</w:t>
      </w:r>
      <w:r>
        <w:rPr>
          <w:rFonts w:ascii="Times New Roman" w:hAnsi="Times New Roman"/>
          <w:noProof/>
          <w:sz w:val="28"/>
          <w:szCs w:val="28"/>
        </w:rPr>
        <w:t>.</w:t>
      </w:r>
    </w:p>
    <w:p w:rsidR="002B16CF" w:rsidRPr="00724AF6" w:rsidRDefault="002B16CF" w:rsidP="002B16CF">
      <w:pPr>
        <w:pStyle w:val="ListParagraph"/>
        <w:widowControl w:val="0"/>
        <w:numPr>
          <w:ilvl w:val="0"/>
          <w:numId w:val="19"/>
        </w:numPr>
        <w:tabs>
          <w:tab w:val="left" w:pos="720"/>
        </w:tabs>
        <w:autoSpaceDE w:val="0"/>
        <w:autoSpaceDN w:val="0"/>
        <w:adjustRightInd w:val="0"/>
        <w:spacing w:line="480" w:lineRule="auto"/>
        <w:jc w:val="both"/>
        <w:rPr>
          <w:rFonts w:ascii="Times New Roman" w:hAnsi="Times New Roman"/>
          <w:noProof/>
          <w:sz w:val="28"/>
          <w:szCs w:val="28"/>
        </w:rPr>
      </w:pPr>
      <w:r w:rsidRPr="00724AF6">
        <w:rPr>
          <w:rFonts w:ascii="Times New Roman" w:hAnsi="Times New Roman"/>
          <w:noProof/>
          <w:sz w:val="28"/>
          <w:szCs w:val="28"/>
        </w:rPr>
        <w:t>Google App Engine Python development [professional edition only]</w:t>
      </w:r>
      <w:r>
        <w:rPr>
          <w:rFonts w:ascii="Times New Roman" w:hAnsi="Times New Roman"/>
          <w:noProof/>
          <w:sz w:val="28"/>
          <w:szCs w:val="28"/>
        </w:rPr>
        <w:t>.</w:t>
      </w:r>
    </w:p>
    <w:p w:rsidR="002B16CF" w:rsidRPr="00724AF6" w:rsidRDefault="002B16CF" w:rsidP="002B16CF">
      <w:pPr>
        <w:pStyle w:val="ListParagraph"/>
        <w:widowControl w:val="0"/>
        <w:numPr>
          <w:ilvl w:val="0"/>
          <w:numId w:val="19"/>
        </w:numPr>
        <w:tabs>
          <w:tab w:val="left" w:pos="720"/>
        </w:tabs>
        <w:autoSpaceDE w:val="0"/>
        <w:autoSpaceDN w:val="0"/>
        <w:adjustRightInd w:val="0"/>
        <w:spacing w:line="480" w:lineRule="auto"/>
        <w:jc w:val="both"/>
        <w:rPr>
          <w:rFonts w:ascii="Times New Roman" w:hAnsi="Times New Roman"/>
          <w:noProof/>
          <w:sz w:val="28"/>
          <w:szCs w:val="28"/>
        </w:rPr>
      </w:pPr>
      <w:r w:rsidRPr="00724AF6">
        <w:rPr>
          <w:rFonts w:ascii="Times New Roman" w:hAnsi="Times New Roman"/>
          <w:noProof/>
          <w:sz w:val="28"/>
          <w:szCs w:val="28"/>
        </w:rPr>
        <w:t>Version control integration: unified user interface for Mercurial, Git, Subversion, Perforce and CVS with change lists and merge</w:t>
      </w:r>
      <w:r>
        <w:rPr>
          <w:rFonts w:ascii="Times New Roman" w:hAnsi="Times New Roman"/>
          <w:noProof/>
          <w:sz w:val="28"/>
          <w:szCs w:val="28"/>
        </w:rPr>
        <w:t>.</w:t>
      </w:r>
    </w:p>
    <w:p w:rsidR="002B16CF" w:rsidRPr="00724AF6" w:rsidRDefault="002B16CF" w:rsidP="002B16CF">
      <w:pPr>
        <w:pStyle w:val="ListParagraph"/>
        <w:widowControl w:val="0"/>
        <w:numPr>
          <w:ilvl w:val="0"/>
          <w:numId w:val="19"/>
        </w:numPr>
        <w:tabs>
          <w:tab w:val="left" w:pos="720"/>
        </w:tabs>
        <w:autoSpaceDE w:val="0"/>
        <w:autoSpaceDN w:val="0"/>
        <w:adjustRightInd w:val="0"/>
        <w:spacing w:line="480" w:lineRule="auto"/>
        <w:jc w:val="both"/>
        <w:rPr>
          <w:rFonts w:ascii="Times New Roman" w:hAnsi="Times New Roman"/>
          <w:noProof/>
          <w:sz w:val="28"/>
          <w:szCs w:val="28"/>
        </w:rPr>
      </w:pPr>
      <w:r w:rsidRPr="00724AF6">
        <w:rPr>
          <w:rFonts w:ascii="Times New Roman" w:hAnsi="Times New Roman"/>
          <w:noProof/>
          <w:sz w:val="28"/>
          <w:szCs w:val="28"/>
        </w:rPr>
        <w:t>Support for scientific tools like Matplotlib, NumPy and SciPy [professional edition only</w:t>
      </w:r>
      <w:r>
        <w:rPr>
          <w:rFonts w:ascii="Times New Roman" w:hAnsi="Times New Roman"/>
          <w:noProof/>
          <w:sz w:val="28"/>
          <w:szCs w:val="28"/>
        </w:rPr>
        <w:t>.</w:t>
      </w:r>
    </w:p>
    <w:p w:rsidR="00CA4AB9" w:rsidRPr="00314FF6" w:rsidRDefault="002B16CF" w:rsidP="002B16CF">
      <w:pPr>
        <w:pStyle w:val="ListParagraph"/>
        <w:widowControl w:val="0"/>
        <w:numPr>
          <w:ilvl w:val="0"/>
          <w:numId w:val="19"/>
        </w:numPr>
        <w:tabs>
          <w:tab w:val="left" w:pos="720"/>
        </w:tabs>
        <w:autoSpaceDE w:val="0"/>
        <w:autoSpaceDN w:val="0"/>
        <w:adjustRightInd w:val="0"/>
        <w:spacing w:line="480" w:lineRule="auto"/>
        <w:jc w:val="both"/>
        <w:rPr>
          <w:rFonts w:ascii="Times New Roman" w:hAnsi="Times New Roman"/>
          <w:noProof/>
          <w:sz w:val="28"/>
          <w:szCs w:val="28"/>
        </w:rPr>
      </w:pPr>
      <w:r w:rsidRPr="00724AF6">
        <w:rPr>
          <w:rFonts w:ascii="Times New Roman" w:hAnsi="Times New Roman"/>
          <w:noProof/>
          <w:sz w:val="28"/>
          <w:szCs w:val="28"/>
        </w:rPr>
        <w:t xml:space="preserve">It competes mainly with a number of other Python-oriented IDEs, including </w:t>
      </w:r>
      <w:r w:rsidR="00CA4AB9" w:rsidRPr="00314FF6">
        <w:rPr>
          <w:rFonts w:ascii="Times New Roman" w:hAnsi="Times New Roman"/>
          <w:b/>
          <w:noProof/>
          <w:sz w:val="28"/>
          <w:szCs w:val="28"/>
        </w:rPr>
        <w:br w:type="page"/>
      </w:r>
    </w:p>
    <w:p w:rsidR="00DB6473" w:rsidRPr="00165362" w:rsidRDefault="00DB6473" w:rsidP="00037007">
      <w:pPr>
        <w:widowControl w:val="0"/>
        <w:tabs>
          <w:tab w:val="left" w:pos="720"/>
        </w:tabs>
        <w:autoSpaceDE w:val="0"/>
        <w:autoSpaceDN w:val="0"/>
        <w:adjustRightInd w:val="0"/>
        <w:spacing w:line="480" w:lineRule="auto"/>
        <w:jc w:val="center"/>
        <w:rPr>
          <w:rFonts w:ascii="Times New Roman" w:hAnsi="Times New Roman"/>
          <w:sz w:val="28"/>
          <w:szCs w:val="28"/>
        </w:rPr>
      </w:pPr>
      <w:r w:rsidRPr="00165362">
        <w:rPr>
          <w:rFonts w:ascii="Times New Roman" w:hAnsi="Times New Roman"/>
          <w:b/>
          <w:noProof/>
          <w:sz w:val="32"/>
          <w:szCs w:val="32"/>
        </w:rPr>
        <w:t xml:space="preserve">CHAPTER </w:t>
      </w:r>
      <w:r w:rsidR="005C34AB" w:rsidRPr="00165362">
        <w:rPr>
          <w:rFonts w:ascii="Times New Roman" w:hAnsi="Times New Roman"/>
          <w:b/>
          <w:noProof/>
          <w:sz w:val="32"/>
          <w:szCs w:val="32"/>
        </w:rPr>
        <w:t>4</w:t>
      </w:r>
    </w:p>
    <w:p w:rsidR="00DB6473" w:rsidRPr="00165362" w:rsidRDefault="00DB6473" w:rsidP="00037007">
      <w:pPr>
        <w:autoSpaceDE w:val="0"/>
        <w:autoSpaceDN w:val="0"/>
        <w:adjustRightInd w:val="0"/>
        <w:spacing w:after="360" w:line="480" w:lineRule="auto"/>
        <w:jc w:val="center"/>
        <w:rPr>
          <w:rFonts w:ascii="Times New Roman" w:hAnsi="Times New Roman"/>
          <w:b/>
          <w:noProof/>
          <w:sz w:val="32"/>
          <w:szCs w:val="32"/>
        </w:rPr>
      </w:pPr>
      <w:r w:rsidRPr="00165362">
        <w:rPr>
          <w:rFonts w:ascii="Times New Roman" w:hAnsi="Times New Roman"/>
          <w:b/>
          <w:noProof/>
          <w:sz w:val="32"/>
          <w:szCs w:val="32"/>
        </w:rPr>
        <w:t>SYSTEM IMPLEMENTATION</w:t>
      </w:r>
    </w:p>
    <w:p w:rsidR="004D672A" w:rsidRDefault="005C34AB" w:rsidP="00037007">
      <w:pPr>
        <w:autoSpaceDE w:val="0"/>
        <w:autoSpaceDN w:val="0"/>
        <w:adjustRightInd w:val="0"/>
        <w:spacing w:after="360" w:line="480" w:lineRule="auto"/>
        <w:jc w:val="both"/>
        <w:rPr>
          <w:rFonts w:ascii="Times New Roman" w:hAnsi="Times New Roman"/>
          <w:b/>
          <w:noProof/>
          <w:sz w:val="28"/>
          <w:szCs w:val="28"/>
        </w:rPr>
      </w:pPr>
      <w:r w:rsidRPr="00165362">
        <w:rPr>
          <w:rFonts w:ascii="Times New Roman" w:hAnsi="Times New Roman"/>
          <w:b/>
          <w:noProof/>
          <w:sz w:val="28"/>
          <w:szCs w:val="28"/>
        </w:rPr>
        <w:t>4</w:t>
      </w:r>
      <w:r w:rsidR="00EA75C5" w:rsidRPr="00165362">
        <w:rPr>
          <w:rFonts w:ascii="Times New Roman" w:hAnsi="Times New Roman"/>
          <w:b/>
          <w:noProof/>
          <w:sz w:val="28"/>
          <w:szCs w:val="28"/>
        </w:rPr>
        <w:t>.1</w:t>
      </w:r>
      <w:r w:rsidR="00DB6473" w:rsidRPr="00165362">
        <w:rPr>
          <w:rFonts w:ascii="Times New Roman" w:hAnsi="Times New Roman"/>
          <w:b/>
          <w:noProof/>
          <w:sz w:val="28"/>
          <w:szCs w:val="28"/>
        </w:rPr>
        <w:t xml:space="preserve"> LIST OF MODULES</w:t>
      </w:r>
    </w:p>
    <w:p w:rsidR="004D672A" w:rsidRPr="00661E12" w:rsidRDefault="000C3492" w:rsidP="002B16CF">
      <w:pPr>
        <w:pStyle w:val="ListParagraph"/>
        <w:numPr>
          <w:ilvl w:val="0"/>
          <w:numId w:val="9"/>
        </w:numPr>
        <w:autoSpaceDE w:val="0"/>
        <w:autoSpaceDN w:val="0"/>
        <w:adjustRightInd w:val="0"/>
        <w:spacing w:after="0" w:line="360" w:lineRule="auto"/>
        <w:jc w:val="both"/>
        <w:rPr>
          <w:rFonts w:ascii="Times New Roman" w:hAnsi="Times New Roman"/>
          <w:b/>
          <w:noProof/>
          <w:color w:val="000000" w:themeColor="text1"/>
          <w:sz w:val="28"/>
          <w:szCs w:val="28"/>
        </w:rPr>
      </w:pPr>
      <w:r w:rsidRPr="00661E12">
        <w:rPr>
          <w:rFonts w:ascii="Times New Roman" w:hAnsi="Times New Roman"/>
          <w:noProof/>
          <w:color w:val="000000" w:themeColor="text1"/>
          <w:sz w:val="28"/>
          <w:szCs w:val="28"/>
          <w:lang w:val="en-GB"/>
        </w:rPr>
        <w:t>Webcam Functioning</w:t>
      </w:r>
    </w:p>
    <w:p w:rsidR="004D672A" w:rsidRPr="00661E12" w:rsidRDefault="004D672A" w:rsidP="002B16CF">
      <w:pPr>
        <w:pStyle w:val="ListParagraph"/>
        <w:autoSpaceDE w:val="0"/>
        <w:autoSpaceDN w:val="0"/>
        <w:adjustRightInd w:val="0"/>
        <w:spacing w:after="0" w:line="360" w:lineRule="auto"/>
        <w:jc w:val="both"/>
        <w:rPr>
          <w:rFonts w:ascii="Times New Roman" w:hAnsi="Times New Roman"/>
          <w:b/>
          <w:noProof/>
          <w:color w:val="000000" w:themeColor="text1"/>
          <w:sz w:val="28"/>
          <w:szCs w:val="28"/>
        </w:rPr>
      </w:pPr>
    </w:p>
    <w:p w:rsidR="004D672A" w:rsidRPr="00661E12" w:rsidRDefault="000C3492" w:rsidP="002B16CF">
      <w:pPr>
        <w:pStyle w:val="ListParagraph"/>
        <w:numPr>
          <w:ilvl w:val="0"/>
          <w:numId w:val="9"/>
        </w:numPr>
        <w:autoSpaceDE w:val="0"/>
        <w:autoSpaceDN w:val="0"/>
        <w:adjustRightInd w:val="0"/>
        <w:spacing w:after="0" w:line="360" w:lineRule="auto"/>
        <w:jc w:val="both"/>
        <w:rPr>
          <w:rFonts w:ascii="Times New Roman" w:hAnsi="Times New Roman"/>
          <w:b/>
          <w:noProof/>
          <w:color w:val="000000" w:themeColor="text1"/>
          <w:sz w:val="28"/>
          <w:szCs w:val="28"/>
        </w:rPr>
      </w:pPr>
      <w:r w:rsidRPr="00661E12">
        <w:rPr>
          <w:rFonts w:ascii="Times New Roman" w:hAnsi="Times New Roman"/>
          <w:noProof/>
          <w:color w:val="000000" w:themeColor="text1"/>
          <w:sz w:val="28"/>
          <w:szCs w:val="28"/>
          <w:lang w:val="en-GB"/>
        </w:rPr>
        <w:t>Capturing and Processing</w:t>
      </w:r>
    </w:p>
    <w:p w:rsidR="004D672A" w:rsidRPr="00661E12" w:rsidRDefault="004D672A" w:rsidP="002B16CF">
      <w:pPr>
        <w:pStyle w:val="ListParagraph"/>
        <w:autoSpaceDE w:val="0"/>
        <w:autoSpaceDN w:val="0"/>
        <w:adjustRightInd w:val="0"/>
        <w:spacing w:after="0" w:line="360" w:lineRule="auto"/>
        <w:jc w:val="both"/>
        <w:rPr>
          <w:rFonts w:ascii="Times New Roman" w:hAnsi="Times New Roman"/>
          <w:b/>
          <w:noProof/>
          <w:color w:val="000000" w:themeColor="text1"/>
          <w:sz w:val="28"/>
          <w:szCs w:val="28"/>
        </w:rPr>
      </w:pPr>
    </w:p>
    <w:p w:rsidR="004D672A" w:rsidRPr="00661E12" w:rsidRDefault="000C3492" w:rsidP="002B16CF">
      <w:pPr>
        <w:pStyle w:val="ListParagraph"/>
        <w:numPr>
          <w:ilvl w:val="0"/>
          <w:numId w:val="9"/>
        </w:numPr>
        <w:autoSpaceDE w:val="0"/>
        <w:autoSpaceDN w:val="0"/>
        <w:adjustRightInd w:val="0"/>
        <w:spacing w:after="0" w:line="360" w:lineRule="auto"/>
        <w:jc w:val="both"/>
        <w:rPr>
          <w:rFonts w:ascii="Times New Roman" w:hAnsi="Times New Roman"/>
          <w:b/>
          <w:noProof/>
          <w:color w:val="000000" w:themeColor="text1"/>
          <w:sz w:val="28"/>
          <w:szCs w:val="28"/>
        </w:rPr>
      </w:pPr>
      <w:r w:rsidRPr="00661E12">
        <w:rPr>
          <w:rFonts w:ascii="Times New Roman" w:hAnsi="Times New Roman"/>
          <w:noProof/>
          <w:color w:val="000000" w:themeColor="text1"/>
          <w:sz w:val="28"/>
          <w:szCs w:val="28"/>
          <w:lang w:val="en-GB"/>
        </w:rPr>
        <w:t>Rectangular Regio</w:t>
      </w:r>
      <w:r w:rsidR="00661E12" w:rsidRPr="00661E12">
        <w:rPr>
          <w:rFonts w:ascii="Times New Roman" w:hAnsi="Times New Roman"/>
          <w:noProof/>
          <w:color w:val="000000" w:themeColor="text1"/>
          <w:sz w:val="28"/>
          <w:szCs w:val="28"/>
          <w:lang w:val="en-GB"/>
        </w:rPr>
        <w:t>n for Moving through the Window</w:t>
      </w:r>
    </w:p>
    <w:p w:rsidR="004D672A" w:rsidRPr="00661E12" w:rsidRDefault="004D672A" w:rsidP="002B16CF">
      <w:pPr>
        <w:pStyle w:val="ListParagraph"/>
        <w:autoSpaceDE w:val="0"/>
        <w:autoSpaceDN w:val="0"/>
        <w:adjustRightInd w:val="0"/>
        <w:spacing w:after="0" w:line="360" w:lineRule="auto"/>
        <w:jc w:val="both"/>
        <w:rPr>
          <w:rFonts w:ascii="Times New Roman" w:hAnsi="Times New Roman"/>
          <w:b/>
          <w:noProof/>
          <w:color w:val="000000" w:themeColor="text1"/>
          <w:sz w:val="28"/>
          <w:szCs w:val="28"/>
        </w:rPr>
      </w:pPr>
    </w:p>
    <w:p w:rsidR="0025081D" w:rsidRPr="00661E12" w:rsidRDefault="000C3492" w:rsidP="002B16CF">
      <w:pPr>
        <w:pStyle w:val="ListParagraph"/>
        <w:numPr>
          <w:ilvl w:val="0"/>
          <w:numId w:val="9"/>
        </w:numPr>
        <w:autoSpaceDE w:val="0"/>
        <w:autoSpaceDN w:val="0"/>
        <w:adjustRightInd w:val="0"/>
        <w:spacing w:after="0" w:line="360" w:lineRule="auto"/>
        <w:jc w:val="both"/>
        <w:rPr>
          <w:rFonts w:ascii="Times New Roman" w:hAnsi="Times New Roman"/>
          <w:b/>
          <w:noProof/>
          <w:color w:val="000000" w:themeColor="text1"/>
          <w:sz w:val="28"/>
          <w:szCs w:val="28"/>
        </w:rPr>
      </w:pPr>
      <w:r w:rsidRPr="00661E12">
        <w:rPr>
          <w:rFonts w:ascii="Times New Roman" w:hAnsi="Times New Roman"/>
          <w:noProof/>
          <w:color w:val="000000" w:themeColor="text1"/>
          <w:sz w:val="28"/>
          <w:szCs w:val="28"/>
          <w:lang w:val="en-GB"/>
        </w:rPr>
        <w:t xml:space="preserve">Detection and Performance </w:t>
      </w:r>
    </w:p>
    <w:p w:rsidR="005867E5" w:rsidRPr="00661E12" w:rsidRDefault="005867E5" w:rsidP="00037007">
      <w:pPr>
        <w:autoSpaceDE w:val="0"/>
        <w:autoSpaceDN w:val="0"/>
        <w:adjustRightInd w:val="0"/>
        <w:spacing w:after="0" w:line="480" w:lineRule="auto"/>
        <w:ind w:left="720"/>
        <w:jc w:val="both"/>
        <w:rPr>
          <w:rFonts w:ascii="Times New Roman" w:hAnsi="Times New Roman"/>
          <w:noProof/>
          <w:color w:val="000000" w:themeColor="text1"/>
          <w:sz w:val="28"/>
          <w:szCs w:val="28"/>
        </w:rPr>
      </w:pPr>
    </w:p>
    <w:p w:rsidR="00DB6473" w:rsidRPr="00E84CDB" w:rsidRDefault="005C34AB" w:rsidP="00037007">
      <w:pPr>
        <w:autoSpaceDE w:val="0"/>
        <w:autoSpaceDN w:val="0"/>
        <w:adjustRightInd w:val="0"/>
        <w:spacing w:after="360" w:line="480" w:lineRule="auto"/>
        <w:jc w:val="both"/>
        <w:rPr>
          <w:rFonts w:ascii="Times New Roman" w:hAnsi="Times New Roman"/>
          <w:b/>
          <w:noProof/>
          <w:sz w:val="28"/>
          <w:szCs w:val="28"/>
        </w:rPr>
      </w:pPr>
      <w:r w:rsidRPr="00E84CDB">
        <w:rPr>
          <w:rFonts w:ascii="Times New Roman" w:hAnsi="Times New Roman"/>
          <w:b/>
          <w:noProof/>
          <w:sz w:val="28"/>
          <w:szCs w:val="28"/>
        </w:rPr>
        <w:t>4</w:t>
      </w:r>
      <w:r w:rsidR="00EA75C5" w:rsidRPr="00E84CDB">
        <w:rPr>
          <w:rFonts w:ascii="Times New Roman" w:hAnsi="Times New Roman"/>
          <w:b/>
          <w:noProof/>
          <w:sz w:val="28"/>
          <w:szCs w:val="28"/>
        </w:rPr>
        <w:t xml:space="preserve">.2 </w:t>
      </w:r>
      <w:r w:rsidR="00B43084" w:rsidRPr="00E84CDB">
        <w:rPr>
          <w:rFonts w:ascii="Times New Roman" w:hAnsi="Times New Roman"/>
          <w:b/>
          <w:noProof/>
          <w:sz w:val="28"/>
          <w:szCs w:val="28"/>
        </w:rPr>
        <w:t>MODULES DESCRIPTION</w:t>
      </w:r>
      <w:r w:rsidR="00EA75C5" w:rsidRPr="00E84CDB">
        <w:rPr>
          <w:rFonts w:ascii="Times New Roman" w:hAnsi="Times New Roman"/>
          <w:b/>
          <w:noProof/>
          <w:sz w:val="28"/>
          <w:szCs w:val="28"/>
        </w:rPr>
        <w:t>S</w:t>
      </w:r>
    </w:p>
    <w:p w:rsidR="004D672A" w:rsidRPr="00314FF6" w:rsidRDefault="00314FF6" w:rsidP="00037007">
      <w:pPr>
        <w:autoSpaceDE w:val="0"/>
        <w:autoSpaceDN w:val="0"/>
        <w:adjustRightInd w:val="0"/>
        <w:spacing w:after="360" w:line="480" w:lineRule="auto"/>
        <w:jc w:val="both"/>
        <w:rPr>
          <w:rFonts w:ascii="Times New Roman" w:hAnsi="Times New Roman"/>
          <w:b/>
          <w:bCs/>
          <w:noProof/>
          <w:sz w:val="28"/>
          <w:szCs w:val="28"/>
          <w:lang w:val="en-GB"/>
        </w:rPr>
      </w:pPr>
      <w:r>
        <w:rPr>
          <w:rFonts w:ascii="Times New Roman" w:hAnsi="Times New Roman"/>
          <w:b/>
          <w:bCs/>
          <w:noProof/>
          <w:sz w:val="28"/>
          <w:szCs w:val="28"/>
          <w:lang w:val="en-GB"/>
        </w:rPr>
        <w:t xml:space="preserve">4.2.1 </w:t>
      </w:r>
      <w:r w:rsidR="004D672A" w:rsidRPr="00314FF6">
        <w:rPr>
          <w:rFonts w:ascii="Times New Roman" w:hAnsi="Times New Roman"/>
          <w:b/>
          <w:bCs/>
          <w:noProof/>
          <w:sz w:val="28"/>
          <w:szCs w:val="28"/>
          <w:lang w:val="en-GB"/>
        </w:rPr>
        <w:t>Webcam Functioning</w:t>
      </w:r>
    </w:p>
    <w:p w:rsidR="00E84CDB" w:rsidRPr="00E84CDB" w:rsidRDefault="000C3492" w:rsidP="009E37B9">
      <w:pPr>
        <w:pStyle w:val="ListParagraph"/>
        <w:numPr>
          <w:ilvl w:val="0"/>
          <w:numId w:val="14"/>
        </w:numPr>
        <w:autoSpaceDE w:val="0"/>
        <w:autoSpaceDN w:val="0"/>
        <w:adjustRightInd w:val="0"/>
        <w:spacing w:after="360" w:line="480" w:lineRule="auto"/>
        <w:jc w:val="both"/>
        <w:rPr>
          <w:rFonts w:ascii="Times New Roman" w:hAnsi="Times New Roman"/>
          <w:noProof/>
          <w:sz w:val="28"/>
          <w:szCs w:val="28"/>
          <w:lang w:val="en-IN"/>
        </w:rPr>
      </w:pPr>
      <w:r w:rsidRPr="00E84CDB">
        <w:rPr>
          <w:rFonts w:ascii="Times New Roman" w:hAnsi="Times New Roman"/>
          <w:noProof/>
          <w:sz w:val="28"/>
          <w:szCs w:val="28"/>
          <w:lang w:val="en-GB"/>
        </w:rPr>
        <w:t xml:space="preserve">It is based on the frames that have been captured by the webcam in a laptop or PC. </w:t>
      </w:r>
    </w:p>
    <w:p w:rsidR="00E84CDB" w:rsidRPr="00E84CDB" w:rsidRDefault="000C3492" w:rsidP="009E37B9">
      <w:pPr>
        <w:pStyle w:val="ListParagraph"/>
        <w:numPr>
          <w:ilvl w:val="0"/>
          <w:numId w:val="14"/>
        </w:numPr>
        <w:autoSpaceDE w:val="0"/>
        <w:autoSpaceDN w:val="0"/>
        <w:adjustRightInd w:val="0"/>
        <w:spacing w:after="360" w:line="480" w:lineRule="auto"/>
        <w:jc w:val="both"/>
        <w:rPr>
          <w:rFonts w:ascii="Times New Roman" w:hAnsi="Times New Roman"/>
          <w:noProof/>
          <w:sz w:val="28"/>
          <w:szCs w:val="28"/>
          <w:lang w:val="en-IN"/>
        </w:rPr>
      </w:pPr>
      <w:r w:rsidRPr="00E84CDB">
        <w:rPr>
          <w:rFonts w:ascii="Times New Roman" w:hAnsi="Times New Roman"/>
          <w:noProof/>
          <w:sz w:val="28"/>
          <w:szCs w:val="28"/>
          <w:lang w:val="en-GB"/>
        </w:rPr>
        <w:t xml:space="preserve">By using OpenCV, the video capture object is created and the web camera will start capturing video. </w:t>
      </w:r>
    </w:p>
    <w:p w:rsidR="0025081D" w:rsidRPr="00E84CDB" w:rsidRDefault="000C3492" w:rsidP="009E37B9">
      <w:pPr>
        <w:pStyle w:val="ListParagraph"/>
        <w:numPr>
          <w:ilvl w:val="0"/>
          <w:numId w:val="14"/>
        </w:numPr>
        <w:autoSpaceDE w:val="0"/>
        <w:autoSpaceDN w:val="0"/>
        <w:adjustRightInd w:val="0"/>
        <w:spacing w:after="360" w:line="480" w:lineRule="auto"/>
        <w:jc w:val="both"/>
        <w:rPr>
          <w:rFonts w:ascii="Times New Roman" w:hAnsi="Times New Roman"/>
          <w:noProof/>
          <w:sz w:val="28"/>
          <w:szCs w:val="28"/>
          <w:lang w:val="en-IN"/>
        </w:rPr>
      </w:pPr>
      <w:r w:rsidRPr="00E84CDB">
        <w:rPr>
          <w:rFonts w:ascii="Times New Roman" w:hAnsi="Times New Roman"/>
          <w:noProof/>
          <w:sz w:val="28"/>
          <w:szCs w:val="28"/>
          <w:lang w:val="en-GB"/>
        </w:rPr>
        <w:t>The web camera captures and passes the frames to the AI virtual system</w:t>
      </w:r>
      <w:r w:rsidRPr="00E84CDB">
        <w:rPr>
          <w:rFonts w:ascii="Times New Roman" w:hAnsi="Times New Roman"/>
          <w:noProof/>
          <w:sz w:val="28"/>
          <w:szCs w:val="28"/>
        </w:rPr>
        <w:t>.</w:t>
      </w:r>
    </w:p>
    <w:p w:rsidR="004D672A" w:rsidRPr="00314FF6" w:rsidRDefault="00314FF6" w:rsidP="00E84CDB">
      <w:pPr>
        <w:autoSpaceDE w:val="0"/>
        <w:autoSpaceDN w:val="0"/>
        <w:adjustRightInd w:val="0"/>
        <w:spacing w:after="360" w:line="480" w:lineRule="auto"/>
        <w:jc w:val="both"/>
        <w:rPr>
          <w:rFonts w:ascii="Times New Roman" w:hAnsi="Times New Roman"/>
          <w:b/>
          <w:bCs/>
          <w:noProof/>
          <w:sz w:val="28"/>
          <w:szCs w:val="28"/>
        </w:rPr>
      </w:pPr>
      <w:r w:rsidRPr="00314FF6">
        <w:rPr>
          <w:rFonts w:ascii="Times New Roman" w:hAnsi="Times New Roman"/>
          <w:b/>
          <w:bCs/>
          <w:noProof/>
          <w:sz w:val="28"/>
          <w:szCs w:val="28"/>
        </w:rPr>
        <w:t xml:space="preserve">4.2.2 </w:t>
      </w:r>
      <w:r w:rsidR="004D672A" w:rsidRPr="00314FF6">
        <w:rPr>
          <w:rFonts w:ascii="Times New Roman" w:hAnsi="Times New Roman"/>
          <w:b/>
          <w:bCs/>
          <w:noProof/>
          <w:sz w:val="28"/>
          <w:szCs w:val="28"/>
        </w:rPr>
        <w:t>Capturing And Processing</w:t>
      </w:r>
    </w:p>
    <w:p w:rsidR="004D672A" w:rsidRPr="00E84CDB" w:rsidRDefault="000C3492" w:rsidP="009E37B9">
      <w:pPr>
        <w:pStyle w:val="ListParagraph"/>
        <w:numPr>
          <w:ilvl w:val="0"/>
          <w:numId w:val="13"/>
        </w:numPr>
        <w:autoSpaceDE w:val="0"/>
        <w:autoSpaceDN w:val="0"/>
        <w:adjustRightInd w:val="0"/>
        <w:spacing w:after="360" w:line="480" w:lineRule="auto"/>
        <w:jc w:val="both"/>
        <w:rPr>
          <w:rFonts w:ascii="Times New Roman" w:hAnsi="Times New Roman"/>
          <w:noProof/>
          <w:sz w:val="28"/>
          <w:szCs w:val="28"/>
          <w:lang w:val="en-GB"/>
        </w:rPr>
      </w:pPr>
      <w:r w:rsidRPr="00E84CDB">
        <w:rPr>
          <w:rFonts w:ascii="Times New Roman" w:hAnsi="Times New Roman"/>
          <w:noProof/>
          <w:sz w:val="28"/>
          <w:szCs w:val="28"/>
          <w:lang w:val="en-GB"/>
        </w:rPr>
        <w:t xml:space="preserve">Uses the webcam where each frame is captured till the termination of the program. </w:t>
      </w:r>
    </w:p>
    <w:p w:rsidR="004D672A" w:rsidRPr="00E84CDB" w:rsidRDefault="000C3492" w:rsidP="009E37B9">
      <w:pPr>
        <w:pStyle w:val="ListParagraph"/>
        <w:numPr>
          <w:ilvl w:val="0"/>
          <w:numId w:val="13"/>
        </w:numPr>
        <w:autoSpaceDE w:val="0"/>
        <w:autoSpaceDN w:val="0"/>
        <w:adjustRightInd w:val="0"/>
        <w:spacing w:after="360" w:line="480" w:lineRule="auto"/>
        <w:jc w:val="both"/>
        <w:rPr>
          <w:rFonts w:ascii="Times New Roman" w:hAnsi="Times New Roman"/>
          <w:noProof/>
          <w:sz w:val="28"/>
          <w:szCs w:val="28"/>
          <w:lang w:val="en-GB"/>
        </w:rPr>
      </w:pPr>
      <w:r w:rsidRPr="00E84CDB">
        <w:rPr>
          <w:rFonts w:ascii="Times New Roman" w:hAnsi="Times New Roman"/>
          <w:noProof/>
          <w:sz w:val="28"/>
          <w:szCs w:val="28"/>
          <w:lang w:val="en-GB"/>
        </w:rPr>
        <w:t>The video frames are processed from BGR to RGB color space to find the hands in the video frame by frame.</w:t>
      </w:r>
    </w:p>
    <w:p w:rsidR="00E84CDB" w:rsidRPr="00314FF6" w:rsidRDefault="00314FF6" w:rsidP="00E84CDB">
      <w:pPr>
        <w:autoSpaceDE w:val="0"/>
        <w:autoSpaceDN w:val="0"/>
        <w:adjustRightInd w:val="0"/>
        <w:spacing w:after="360" w:line="480" w:lineRule="auto"/>
        <w:jc w:val="both"/>
        <w:rPr>
          <w:rFonts w:ascii="Times New Roman" w:hAnsi="Times New Roman"/>
          <w:noProof/>
          <w:sz w:val="28"/>
          <w:szCs w:val="28"/>
          <w:lang w:val="en-IN"/>
        </w:rPr>
      </w:pPr>
      <w:r>
        <w:rPr>
          <w:rFonts w:ascii="Times New Roman" w:hAnsi="Times New Roman"/>
          <w:b/>
          <w:bCs/>
          <w:noProof/>
          <w:sz w:val="28"/>
          <w:szCs w:val="28"/>
          <w:lang w:val="en-GB"/>
        </w:rPr>
        <w:t xml:space="preserve">4.2.3 </w:t>
      </w:r>
      <w:r w:rsidR="004D672A" w:rsidRPr="00314FF6">
        <w:rPr>
          <w:rFonts w:ascii="Times New Roman" w:hAnsi="Times New Roman"/>
          <w:b/>
          <w:bCs/>
          <w:noProof/>
          <w:sz w:val="28"/>
          <w:szCs w:val="28"/>
          <w:lang w:val="en-GB"/>
        </w:rPr>
        <w:t>Creation of Rectangular Region</w:t>
      </w:r>
    </w:p>
    <w:p w:rsidR="00E84CDB" w:rsidRPr="00E84CDB" w:rsidRDefault="000C3492" w:rsidP="009E37B9">
      <w:pPr>
        <w:pStyle w:val="ListParagraph"/>
        <w:numPr>
          <w:ilvl w:val="0"/>
          <w:numId w:val="15"/>
        </w:numPr>
        <w:autoSpaceDE w:val="0"/>
        <w:autoSpaceDN w:val="0"/>
        <w:adjustRightInd w:val="0"/>
        <w:spacing w:after="360" w:line="480" w:lineRule="auto"/>
        <w:jc w:val="both"/>
        <w:rPr>
          <w:rFonts w:ascii="Times New Roman" w:hAnsi="Times New Roman"/>
          <w:noProof/>
          <w:sz w:val="32"/>
          <w:szCs w:val="32"/>
          <w:lang w:val="en-IN"/>
        </w:rPr>
      </w:pPr>
      <w:r w:rsidRPr="00E84CDB">
        <w:rPr>
          <w:rFonts w:ascii="Times New Roman" w:hAnsi="Times New Roman"/>
          <w:noProof/>
          <w:sz w:val="28"/>
          <w:szCs w:val="28"/>
          <w:lang w:val="en-GB"/>
        </w:rPr>
        <w:t>Makes use of the transformational algorithm.</w:t>
      </w:r>
    </w:p>
    <w:p w:rsidR="0025081D" w:rsidRPr="00E84CDB" w:rsidRDefault="000C3492" w:rsidP="009E37B9">
      <w:pPr>
        <w:pStyle w:val="ListParagraph"/>
        <w:numPr>
          <w:ilvl w:val="0"/>
          <w:numId w:val="15"/>
        </w:numPr>
        <w:autoSpaceDE w:val="0"/>
        <w:autoSpaceDN w:val="0"/>
        <w:adjustRightInd w:val="0"/>
        <w:spacing w:after="360" w:line="480" w:lineRule="auto"/>
        <w:jc w:val="both"/>
        <w:rPr>
          <w:rFonts w:ascii="Times New Roman" w:hAnsi="Times New Roman"/>
          <w:noProof/>
          <w:sz w:val="28"/>
          <w:szCs w:val="28"/>
          <w:lang w:val="en-IN"/>
        </w:rPr>
      </w:pPr>
      <w:r w:rsidRPr="00E84CDB">
        <w:rPr>
          <w:rFonts w:ascii="Times New Roman" w:hAnsi="Times New Roman"/>
          <w:noProof/>
          <w:sz w:val="28"/>
          <w:szCs w:val="28"/>
          <w:lang w:val="en-GB"/>
        </w:rPr>
        <w:t xml:space="preserve">It converts the co-ordinates for controlling the mouse. </w:t>
      </w:r>
    </w:p>
    <w:p w:rsidR="0025081D" w:rsidRPr="00E84CDB" w:rsidRDefault="000C3492" w:rsidP="009E37B9">
      <w:pPr>
        <w:pStyle w:val="ListParagraph"/>
        <w:numPr>
          <w:ilvl w:val="0"/>
          <w:numId w:val="15"/>
        </w:numPr>
        <w:autoSpaceDE w:val="0"/>
        <w:autoSpaceDN w:val="0"/>
        <w:adjustRightInd w:val="0"/>
        <w:spacing w:after="360" w:line="480" w:lineRule="auto"/>
        <w:jc w:val="both"/>
        <w:rPr>
          <w:rFonts w:ascii="Times New Roman" w:hAnsi="Times New Roman"/>
          <w:noProof/>
          <w:sz w:val="28"/>
          <w:szCs w:val="28"/>
          <w:lang w:val="en-IN"/>
        </w:rPr>
      </w:pPr>
      <w:r w:rsidRPr="00E84CDB">
        <w:rPr>
          <w:rFonts w:ascii="Times New Roman" w:hAnsi="Times New Roman"/>
          <w:noProof/>
          <w:sz w:val="28"/>
          <w:szCs w:val="28"/>
          <w:lang w:val="en-GB"/>
        </w:rPr>
        <w:t>When hands are detected, a rectangular box is drawn with respect to the computer window in the webcam region.</w:t>
      </w:r>
    </w:p>
    <w:p w:rsidR="00314FF6" w:rsidRPr="00314FF6" w:rsidRDefault="000C3492" w:rsidP="00314FF6">
      <w:pPr>
        <w:pStyle w:val="ListParagraph"/>
        <w:numPr>
          <w:ilvl w:val="0"/>
          <w:numId w:val="15"/>
        </w:numPr>
        <w:autoSpaceDE w:val="0"/>
        <w:autoSpaceDN w:val="0"/>
        <w:adjustRightInd w:val="0"/>
        <w:spacing w:after="360" w:line="480" w:lineRule="auto"/>
        <w:jc w:val="both"/>
        <w:rPr>
          <w:rFonts w:ascii="Times New Roman" w:hAnsi="Times New Roman"/>
          <w:noProof/>
          <w:sz w:val="28"/>
          <w:szCs w:val="28"/>
          <w:lang w:val="en-IN"/>
        </w:rPr>
      </w:pPr>
      <w:r w:rsidRPr="00E84CDB">
        <w:rPr>
          <w:rFonts w:ascii="Times New Roman" w:hAnsi="Times New Roman"/>
          <w:noProof/>
          <w:sz w:val="28"/>
          <w:szCs w:val="28"/>
          <w:lang w:val="en-GB"/>
        </w:rPr>
        <w:t>We move throughout the window using the mouse cursor.</w:t>
      </w:r>
    </w:p>
    <w:p w:rsidR="00314FF6" w:rsidRPr="00314FF6" w:rsidRDefault="00314FF6" w:rsidP="00314FF6">
      <w:pPr>
        <w:pStyle w:val="ListParagraph"/>
        <w:autoSpaceDE w:val="0"/>
        <w:autoSpaceDN w:val="0"/>
        <w:adjustRightInd w:val="0"/>
        <w:spacing w:after="360" w:line="480" w:lineRule="auto"/>
        <w:jc w:val="both"/>
        <w:rPr>
          <w:rFonts w:ascii="Times New Roman" w:hAnsi="Times New Roman"/>
          <w:noProof/>
          <w:sz w:val="28"/>
          <w:szCs w:val="28"/>
          <w:lang w:val="en-IN"/>
        </w:rPr>
      </w:pPr>
    </w:p>
    <w:p w:rsidR="00B27AE3" w:rsidRPr="00314FF6" w:rsidRDefault="00B27AE3" w:rsidP="00314FF6">
      <w:pPr>
        <w:pStyle w:val="ListParagraph"/>
        <w:numPr>
          <w:ilvl w:val="2"/>
          <w:numId w:val="22"/>
        </w:numPr>
        <w:autoSpaceDE w:val="0"/>
        <w:autoSpaceDN w:val="0"/>
        <w:adjustRightInd w:val="0"/>
        <w:spacing w:after="360" w:line="480" w:lineRule="auto"/>
        <w:jc w:val="both"/>
        <w:rPr>
          <w:rFonts w:ascii="Times New Roman" w:hAnsi="Times New Roman"/>
          <w:noProof/>
          <w:sz w:val="28"/>
          <w:szCs w:val="28"/>
          <w:lang w:val="en-IN"/>
        </w:rPr>
      </w:pPr>
      <w:r w:rsidRPr="00314FF6">
        <w:rPr>
          <w:rFonts w:ascii="Times New Roman" w:hAnsi="Times New Roman"/>
          <w:b/>
          <w:bCs/>
          <w:noProof/>
          <w:sz w:val="28"/>
          <w:szCs w:val="28"/>
          <w:lang w:val="en-GB"/>
        </w:rPr>
        <w:t>Detection and Performance</w:t>
      </w:r>
    </w:p>
    <w:p w:rsidR="00B27AE3" w:rsidRPr="00E84CDB" w:rsidRDefault="000C3492" w:rsidP="009E37B9">
      <w:pPr>
        <w:pStyle w:val="ListParagraph"/>
        <w:numPr>
          <w:ilvl w:val="0"/>
          <w:numId w:val="10"/>
        </w:numPr>
        <w:autoSpaceDE w:val="0"/>
        <w:autoSpaceDN w:val="0"/>
        <w:adjustRightInd w:val="0"/>
        <w:spacing w:after="360" w:line="480" w:lineRule="auto"/>
        <w:jc w:val="both"/>
        <w:rPr>
          <w:rFonts w:ascii="Times New Roman" w:hAnsi="Times New Roman"/>
          <w:noProof/>
          <w:sz w:val="28"/>
          <w:szCs w:val="28"/>
          <w:lang w:val="en-IN"/>
        </w:rPr>
      </w:pPr>
      <w:r w:rsidRPr="00E84CDB">
        <w:rPr>
          <w:rFonts w:ascii="Times New Roman" w:hAnsi="Times New Roman"/>
          <w:noProof/>
          <w:sz w:val="28"/>
          <w:szCs w:val="28"/>
          <w:lang w:val="en-GB"/>
        </w:rPr>
        <w:t>We are detecting which finger is up and the respective co-ordinates of the fingers that are up.</w:t>
      </w:r>
    </w:p>
    <w:p w:rsidR="00314FF6" w:rsidRPr="00314FF6" w:rsidRDefault="000C3492" w:rsidP="00314FF6">
      <w:pPr>
        <w:pStyle w:val="ListParagraph"/>
        <w:numPr>
          <w:ilvl w:val="0"/>
          <w:numId w:val="10"/>
        </w:numPr>
        <w:autoSpaceDE w:val="0"/>
        <w:autoSpaceDN w:val="0"/>
        <w:adjustRightInd w:val="0"/>
        <w:spacing w:after="360" w:line="480" w:lineRule="auto"/>
        <w:jc w:val="both"/>
        <w:rPr>
          <w:rFonts w:ascii="Times New Roman" w:hAnsi="Times New Roman"/>
          <w:noProof/>
          <w:sz w:val="28"/>
          <w:szCs w:val="28"/>
          <w:lang w:val="en-IN"/>
        </w:rPr>
      </w:pPr>
      <w:r w:rsidRPr="00E84CDB">
        <w:rPr>
          <w:rFonts w:ascii="Times New Roman" w:hAnsi="Times New Roman"/>
          <w:noProof/>
          <w:sz w:val="28"/>
          <w:szCs w:val="28"/>
          <w:lang w:val="en-GB"/>
        </w:rPr>
        <w:t>According to that, the particular mouse function is performed.</w:t>
      </w:r>
    </w:p>
    <w:p w:rsidR="002B16CF" w:rsidRDefault="002B16CF" w:rsidP="00314FF6">
      <w:pPr>
        <w:pStyle w:val="ListParagraph"/>
        <w:autoSpaceDE w:val="0"/>
        <w:autoSpaceDN w:val="0"/>
        <w:adjustRightInd w:val="0"/>
        <w:spacing w:after="360" w:line="480" w:lineRule="auto"/>
        <w:jc w:val="center"/>
        <w:rPr>
          <w:rFonts w:ascii="Times New Roman" w:hAnsi="Times New Roman"/>
          <w:b/>
          <w:sz w:val="32"/>
          <w:szCs w:val="32"/>
        </w:rPr>
      </w:pPr>
    </w:p>
    <w:p w:rsidR="002B16CF" w:rsidRDefault="002B16CF" w:rsidP="00314FF6">
      <w:pPr>
        <w:pStyle w:val="ListParagraph"/>
        <w:autoSpaceDE w:val="0"/>
        <w:autoSpaceDN w:val="0"/>
        <w:adjustRightInd w:val="0"/>
        <w:spacing w:after="360" w:line="480" w:lineRule="auto"/>
        <w:jc w:val="center"/>
        <w:rPr>
          <w:rFonts w:ascii="Times New Roman" w:hAnsi="Times New Roman"/>
          <w:b/>
          <w:sz w:val="32"/>
          <w:szCs w:val="32"/>
        </w:rPr>
      </w:pPr>
    </w:p>
    <w:p w:rsidR="00DD4BE2" w:rsidRPr="00616274" w:rsidRDefault="00DD6D56" w:rsidP="00616274">
      <w:pPr>
        <w:autoSpaceDE w:val="0"/>
        <w:autoSpaceDN w:val="0"/>
        <w:adjustRightInd w:val="0"/>
        <w:spacing w:after="360" w:line="480" w:lineRule="auto"/>
        <w:jc w:val="center"/>
        <w:rPr>
          <w:rFonts w:ascii="Times New Roman" w:hAnsi="Times New Roman"/>
          <w:noProof/>
          <w:sz w:val="28"/>
          <w:szCs w:val="28"/>
          <w:lang w:val="en-IN"/>
        </w:rPr>
      </w:pPr>
      <w:r w:rsidRPr="00616274">
        <w:rPr>
          <w:rFonts w:ascii="Times New Roman" w:hAnsi="Times New Roman"/>
          <w:b/>
          <w:sz w:val="32"/>
          <w:szCs w:val="32"/>
        </w:rPr>
        <w:t>CHAPTER 5</w:t>
      </w:r>
    </w:p>
    <w:p w:rsidR="00314FF6" w:rsidRDefault="00C033DA" w:rsidP="00314FF6">
      <w:pPr>
        <w:tabs>
          <w:tab w:val="left" w:pos="1800"/>
          <w:tab w:val="center" w:pos="4680"/>
        </w:tabs>
        <w:autoSpaceDE w:val="0"/>
        <w:autoSpaceDN w:val="0"/>
        <w:adjustRightInd w:val="0"/>
        <w:spacing w:after="360" w:line="480" w:lineRule="auto"/>
        <w:jc w:val="center"/>
        <w:rPr>
          <w:rFonts w:ascii="Times New Roman" w:hAnsi="Times New Roman"/>
          <w:b/>
          <w:sz w:val="32"/>
          <w:szCs w:val="32"/>
        </w:rPr>
      </w:pPr>
      <w:r w:rsidRPr="00165362">
        <w:rPr>
          <w:rFonts w:ascii="Times New Roman" w:hAnsi="Times New Roman"/>
          <w:b/>
          <w:sz w:val="32"/>
          <w:szCs w:val="32"/>
        </w:rPr>
        <w:t>SYSTEM DESIGN</w:t>
      </w:r>
    </w:p>
    <w:p w:rsidR="00C033DA" w:rsidRPr="00165362" w:rsidRDefault="00DD6D56" w:rsidP="00314FF6">
      <w:pPr>
        <w:tabs>
          <w:tab w:val="left" w:pos="1800"/>
          <w:tab w:val="center" w:pos="4680"/>
        </w:tabs>
        <w:autoSpaceDE w:val="0"/>
        <w:autoSpaceDN w:val="0"/>
        <w:adjustRightInd w:val="0"/>
        <w:spacing w:after="360" w:line="480" w:lineRule="auto"/>
        <w:rPr>
          <w:rFonts w:ascii="Times New Roman" w:hAnsi="Times New Roman"/>
          <w:b/>
          <w:sz w:val="28"/>
          <w:szCs w:val="28"/>
        </w:rPr>
      </w:pPr>
      <w:r w:rsidRPr="00165362">
        <w:rPr>
          <w:rFonts w:ascii="Times New Roman" w:hAnsi="Times New Roman"/>
          <w:b/>
          <w:sz w:val="28"/>
          <w:szCs w:val="28"/>
        </w:rPr>
        <w:t>5</w:t>
      </w:r>
      <w:r w:rsidR="00422E24" w:rsidRPr="00165362">
        <w:rPr>
          <w:rFonts w:ascii="Times New Roman" w:hAnsi="Times New Roman"/>
          <w:b/>
          <w:sz w:val="28"/>
          <w:szCs w:val="28"/>
        </w:rPr>
        <w:t>.1</w:t>
      </w:r>
      <w:r w:rsidR="00C033DA" w:rsidRPr="00165362">
        <w:rPr>
          <w:rFonts w:ascii="Times New Roman" w:hAnsi="Times New Roman"/>
          <w:b/>
          <w:sz w:val="28"/>
          <w:szCs w:val="28"/>
        </w:rPr>
        <w:t xml:space="preserve"> SYSTEM ARCHITECTURE</w:t>
      </w:r>
    </w:p>
    <w:p w:rsidR="0095620A" w:rsidRDefault="0095620A" w:rsidP="00037007">
      <w:pPr>
        <w:tabs>
          <w:tab w:val="left" w:pos="1800"/>
          <w:tab w:val="center" w:pos="4680"/>
        </w:tabs>
        <w:autoSpaceDE w:val="0"/>
        <w:autoSpaceDN w:val="0"/>
        <w:adjustRightInd w:val="0"/>
        <w:spacing w:after="0" w:line="480" w:lineRule="auto"/>
        <w:jc w:val="center"/>
        <w:rPr>
          <w:rFonts w:ascii="Times New Roman" w:hAnsi="Times New Roman"/>
          <w:b/>
          <w:sz w:val="28"/>
          <w:szCs w:val="28"/>
        </w:rPr>
      </w:pPr>
    </w:p>
    <w:p w:rsidR="00E4332C" w:rsidRPr="00165362" w:rsidRDefault="000B00FC" w:rsidP="00037007">
      <w:pPr>
        <w:tabs>
          <w:tab w:val="left" w:pos="1800"/>
          <w:tab w:val="center" w:pos="4680"/>
        </w:tabs>
        <w:autoSpaceDE w:val="0"/>
        <w:autoSpaceDN w:val="0"/>
        <w:adjustRightInd w:val="0"/>
        <w:spacing w:after="0" w:line="480" w:lineRule="auto"/>
        <w:jc w:val="center"/>
        <w:rPr>
          <w:rFonts w:ascii="Times New Roman" w:hAnsi="Times New Roman"/>
          <w:b/>
          <w:sz w:val="28"/>
          <w:szCs w:val="28"/>
        </w:rPr>
      </w:pPr>
      <w:r w:rsidRPr="00EA4D81">
        <w:rPr>
          <w:noProof/>
        </w:rPr>
        <w:drawing>
          <wp:inline distT="0" distB="0" distL="0" distR="0" wp14:anchorId="0714C035" wp14:editId="421E676D">
            <wp:extent cx="4861560" cy="4533900"/>
            <wp:effectExtent l="0" t="0" r="0" b="0"/>
            <wp:docPr id="2" name="Picture 5" descr="Real-time virtual mouse system using RGB-D images and fingertip detection |  SpringerLin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Real-time virtual mouse system using RGB-D images and fingertip detection |  SpringerLink"/>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1560" cy="4533900"/>
                    </a:xfrm>
                    <a:prstGeom prst="rect">
                      <a:avLst/>
                    </a:prstGeom>
                    <a:noFill/>
                    <a:ln>
                      <a:noFill/>
                    </a:ln>
                  </pic:spPr>
                </pic:pic>
              </a:graphicData>
            </a:graphic>
          </wp:inline>
        </w:drawing>
      </w:r>
    </w:p>
    <w:p w:rsidR="00C033DA" w:rsidRPr="00165362" w:rsidRDefault="00C033DA" w:rsidP="00037007">
      <w:pPr>
        <w:tabs>
          <w:tab w:val="left" w:pos="1800"/>
          <w:tab w:val="center" w:pos="4680"/>
        </w:tabs>
        <w:autoSpaceDE w:val="0"/>
        <w:autoSpaceDN w:val="0"/>
        <w:adjustRightInd w:val="0"/>
        <w:spacing w:after="0" w:line="480" w:lineRule="auto"/>
        <w:rPr>
          <w:rFonts w:ascii="Times New Roman" w:hAnsi="Times New Roman"/>
          <w:b/>
          <w:sz w:val="24"/>
          <w:szCs w:val="24"/>
        </w:rPr>
      </w:pPr>
    </w:p>
    <w:p w:rsidR="00E07FF5" w:rsidRPr="00314FF6" w:rsidRDefault="00E07FF5" w:rsidP="00037007">
      <w:pPr>
        <w:tabs>
          <w:tab w:val="left" w:pos="1800"/>
          <w:tab w:val="center" w:pos="4680"/>
        </w:tabs>
        <w:autoSpaceDE w:val="0"/>
        <w:autoSpaceDN w:val="0"/>
        <w:adjustRightInd w:val="0"/>
        <w:spacing w:after="0" w:line="480" w:lineRule="auto"/>
        <w:jc w:val="center"/>
        <w:rPr>
          <w:rFonts w:ascii="Times New Roman" w:hAnsi="Times New Roman"/>
          <w:b/>
          <w:sz w:val="28"/>
          <w:szCs w:val="28"/>
        </w:rPr>
      </w:pPr>
      <w:r w:rsidRPr="00314FF6">
        <w:rPr>
          <w:rFonts w:ascii="Times New Roman" w:hAnsi="Times New Roman"/>
          <w:b/>
          <w:sz w:val="28"/>
          <w:szCs w:val="28"/>
        </w:rPr>
        <w:t xml:space="preserve">Figure </w:t>
      </w:r>
      <w:r w:rsidR="00DD6D56" w:rsidRPr="00314FF6">
        <w:rPr>
          <w:rFonts w:ascii="Times New Roman" w:hAnsi="Times New Roman"/>
          <w:b/>
          <w:sz w:val="28"/>
          <w:szCs w:val="28"/>
        </w:rPr>
        <w:t>5.</w:t>
      </w:r>
      <w:r w:rsidRPr="00314FF6">
        <w:rPr>
          <w:rFonts w:ascii="Times New Roman" w:hAnsi="Times New Roman"/>
          <w:b/>
          <w:sz w:val="28"/>
          <w:szCs w:val="28"/>
        </w:rPr>
        <w:t xml:space="preserve">1:  System Architecture of the proposed system </w:t>
      </w:r>
    </w:p>
    <w:p w:rsidR="00C56D9B" w:rsidRPr="00165362" w:rsidRDefault="00C56D9B" w:rsidP="00037007">
      <w:pPr>
        <w:tabs>
          <w:tab w:val="left" w:pos="1800"/>
          <w:tab w:val="center" w:pos="4680"/>
        </w:tabs>
        <w:autoSpaceDE w:val="0"/>
        <w:autoSpaceDN w:val="0"/>
        <w:adjustRightInd w:val="0"/>
        <w:spacing w:after="0" w:line="480" w:lineRule="auto"/>
        <w:jc w:val="center"/>
        <w:rPr>
          <w:rFonts w:ascii="Times New Roman" w:hAnsi="Times New Roman"/>
          <w:b/>
          <w:bCs/>
          <w:sz w:val="24"/>
          <w:szCs w:val="24"/>
        </w:rPr>
      </w:pPr>
    </w:p>
    <w:p w:rsidR="00196521" w:rsidRPr="00165362" w:rsidRDefault="00AF48FF" w:rsidP="00037007">
      <w:pPr>
        <w:pStyle w:val="BodyText"/>
        <w:spacing w:before="4" w:line="480" w:lineRule="auto"/>
        <w:ind w:firstLine="360"/>
        <w:jc w:val="both"/>
        <w:rPr>
          <w:rFonts w:ascii="Times New Roman" w:hAnsi="Times New Roman" w:cs="Times New Roman"/>
          <w:sz w:val="28"/>
          <w:szCs w:val="28"/>
        </w:rPr>
      </w:pPr>
      <w:r w:rsidRPr="00165362">
        <w:rPr>
          <w:rFonts w:ascii="Times New Roman" w:hAnsi="Times New Roman" w:cs="Times New Roman"/>
          <w:sz w:val="28"/>
          <w:szCs w:val="28"/>
        </w:rPr>
        <w:t xml:space="preserve">The proposed system is developed for the college to simplify the allocation of halls and issuing hall tickets to students during exams. It facilitates to access the examination information of a particular student in a particular department. The information is sorted information alphabetically, which will be provided by the teacher for a respective department. </w:t>
      </w:r>
    </w:p>
    <w:p w:rsidR="00AF48FF" w:rsidRPr="00165362" w:rsidRDefault="00AF48FF" w:rsidP="00037007">
      <w:pPr>
        <w:pStyle w:val="BodyText"/>
        <w:spacing w:before="4" w:line="480" w:lineRule="auto"/>
        <w:ind w:firstLine="720"/>
        <w:jc w:val="both"/>
        <w:rPr>
          <w:rFonts w:ascii="Times New Roman" w:hAnsi="Times New Roman" w:cs="Times New Roman"/>
          <w:sz w:val="28"/>
          <w:szCs w:val="28"/>
        </w:rPr>
      </w:pPr>
      <w:r w:rsidRPr="00165362">
        <w:rPr>
          <w:rFonts w:ascii="Times New Roman" w:hAnsi="Times New Roman" w:cs="Times New Roman"/>
          <w:sz w:val="28"/>
          <w:szCs w:val="28"/>
        </w:rPr>
        <w:t>This system is also help</w:t>
      </w:r>
      <w:r w:rsidR="00196521" w:rsidRPr="00165362">
        <w:rPr>
          <w:rFonts w:ascii="Times New Roman" w:hAnsi="Times New Roman" w:cs="Times New Roman"/>
          <w:sz w:val="28"/>
          <w:szCs w:val="28"/>
        </w:rPr>
        <w:t>ful</w:t>
      </w:r>
      <w:r w:rsidR="00616274">
        <w:rPr>
          <w:rFonts w:ascii="Times New Roman" w:hAnsi="Times New Roman" w:cs="Times New Roman"/>
          <w:sz w:val="28"/>
          <w:szCs w:val="28"/>
        </w:rPr>
        <w:t xml:space="preserve"> </w:t>
      </w:r>
      <w:r w:rsidRPr="00165362">
        <w:rPr>
          <w:rFonts w:ascii="Times New Roman" w:hAnsi="Times New Roman" w:cs="Times New Roman"/>
          <w:sz w:val="28"/>
          <w:szCs w:val="28"/>
        </w:rPr>
        <w:t xml:space="preserve">in finding the examination eligibility criteria of a student </w:t>
      </w:r>
      <w:r w:rsidR="00196521" w:rsidRPr="00165362">
        <w:rPr>
          <w:rFonts w:ascii="Times New Roman" w:hAnsi="Times New Roman" w:cs="Times New Roman"/>
          <w:sz w:val="28"/>
          <w:szCs w:val="28"/>
        </w:rPr>
        <w:t>in a</w:t>
      </w:r>
      <w:r w:rsidRPr="00165362">
        <w:rPr>
          <w:rFonts w:ascii="Times New Roman" w:hAnsi="Times New Roman" w:cs="Times New Roman"/>
          <w:sz w:val="28"/>
          <w:szCs w:val="28"/>
        </w:rPr>
        <w:t xml:space="preserve"> particular department.</w:t>
      </w:r>
      <w:r w:rsidR="00616274">
        <w:rPr>
          <w:rFonts w:ascii="Times New Roman" w:hAnsi="Times New Roman" w:cs="Times New Roman"/>
          <w:sz w:val="28"/>
          <w:szCs w:val="28"/>
        </w:rPr>
        <w:t xml:space="preserve"> </w:t>
      </w:r>
      <w:r w:rsidRPr="00165362">
        <w:rPr>
          <w:rFonts w:ascii="Times New Roman" w:hAnsi="Times New Roman" w:cs="Times New Roman"/>
          <w:sz w:val="28"/>
          <w:szCs w:val="28"/>
        </w:rPr>
        <w:t xml:space="preserve">Some of the advantages of the proposed system are as follows </w:t>
      </w:r>
    </w:p>
    <w:p w:rsidR="00AF48FF" w:rsidRPr="00165362" w:rsidRDefault="00AF48FF" w:rsidP="009E37B9">
      <w:pPr>
        <w:pStyle w:val="Default"/>
        <w:numPr>
          <w:ilvl w:val="0"/>
          <w:numId w:val="7"/>
        </w:numPr>
        <w:spacing w:line="480" w:lineRule="auto"/>
        <w:jc w:val="both"/>
        <w:rPr>
          <w:color w:val="auto"/>
          <w:sz w:val="28"/>
          <w:szCs w:val="28"/>
        </w:rPr>
      </w:pPr>
      <w:r w:rsidRPr="00165362">
        <w:rPr>
          <w:color w:val="auto"/>
          <w:sz w:val="28"/>
          <w:szCs w:val="28"/>
        </w:rPr>
        <w:t xml:space="preserve">Develop software such that everybody working in exam hall allocation system can handle easily. </w:t>
      </w:r>
    </w:p>
    <w:p w:rsidR="00AF48FF" w:rsidRPr="00165362" w:rsidRDefault="00AF48FF" w:rsidP="009E37B9">
      <w:pPr>
        <w:pStyle w:val="Default"/>
        <w:numPr>
          <w:ilvl w:val="0"/>
          <w:numId w:val="7"/>
        </w:numPr>
        <w:spacing w:line="480" w:lineRule="auto"/>
        <w:jc w:val="both"/>
        <w:rPr>
          <w:color w:val="auto"/>
          <w:sz w:val="28"/>
          <w:szCs w:val="28"/>
        </w:rPr>
      </w:pPr>
      <w:r w:rsidRPr="00165362">
        <w:rPr>
          <w:color w:val="auto"/>
          <w:sz w:val="28"/>
          <w:szCs w:val="28"/>
        </w:rPr>
        <w:t xml:space="preserve">Trainer can store &amp; retrieve data easily. And hence, keeping these major target segments in focus, the system was developed. </w:t>
      </w:r>
    </w:p>
    <w:p w:rsidR="00AF48FF" w:rsidRPr="00165362" w:rsidRDefault="00AF48FF" w:rsidP="009E37B9">
      <w:pPr>
        <w:pStyle w:val="Default"/>
        <w:numPr>
          <w:ilvl w:val="0"/>
          <w:numId w:val="7"/>
        </w:numPr>
        <w:spacing w:line="480" w:lineRule="auto"/>
        <w:jc w:val="both"/>
        <w:rPr>
          <w:color w:val="auto"/>
          <w:sz w:val="28"/>
          <w:szCs w:val="28"/>
        </w:rPr>
      </w:pPr>
      <w:r w:rsidRPr="00165362">
        <w:rPr>
          <w:color w:val="auto"/>
          <w:sz w:val="28"/>
          <w:szCs w:val="28"/>
        </w:rPr>
        <w:t xml:space="preserve">Report can also </w:t>
      </w:r>
      <w:r w:rsidR="004A5D4B">
        <w:rPr>
          <w:color w:val="auto"/>
          <w:sz w:val="28"/>
          <w:szCs w:val="28"/>
        </w:rPr>
        <w:t xml:space="preserve">be </w:t>
      </w:r>
      <w:r w:rsidRPr="00165362">
        <w:rPr>
          <w:color w:val="auto"/>
          <w:sz w:val="28"/>
          <w:szCs w:val="28"/>
        </w:rPr>
        <w:t xml:space="preserve">provided through print outs. </w:t>
      </w:r>
    </w:p>
    <w:p w:rsidR="00AF48FF" w:rsidRPr="00165362" w:rsidRDefault="00AF48FF" w:rsidP="009E37B9">
      <w:pPr>
        <w:pStyle w:val="Default"/>
        <w:numPr>
          <w:ilvl w:val="0"/>
          <w:numId w:val="7"/>
        </w:numPr>
        <w:spacing w:line="480" w:lineRule="auto"/>
        <w:jc w:val="both"/>
        <w:rPr>
          <w:color w:val="auto"/>
          <w:sz w:val="28"/>
          <w:szCs w:val="28"/>
        </w:rPr>
      </w:pPr>
      <w:r w:rsidRPr="00165362">
        <w:rPr>
          <w:color w:val="auto"/>
          <w:sz w:val="28"/>
          <w:szCs w:val="28"/>
        </w:rPr>
        <w:t xml:space="preserve">Provide a simpler method to store and access information related to exam hall and students. </w:t>
      </w:r>
    </w:p>
    <w:p w:rsidR="00AF48FF" w:rsidRPr="00165362" w:rsidRDefault="00AF48FF" w:rsidP="009E37B9">
      <w:pPr>
        <w:pStyle w:val="Default"/>
        <w:numPr>
          <w:ilvl w:val="0"/>
          <w:numId w:val="7"/>
        </w:numPr>
        <w:spacing w:after="33" w:line="480" w:lineRule="auto"/>
        <w:jc w:val="both"/>
        <w:rPr>
          <w:color w:val="auto"/>
          <w:sz w:val="28"/>
          <w:szCs w:val="28"/>
        </w:rPr>
      </w:pPr>
      <w:r w:rsidRPr="00165362">
        <w:rPr>
          <w:color w:val="auto"/>
          <w:sz w:val="28"/>
          <w:szCs w:val="28"/>
        </w:rPr>
        <w:t xml:space="preserve">Provide a simple interface which will be easily used without much training. </w:t>
      </w:r>
    </w:p>
    <w:p w:rsidR="00AF48FF" w:rsidRPr="00165362" w:rsidRDefault="00AF48FF" w:rsidP="009E37B9">
      <w:pPr>
        <w:pStyle w:val="Default"/>
        <w:numPr>
          <w:ilvl w:val="0"/>
          <w:numId w:val="7"/>
        </w:numPr>
        <w:spacing w:line="480" w:lineRule="auto"/>
        <w:jc w:val="both"/>
        <w:rPr>
          <w:color w:val="auto"/>
          <w:sz w:val="28"/>
          <w:szCs w:val="28"/>
        </w:rPr>
      </w:pPr>
      <w:r w:rsidRPr="00165362">
        <w:rPr>
          <w:color w:val="auto"/>
          <w:sz w:val="28"/>
          <w:szCs w:val="28"/>
        </w:rPr>
        <w:t xml:space="preserve">Reduce paperwork and make all related information accessible easily. </w:t>
      </w:r>
    </w:p>
    <w:p w:rsidR="00AF48FF" w:rsidRPr="00165362" w:rsidRDefault="00AF48FF" w:rsidP="00037007">
      <w:pPr>
        <w:tabs>
          <w:tab w:val="left" w:pos="1800"/>
          <w:tab w:val="center" w:pos="4680"/>
        </w:tabs>
        <w:autoSpaceDE w:val="0"/>
        <w:autoSpaceDN w:val="0"/>
        <w:adjustRightInd w:val="0"/>
        <w:spacing w:after="240" w:line="480" w:lineRule="auto"/>
        <w:jc w:val="both"/>
        <w:rPr>
          <w:rFonts w:ascii="Times New Roman" w:hAnsi="Times New Roman"/>
          <w:b/>
          <w:sz w:val="28"/>
          <w:szCs w:val="28"/>
        </w:rPr>
      </w:pPr>
    </w:p>
    <w:p w:rsidR="00314FF6" w:rsidRDefault="00314FF6" w:rsidP="00037007">
      <w:pPr>
        <w:tabs>
          <w:tab w:val="left" w:pos="1800"/>
          <w:tab w:val="center" w:pos="4680"/>
        </w:tabs>
        <w:autoSpaceDE w:val="0"/>
        <w:autoSpaceDN w:val="0"/>
        <w:adjustRightInd w:val="0"/>
        <w:spacing w:after="240" w:line="480" w:lineRule="auto"/>
        <w:rPr>
          <w:rFonts w:ascii="Times New Roman" w:hAnsi="Times New Roman"/>
          <w:b/>
          <w:sz w:val="28"/>
          <w:szCs w:val="28"/>
        </w:rPr>
      </w:pPr>
    </w:p>
    <w:p w:rsidR="00C033DA" w:rsidRPr="00165362" w:rsidRDefault="00DD6D56" w:rsidP="00037007">
      <w:pPr>
        <w:tabs>
          <w:tab w:val="left" w:pos="1800"/>
          <w:tab w:val="center" w:pos="4680"/>
        </w:tabs>
        <w:autoSpaceDE w:val="0"/>
        <w:autoSpaceDN w:val="0"/>
        <w:adjustRightInd w:val="0"/>
        <w:spacing w:after="240" w:line="480" w:lineRule="auto"/>
        <w:rPr>
          <w:rFonts w:ascii="Times New Roman" w:hAnsi="Times New Roman"/>
          <w:b/>
          <w:sz w:val="28"/>
          <w:szCs w:val="28"/>
        </w:rPr>
      </w:pPr>
      <w:r w:rsidRPr="00165362">
        <w:rPr>
          <w:rFonts w:ascii="Times New Roman" w:hAnsi="Times New Roman"/>
          <w:b/>
          <w:sz w:val="28"/>
          <w:szCs w:val="28"/>
        </w:rPr>
        <w:t>5</w:t>
      </w:r>
      <w:r w:rsidR="00393B51" w:rsidRPr="00165362">
        <w:rPr>
          <w:rFonts w:ascii="Times New Roman" w:hAnsi="Times New Roman"/>
          <w:b/>
          <w:sz w:val="28"/>
          <w:szCs w:val="28"/>
        </w:rPr>
        <w:t xml:space="preserve">.2 </w:t>
      </w:r>
      <w:r w:rsidR="00C033DA" w:rsidRPr="00165362">
        <w:rPr>
          <w:rFonts w:ascii="Times New Roman" w:hAnsi="Times New Roman"/>
          <w:b/>
          <w:sz w:val="28"/>
          <w:szCs w:val="28"/>
        </w:rPr>
        <w:t>DATA FLOW DIAGRAM</w:t>
      </w:r>
    </w:p>
    <w:p w:rsidR="00DB2513" w:rsidRPr="00165362" w:rsidRDefault="000B00FC" w:rsidP="00037007">
      <w:pPr>
        <w:tabs>
          <w:tab w:val="left" w:pos="1800"/>
          <w:tab w:val="center" w:pos="4680"/>
        </w:tabs>
        <w:autoSpaceDE w:val="0"/>
        <w:autoSpaceDN w:val="0"/>
        <w:adjustRightInd w:val="0"/>
        <w:spacing w:after="360" w:line="480" w:lineRule="auto"/>
        <w:jc w:val="center"/>
        <w:rPr>
          <w:rFonts w:ascii="Times New Roman" w:hAnsi="Times New Roman"/>
          <w:b/>
          <w:sz w:val="24"/>
          <w:szCs w:val="24"/>
        </w:rPr>
      </w:pPr>
      <w:r w:rsidRPr="00EA4D81">
        <w:rPr>
          <w:noProof/>
        </w:rPr>
        <w:drawing>
          <wp:inline distT="0" distB="0" distL="0" distR="0" wp14:anchorId="2372A6F4" wp14:editId="007B96C4">
            <wp:extent cx="3381375" cy="6852285"/>
            <wp:effectExtent l="0" t="0" r="0" b="0"/>
            <wp:docPr id="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6852285"/>
                    </a:xfrm>
                    <a:prstGeom prst="rect">
                      <a:avLst/>
                    </a:prstGeom>
                    <a:noFill/>
                    <a:ln>
                      <a:noFill/>
                    </a:ln>
                  </pic:spPr>
                </pic:pic>
              </a:graphicData>
            </a:graphic>
          </wp:inline>
        </w:drawing>
      </w:r>
    </w:p>
    <w:p w:rsidR="00C56D9B" w:rsidRPr="00314FF6" w:rsidRDefault="00AD5957" w:rsidP="00037007">
      <w:pPr>
        <w:tabs>
          <w:tab w:val="left" w:pos="1800"/>
          <w:tab w:val="center" w:pos="4680"/>
        </w:tabs>
        <w:autoSpaceDE w:val="0"/>
        <w:autoSpaceDN w:val="0"/>
        <w:adjustRightInd w:val="0"/>
        <w:spacing w:after="360" w:line="480" w:lineRule="auto"/>
        <w:rPr>
          <w:rFonts w:ascii="Times New Roman" w:hAnsi="Times New Roman"/>
          <w:b/>
          <w:sz w:val="28"/>
          <w:szCs w:val="28"/>
        </w:rPr>
      </w:pPr>
      <w:r w:rsidRPr="00165362">
        <w:rPr>
          <w:rFonts w:ascii="Times New Roman" w:hAnsi="Times New Roman"/>
          <w:b/>
          <w:sz w:val="24"/>
          <w:szCs w:val="24"/>
        </w:rPr>
        <w:tab/>
      </w:r>
      <w:r w:rsidRPr="00314FF6">
        <w:rPr>
          <w:rFonts w:ascii="Times New Roman" w:hAnsi="Times New Roman"/>
          <w:b/>
          <w:sz w:val="28"/>
          <w:szCs w:val="28"/>
        </w:rPr>
        <w:tab/>
      </w:r>
      <w:r w:rsidR="00C56D9B" w:rsidRPr="00314FF6">
        <w:rPr>
          <w:rFonts w:ascii="Times New Roman" w:hAnsi="Times New Roman"/>
          <w:b/>
          <w:sz w:val="28"/>
          <w:szCs w:val="28"/>
        </w:rPr>
        <w:t xml:space="preserve">Figure </w:t>
      </w:r>
      <w:r w:rsidR="00DD6D56" w:rsidRPr="00314FF6">
        <w:rPr>
          <w:rFonts w:ascii="Times New Roman" w:hAnsi="Times New Roman"/>
          <w:b/>
          <w:sz w:val="28"/>
          <w:szCs w:val="28"/>
        </w:rPr>
        <w:t>5</w:t>
      </w:r>
      <w:r w:rsidR="00C56D9B" w:rsidRPr="00314FF6">
        <w:rPr>
          <w:rFonts w:ascii="Times New Roman" w:hAnsi="Times New Roman"/>
          <w:b/>
          <w:sz w:val="28"/>
          <w:szCs w:val="28"/>
        </w:rPr>
        <w:t xml:space="preserve">.2: </w:t>
      </w:r>
      <w:r w:rsidR="000060E3" w:rsidRPr="00314FF6">
        <w:rPr>
          <w:rFonts w:ascii="Times New Roman" w:hAnsi="Times New Roman"/>
          <w:b/>
          <w:sz w:val="28"/>
          <w:szCs w:val="28"/>
        </w:rPr>
        <w:t>Data</w:t>
      </w:r>
      <w:r w:rsidR="00C56D9B" w:rsidRPr="00314FF6">
        <w:rPr>
          <w:rFonts w:ascii="Times New Roman" w:hAnsi="Times New Roman"/>
          <w:b/>
          <w:sz w:val="28"/>
          <w:szCs w:val="28"/>
        </w:rPr>
        <w:t xml:space="preserve"> Flow Diagram of the proposed system </w:t>
      </w:r>
    </w:p>
    <w:p w:rsidR="0060127F" w:rsidRPr="004A5D4B" w:rsidRDefault="00C47992" w:rsidP="009E37B9">
      <w:pPr>
        <w:pStyle w:val="ListParagraph"/>
        <w:numPr>
          <w:ilvl w:val="0"/>
          <w:numId w:val="18"/>
        </w:numPr>
        <w:tabs>
          <w:tab w:val="left" w:pos="1800"/>
          <w:tab w:val="center" w:pos="4680"/>
        </w:tabs>
        <w:autoSpaceDE w:val="0"/>
        <w:autoSpaceDN w:val="0"/>
        <w:adjustRightInd w:val="0"/>
        <w:spacing w:after="360" w:line="480" w:lineRule="auto"/>
        <w:jc w:val="both"/>
        <w:rPr>
          <w:rFonts w:ascii="Times New Roman" w:hAnsi="Times New Roman"/>
          <w:sz w:val="28"/>
          <w:szCs w:val="28"/>
        </w:rPr>
      </w:pPr>
      <w:r w:rsidRPr="004A5D4B">
        <w:rPr>
          <w:rFonts w:ascii="Times New Roman" w:hAnsi="Times New Roman"/>
          <w:sz w:val="28"/>
          <w:szCs w:val="28"/>
        </w:rPr>
        <w:t>The DFD is also called as bubble chart. It is a simple graphical formalism that can be used to represent a system in terms of the input data to the system, various processing carried out on these data, and the output data is generated by the system.</w:t>
      </w:r>
    </w:p>
    <w:p w:rsidR="00C47992" w:rsidRPr="00165362" w:rsidRDefault="00C47992" w:rsidP="009E37B9">
      <w:pPr>
        <w:pStyle w:val="ListParagraph"/>
        <w:numPr>
          <w:ilvl w:val="0"/>
          <w:numId w:val="2"/>
        </w:numPr>
        <w:tabs>
          <w:tab w:val="left" w:pos="1800"/>
          <w:tab w:val="center" w:pos="4680"/>
        </w:tabs>
        <w:autoSpaceDE w:val="0"/>
        <w:autoSpaceDN w:val="0"/>
        <w:adjustRightInd w:val="0"/>
        <w:spacing w:after="360" w:line="480" w:lineRule="auto"/>
        <w:jc w:val="both"/>
        <w:rPr>
          <w:rFonts w:ascii="Times New Roman" w:hAnsi="Times New Roman"/>
          <w:sz w:val="28"/>
          <w:szCs w:val="28"/>
        </w:rPr>
      </w:pPr>
      <w:r w:rsidRPr="00165362">
        <w:rPr>
          <w:rFonts w:ascii="Times New Roman" w:hAnsi="Times New Roman"/>
          <w:sz w:val="28"/>
          <w:szCs w:val="28"/>
        </w:rPr>
        <w:t xml:space="preserve">The data flow diagram (DFD) is one of the most important modeling tools. It is used to model the system components. These components are the system process, the data used by the process, an external entity that interacts with the system and the information flows in the system. </w:t>
      </w:r>
    </w:p>
    <w:p w:rsidR="00C47992" w:rsidRPr="00165362" w:rsidRDefault="00C47992" w:rsidP="009E37B9">
      <w:pPr>
        <w:pStyle w:val="ListParagraph"/>
        <w:numPr>
          <w:ilvl w:val="0"/>
          <w:numId w:val="2"/>
        </w:numPr>
        <w:tabs>
          <w:tab w:val="left" w:pos="1800"/>
          <w:tab w:val="center" w:pos="4680"/>
        </w:tabs>
        <w:autoSpaceDE w:val="0"/>
        <w:autoSpaceDN w:val="0"/>
        <w:adjustRightInd w:val="0"/>
        <w:spacing w:after="360" w:line="480" w:lineRule="auto"/>
        <w:jc w:val="both"/>
        <w:rPr>
          <w:rFonts w:ascii="Times New Roman" w:hAnsi="Times New Roman"/>
          <w:sz w:val="28"/>
          <w:szCs w:val="28"/>
        </w:rPr>
      </w:pPr>
      <w:r w:rsidRPr="00165362">
        <w:rPr>
          <w:rFonts w:ascii="Times New Roman" w:hAnsi="Times New Roman"/>
          <w:sz w:val="28"/>
          <w:szCs w:val="28"/>
        </w:rPr>
        <w:t xml:space="preserve"> DFD shows how the information moves through the system and how it is modified by a series of transformations. It is a graphical technique that depicts information flow and the transformations that are applied as data moves from input to output.  </w:t>
      </w:r>
    </w:p>
    <w:p w:rsidR="00C47992" w:rsidRPr="00165362" w:rsidRDefault="00C47992" w:rsidP="009E37B9">
      <w:pPr>
        <w:pStyle w:val="ListParagraph"/>
        <w:numPr>
          <w:ilvl w:val="0"/>
          <w:numId w:val="2"/>
        </w:numPr>
        <w:tabs>
          <w:tab w:val="left" w:pos="1800"/>
          <w:tab w:val="center" w:pos="4680"/>
        </w:tabs>
        <w:autoSpaceDE w:val="0"/>
        <w:autoSpaceDN w:val="0"/>
        <w:adjustRightInd w:val="0"/>
        <w:spacing w:after="360" w:line="480" w:lineRule="auto"/>
        <w:jc w:val="both"/>
        <w:rPr>
          <w:rFonts w:ascii="Times New Roman" w:hAnsi="Times New Roman"/>
          <w:b/>
          <w:sz w:val="28"/>
          <w:szCs w:val="28"/>
        </w:rPr>
      </w:pPr>
      <w:r w:rsidRPr="00165362">
        <w:rPr>
          <w:rFonts w:ascii="Times New Roman" w:hAnsi="Times New Roman"/>
          <w:sz w:val="28"/>
          <w:szCs w:val="28"/>
        </w:rPr>
        <w:t>DFD is also known as bubble chart.  A DFD may be used to represent a system at any level of abstraction.</w:t>
      </w:r>
    </w:p>
    <w:p w:rsidR="00C47992" w:rsidRPr="00165362" w:rsidRDefault="00C47992" w:rsidP="00037007">
      <w:pPr>
        <w:pStyle w:val="ListParagraph"/>
        <w:tabs>
          <w:tab w:val="left" w:pos="1800"/>
          <w:tab w:val="center" w:pos="4680"/>
        </w:tabs>
        <w:autoSpaceDE w:val="0"/>
        <w:autoSpaceDN w:val="0"/>
        <w:adjustRightInd w:val="0"/>
        <w:spacing w:after="0" w:line="480" w:lineRule="auto"/>
        <w:jc w:val="both"/>
        <w:rPr>
          <w:rFonts w:ascii="Times New Roman" w:hAnsi="Times New Roman"/>
          <w:b/>
          <w:sz w:val="28"/>
          <w:szCs w:val="28"/>
        </w:rPr>
      </w:pPr>
    </w:p>
    <w:p w:rsidR="00C47992" w:rsidRPr="00165362" w:rsidRDefault="00DD6D56" w:rsidP="00037007">
      <w:pPr>
        <w:tabs>
          <w:tab w:val="left" w:pos="1800"/>
          <w:tab w:val="center" w:pos="4680"/>
        </w:tabs>
        <w:autoSpaceDE w:val="0"/>
        <w:autoSpaceDN w:val="0"/>
        <w:adjustRightInd w:val="0"/>
        <w:spacing w:after="360" w:line="480" w:lineRule="auto"/>
        <w:jc w:val="both"/>
        <w:rPr>
          <w:rFonts w:ascii="Times New Roman" w:hAnsi="Times New Roman"/>
          <w:b/>
          <w:sz w:val="28"/>
          <w:szCs w:val="28"/>
        </w:rPr>
      </w:pPr>
      <w:r w:rsidRPr="00165362">
        <w:rPr>
          <w:rFonts w:ascii="Times New Roman" w:hAnsi="Times New Roman"/>
          <w:b/>
          <w:sz w:val="28"/>
          <w:szCs w:val="28"/>
        </w:rPr>
        <w:t>5</w:t>
      </w:r>
      <w:r w:rsidR="00393B51" w:rsidRPr="00165362">
        <w:rPr>
          <w:rFonts w:ascii="Times New Roman" w:hAnsi="Times New Roman"/>
          <w:b/>
          <w:sz w:val="28"/>
          <w:szCs w:val="28"/>
        </w:rPr>
        <w:t>.3</w:t>
      </w:r>
      <w:r w:rsidR="00C47992" w:rsidRPr="00165362">
        <w:rPr>
          <w:rFonts w:ascii="Times New Roman" w:hAnsi="Times New Roman"/>
          <w:b/>
          <w:sz w:val="28"/>
          <w:szCs w:val="28"/>
        </w:rPr>
        <w:t xml:space="preserve"> MODELING RULES</w:t>
      </w:r>
    </w:p>
    <w:p w:rsidR="00C47992" w:rsidRPr="00165362" w:rsidRDefault="00C47992" w:rsidP="00037007">
      <w:pPr>
        <w:pStyle w:val="ListParagraph"/>
        <w:tabs>
          <w:tab w:val="left" w:pos="1800"/>
          <w:tab w:val="center" w:pos="4680"/>
        </w:tabs>
        <w:autoSpaceDE w:val="0"/>
        <w:autoSpaceDN w:val="0"/>
        <w:adjustRightInd w:val="0"/>
        <w:spacing w:after="360" w:line="480" w:lineRule="auto"/>
        <w:jc w:val="both"/>
        <w:rPr>
          <w:rFonts w:ascii="Times New Roman" w:hAnsi="Times New Roman"/>
          <w:sz w:val="28"/>
          <w:szCs w:val="28"/>
        </w:rPr>
      </w:pPr>
      <w:r w:rsidRPr="00165362">
        <w:rPr>
          <w:rFonts w:ascii="Times New Roman" w:hAnsi="Times New Roman"/>
          <w:sz w:val="28"/>
          <w:szCs w:val="28"/>
        </w:rPr>
        <w:t xml:space="preserve">There are several common modeling rules when creating DFDs:  </w:t>
      </w:r>
    </w:p>
    <w:p w:rsidR="00C47992" w:rsidRPr="00165362" w:rsidRDefault="00C47992" w:rsidP="009E37B9">
      <w:pPr>
        <w:pStyle w:val="ListParagraph"/>
        <w:numPr>
          <w:ilvl w:val="0"/>
          <w:numId w:val="3"/>
        </w:numPr>
        <w:tabs>
          <w:tab w:val="left" w:pos="1800"/>
          <w:tab w:val="center" w:pos="4680"/>
        </w:tabs>
        <w:autoSpaceDE w:val="0"/>
        <w:autoSpaceDN w:val="0"/>
        <w:adjustRightInd w:val="0"/>
        <w:spacing w:after="360" w:line="480" w:lineRule="auto"/>
        <w:jc w:val="both"/>
        <w:rPr>
          <w:rFonts w:ascii="Times New Roman" w:hAnsi="Times New Roman"/>
          <w:sz w:val="28"/>
          <w:szCs w:val="28"/>
        </w:rPr>
      </w:pPr>
      <w:r w:rsidRPr="00165362">
        <w:rPr>
          <w:rFonts w:ascii="Times New Roman" w:hAnsi="Times New Roman"/>
          <w:sz w:val="28"/>
          <w:szCs w:val="28"/>
        </w:rPr>
        <w:t xml:space="preserve">All processes must have at least one data flow in and one data </w:t>
      </w:r>
      <w:r w:rsidR="00FC3DD4" w:rsidRPr="00165362">
        <w:rPr>
          <w:rFonts w:ascii="Times New Roman" w:hAnsi="Times New Roman"/>
          <w:sz w:val="28"/>
          <w:szCs w:val="28"/>
        </w:rPr>
        <w:t>flow out</w:t>
      </w:r>
      <w:r w:rsidRPr="00165362">
        <w:rPr>
          <w:rFonts w:ascii="Times New Roman" w:hAnsi="Times New Roman"/>
          <w:sz w:val="28"/>
          <w:szCs w:val="28"/>
        </w:rPr>
        <w:t xml:space="preserve">.  </w:t>
      </w:r>
    </w:p>
    <w:p w:rsidR="00C47992" w:rsidRPr="00165362" w:rsidRDefault="00C47992" w:rsidP="009E37B9">
      <w:pPr>
        <w:pStyle w:val="ListParagraph"/>
        <w:numPr>
          <w:ilvl w:val="0"/>
          <w:numId w:val="3"/>
        </w:numPr>
        <w:tabs>
          <w:tab w:val="left" w:pos="1800"/>
          <w:tab w:val="center" w:pos="4680"/>
        </w:tabs>
        <w:autoSpaceDE w:val="0"/>
        <w:autoSpaceDN w:val="0"/>
        <w:adjustRightInd w:val="0"/>
        <w:spacing w:after="360" w:line="480" w:lineRule="auto"/>
        <w:jc w:val="both"/>
        <w:rPr>
          <w:rFonts w:ascii="Times New Roman" w:hAnsi="Times New Roman"/>
          <w:sz w:val="28"/>
          <w:szCs w:val="28"/>
        </w:rPr>
      </w:pPr>
      <w:r w:rsidRPr="00165362">
        <w:rPr>
          <w:rFonts w:ascii="Times New Roman" w:hAnsi="Times New Roman"/>
          <w:sz w:val="28"/>
          <w:szCs w:val="28"/>
        </w:rPr>
        <w:t xml:space="preserve">All processes should modify the incoming data, producing new forms of outgoing data.  </w:t>
      </w:r>
    </w:p>
    <w:p w:rsidR="00C47992" w:rsidRPr="00165362" w:rsidRDefault="00C47992" w:rsidP="009E37B9">
      <w:pPr>
        <w:pStyle w:val="ListParagraph"/>
        <w:numPr>
          <w:ilvl w:val="0"/>
          <w:numId w:val="3"/>
        </w:numPr>
        <w:tabs>
          <w:tab w:val="left" w:pos="1800"/>
          <w:tab w:val="center" w:pos="4680"/>
        </w:tabs>
        <w:autoSpaceDE w:val="0"/>
        <w:autoSpaceDN w:val="0"/>
        <w:adjustRightInd w:val="0"/>
        <w:spacing w:after="0" w:line="480" w:lineRule="auto"/>
        <w:jc w:val="both"/>
        <w:rPr>
          <w:rFonts w:ascii="Times New Roman" w:hAnsi="Times New Roman"/>
          <w:sz w:val="28"/>
          <w:szCs w:val="28"/>
        </w:rPr>
      </w:pPr>
      <w:r w:rsidRPr="00165362">
        <w:rPr>
          <w:rFonts w:ascii="Times New Roman" w:hAnsi="Times New Roman"/>
          <w:sz w:val="28"/>
          <w:szCs w:val="28"/>
        </w:rPr>
        <w:t>Each data store must be involved with at least one data flow.</w:t>
      </w:r>
    </w:p>
    <w:p w:rsidR="00C47992" w:rsidRPr="00165362" w:rsidRDefault="00C47992" w:rsidP="009E37B9">
      <w:pPr>
        <w:pStyle w:val="ListParagraph"/>
        <w:numPr>
          <w:ilvl w:val="0"/>
          <w:numId w:val="3"/>
        </w:numPr>
        <w:tabs>
          <w:tab w:val="left" w:pos="1800"/>
          <w:tab w:val="center" w:pos="4680"/>
        </w:tabs>
        <w:autoSpaceDE w:val="0"/>
        <w:autoSpaceDN w:val="0"/>
        <w:adjustRightInd w:val="0"/>
        <w:spacing w:after="360" w:line="480" w:lineRule="auto"/>
        <w:jc w:val="both"/>
        <w:rPr>
          <w:rFonts w:ascii="Times New Roman" w:hAnsi="Times New Roman"/>
          <w:sz w:val="28"/>
          <w:szCs w:val="28"/>
        </w:rPr>
      </w:pPr>
      <w:r w:rsidRPr="00165362">
        <w:rPr>
          <w:rFonts w:ascii="Times New Roman" w:hAnsi="Times New Roman"/>
          <w:sz w:val="28"/>
          <w:szCs w:val="28"/>
        </w:rPr>
        <w:t>Each external entity must be involved with at least one data flow.</w:t>
      </w:r>
    </w:p>
    <w:p w:rsidR="00C47992" w:rsidRPr="00165362" w:rsidRDefault="00C47992" w:rsidP="009E37B9">
      <w:pPr>
        <w:pStyle w:val="ListParagraph"/>
        <w:numPr>
          <w:ilvl w:val="0"/>
          <w:numId w:val="3"/>
        </w:numPr>
        <w:tabs>
          <w:tab w:val="left" w:pos="1800"/>
          <w:tab w:val="center" w:pos="4680"/>
        </w:tabs>
        <w:autoSpaceDE w:val="0"/>
        <w:autoSpaceDN w:val="0"/>
        <w:adjustRightInd w:val="0"/>
        <w:spacing w:after="360" w:line="480" w:lineRule="auto"/>
        <w:jc w:val="both"/>
        <w:rPr>
          <w:rFonts w:ascii="Times New Roman" w:hAnsi="Times New Roman"/>
          <w:b/>
          <w:sz w:val="28"/>
          <w:szCs w:val="28"/>
        </w:rPr>
      </w:pPr>
      <w:r w:rsidRPr="00165362">
        <w:rPr>
          <w:rFonts w:ascii="Times New Roman" w:hAnsi="Times New Roman"/>
          <w:sz w:val="28"/>
          <w:szCs w:val="28"/>
        </w:rPr>
        <w:t>A data flow must be attached to at least one process.</w:t>
      </w:r>
    </w:p>
    <w:p w:rsidR="00CF4D77" w:rsidRPr="00165362" w:rsidRDefault="00CF4D77" w:rsidP="00037007">
      <w:pPr>
        <w:autoSpaceDE w:val="0"/>
        <w:autoSpaceDN w:val="0"/>
        <w:adjustRightInd w:val="0"/>
        <w:spacing w:after="360" w:line="480" w:lineRule="auto"/>
        <w:rPr>
          <w:rFonts w:ascii="Times New Roman" w:hAnsi="Times New Roman"/>
          <w:b/>
          <w:sz w:val="28"/>
          <w:szCs w:val="28"/>
        </w:rPr>
      </w:pPr>
    </w:p>
    <w:p w:rsidR="00350756" w:rsidRPr="00165362" w:rsidRDefault="00350756" w:rsidP="00037007">
      <w:pPr>
        <w:autoSpaceDE w:val="0"/>
        <w:autoSpaceDN w:val="0"/>
        <w:adjustRightInd w:val="0"/>
        <w:spacing w:after="360" w:line="480" w:lineRule="auto"/>
        <w:rPr>
          <w:rFonts w:ascii="Times New Roman" w:hAnsi="Times New Roman"/>
          <w:b/>
          <w:sz w:val="28"/>
          <w:szCs w:val="28"/>
        </w:rPr>
      </w:pPr>
    </w:p>
    <w:p w:rsidR="00135FBC" w:rsidRPr="00165362" w:rsidRDefault="00135FBC" w:rsidP="00037007">
      <w:pPr>
        <w:autoSpaceDE w:val="0"/>
        <w:autoSpaceDN w:val="0"/>
        <w:adjustRightInd w:val="0"/>
        <w:spacing w:after="360" w:line="480" w:lineRule="auto"/>
        <w:rPr>
          <w:rFonts w:ascii="Times New Roman" w:hAnsi="Times New Roman"/>
          <w:b/>
          <w:sz w:val="32"/>
          <w:szCs w:val="32"/>
        </w:rPr>
      </w:pPr>
    </w:p>
    <w:p w:rsidR="00F23282" w:rsidRDefault="00F23282" w:rsidP="00037007">
      <w:pPr>
        <w:autoSpaceDE w:val="0"/>
        <w:autoSpaceDN w:val="0"/>
        <w:adjustRightInd w:val="0"/>
        <w:spacing w:after="360" w:line="480" w:lineRule="auto"/>
        <w:jc w:val="center"/>
        <w:rPr>
          <w:rFonts w:ascii="Times New Roman" w:hAnsi="Times New Roman"/>
          <w:b/>
          <w:sz w:val="32"/>
          <w:szCs w:val="32"/>
        </w:rPr>
      </w:pPr>
    </w:p>
    <w:p w:rsidR="00F23282" w:rsidRDefault="00F23282" w:rsidP="00037007">
      <w:pPr>
        <w:autoSpaceDE w:val="0"/>
        <w:autoSpaceDN w:val="0"/>
        <w:adjustRightInd w:val="0"/>
        <w:spacing w:after="360" w:line="480" w:lineRule="auto"/>
        <w:jc w:val="center"/>
        <w:rPr>
          <w:rFonts w:ascii="Times New Roman" w:hAnsi="Times New Roman"/>
          <w:b/>
          <w:sz w:val="32"/>
          <w:szCs w:val="32"/>
        </w:rPr>
      </w:pPr>
    </w:p>
    <w:p w:rsidR="00F23282" w:rsidRDefault="00F23282" w:rsidP="00037007">
      <w:pPr>
        <w:autoSpaceDE w:val="0"/>
        <w:autoSpaceDN w:val="0"/>
        <w:adjustRightInd w:val="0"/>
        <w:spacing w:after="360" w:line="480" w:lineRule="auto"/>
        <w:jc w:val="center"/>
        <w:rPr>
          <w:rFonts w:ascii="Times New Roman" w:hAnsi="Times New Roman"/>
          <w:b/>
          <w:sz w:val="32"/>
          <w:szCs w:val="32"/>
        </w:rPr>
      </w:pPr>
    </w:p>
    <w:p w:rsidR="00F23282" w:rsidRDefault="00F23282" w:rsidP="00037007">
      <w:pPr>
        <w:autoSpaceDE w:val="0"/>
        <w:autoSpaceDN w:val="0"/>
        <w:adjustRightInd w:val="0"/>
        <w:spacing w:after="360" w:line="480" w:lineRule="auto"/>
        <w:jc w:val="center"/>
        <w:rPr>
          <w:rFonts w:ascii="Times New Roman" w:hAnsi="Times New Roman"/>
          <w:b/>
          <w:sz w:val="32"/>
          <w:szCs w:val="32"/>
        </w:rPr>
      </w:pPr>
    </w:p>
    <w:p w:rsidR="00F23282" w:rsidRDefault="00F23282" w:rsidP="00037007">
      <w:pPr>
        <w:autoSpaceDE w:val="0"/>
        <w:autoSpaceDN w:val="0"/>
        <w:adjustRightInd w:val="0"/>
        <w:spacing w:after="360" w:line="480" w:lineRule="auto"/>
        <w:jc w:val="center"/>
        <w:rPr>
          <w:rFonts w:ascii="Times New Roman" w:hAnsi="Times New Roman"/>
          <w:b/>
          <w:sz w:val="32"/>
          <w:szCs w:val="32"/>
        </w:rPr>
      </w:pPr>
    </w:p>
    <w:p w:rsidR="00F23282" w:rsidRDefault="00F23282" w:rsidP="00037007">
      <w:pPr>
        <w:autoSpaceDE w:val="0"/>
        <w:autoSpaceDN w:val="0"/>
        <w:adjustRightInd w:val="0"/>
        <w:spacing w:after="360" w:line="480" w:lineRule="auto"/>
        <w:jc w:val="center"/>
        <w:rPr>
          <w:rFonts w:ascii="Times New Roman" w:hAnsi="Times New Roman"/>
          <w:b/>
          <w:sz w:val="32"/>
          <w:szCs w:val="32"/>
        </w:rPr>
      </w:pPr>
    </w:p>
    <w:p w:rsidR="00DD4BE2" w:rsidRPr="00165362" w:rsidRDefault="00DD6D56" w:rsidP="00037007">
      <w:pPr>
        <w:autoSpaceDE w:val="0"/>
        <w:autoSpaceDN w:val="0"/>
        <w:adjustRightInd w:val="0"/>
        <w:spacing w:after="360" w:line="480" w:lineRule="auto"/>
        <w:jc w:val="center"/>
        <w:rPr>
          <w:rFonts w:ascii="Times New Roman" w:hAnsi="Times New Roman"/>
          <w:b/>
          <w:sz w:val="32"/>
          <w:szCs w:val="32"/>
        </w:rPr>
      </w:pPr>
      <w:r w:rsidRPr="00165362">
        <w:rPr>
          <w:rFonts w:ascii="Times New Roman" w:hAnsi="Times New Roman"/>
          <w:b/>
          <w:sz w:val="32"/>
          <w:szCs w:val="32"/>
        </w:rPr>
        <w:t>CHAPTER 6</w:t>
      </w:r>
    </w:p>
    <w:p w:rsidR="00DB6473" w:rsidRPr="00165362" w:rsidRDefault="00DB6473" w:rsidP="00037007">
      <w:pPr>
        <w:autoSpaceDE w:val="0"/>
        <w:autoSpaceDN w:val="0"/>
        <w:adjustRightInd w:val="0"/>
        <w:spacing w:after="360" w:line="480" w:lineRule="auto"/>
        <w:jc w:val="center"/>
        <w:rPr>
          <w:rFonts w:ascii="Times New Roman" w:hAnsi="Times New Roman"/>
          <w:b/>
          <w:sz w:val="32"/>
          <w:szCs w:val="32"/>
        </w:rPr>
      </w:pPr>
      <w:r w:rsidRPr="00165362">
        <w:rPr>
          <w:rFonts w:ascii="Times New Roman" w:hAnsi="Times New Roman"/>
          <w:b/>
          <w:sz w:val="32"/>
          <w:szCs w:val="32"/>
        </w:rPr>
        <w:t>SOFTWARE DESCRIPTION</w:t>
      </w:r>
    </w:p>
    <w:p w:rsidR="00CF4D77" w:rsidRPr="00165362" w:rsidRDefault="00CF4D77" w:rsidP="00037007">
      <w:pPr>
        <w:autoSpaceDE w:val="0"/>
        <w:autoSpaceDN w:val="0"/>
        <w:adjustRightInd w:val="0"/>
        <w:spacing w:after="360" w:line="480" w:lineRule="auto"/>
        <w:rPr>
          <w:rFonts w:ascii="Times New Roman" w:hAnsi="Times New Roman"/>
          <w:b/>
          <w:sz w:val="28"/>
          <w:szCs w:val="28"/>
        </w:rPr>
      </w:pPr>
      <w:r w:rsidRPr="00165362">
        <w:rPr>
          <w:rFonts w:ascii="Times New Roman" w:hAnsi="Times New Roman"/>
          <w:b/>
          <w:sz w:val="28"/>
          <w:szCs w:val="28"/>
        </w:rPr>
        <w:t>SPECIFICATION</w:t>
      </w:r>
      <w:r w:rsidR="00A360B2">
        <w:rPr>
          <w:rFonts w:ascii="Times New Roman" w:hAnsi="Times New Roman"/>
          <w:b/>
          <w:sz w:val="28"/>
          <w:szCs w:val="28"/>
        </w:rPr>
        <w:t>:</w:t>
      </w:r>
    </w:p>
    <w:p w:rsidR="00DB6473" w:rsidRDefault="00616274" w:rsidP="00037007">
      <w:pPr>
        <w:pStyle w:val="ListParagraph"/>
        <w:widowControl w:val="0"/>
        <w:numPr>
          <w:ilvl w:val="0"/>
          <w:numId w:val="1"/>
        </w:numPr>
        <w:suppressAutoHyphens/>
        <w:spacing w:before="28" w:after="28" w:line="480" w:lineRule="auto"/>
        <w:rPr>
          <w:rFonts w:ascii="Times New Roman" w:hAnsi="Times New Roman"/>
          <w:sz w:val="28"/>
          <w:szCs w:val="28"/>
        </w:rPr>
      </w:pPr>
      <w:r>
        <w:rPr>
          <w:rFonts w:ascii="Times New Roman" w:hAnsi="Times New Roman"/>
          <w:sz w:val="28"/>
          <w:szCs w:val="28"/>
        </w:rPr>
        <w:t xml:space="preserve">Language Used: </w:t>
      </w:r>
      <w:r w:rsidR="00F23282">
        <w:rPr>
          <w:rFonts w:ascii="Times New Roman" w:hAnsi="Times New Roman"/>
          <w:sz w:val="28"/>
          <w:szCs w:val="28"/>
        </w:rPr>
        <w:t>Python</w:t>
      </w:r>
    </w:p>
    <w:p w:rsidR="00F23282" w:rsidRPr="00F23282" w:rsidRDefault="00F23282" w:rsidP="00037007">
      <w:pPr>
        <w:pStyle w:val="ListParagraph"/>
        <w:widowControl w:val="0"/>
        <w:numPr>
          <w:ilvl w:val="0"/>
          <w:numId w:val="1"/>
        </w:numPr>
        <w:suppressAutoHyphens/>
        <w:spacing w:before="28" w:after="28" w:line="480" w:lineRule="auto"/>
        <w:rPr>
          <w:rFonts w:ascii="Times New Roman" w:hAnsi="Times New Roman"/>
          <w:sz w:val="28"/>
          <w:szCs w:val="28"/>
        </w:rPr>
      </w:pPr>
      <w:r>
        <w:rPr>
          <w:rFonts w:ascii="Times New Roman" w:hAnsi="Times New Roman"/>
          <w:sz w:val="28"/>
          <w:szCs w:val="28"/>
        </w:rPr>
        <w:t>Open CV</w:t>
      </w:r>
    </w:p>
    <w:p w:rsidR="00F23282" w:rsidRPr="00165362" w:rsidRDefault="00F23282" w:rsidP="00037007">
      <w:pPr>
        <w:pStyle w:val="ListParagraph"/>
        <w:widowControl w:val="0"/>
        <w:numPr>
          <w:ilvl w:val="0"/>
          <w:numId w:val="1"/>
        </w:numPr>
        <w:suppressAutoHyphens/>
        <w:spacing w:before="28" w:after="28" w:line="480" w:lineRule="auto"/>
        <w:rPr>
          <w:rFonts w:ascii="Times New Roman" w:hAnsi="Times New Roman"/>
          <w:sz w:val="28"/>
          <w:szCs w:val="28"/>
        </w:rPr>
      </w:pPr>
      <w:r>
        <w:rPr>
          <w:rFonts w:ascii="Times New Roman" w:hAnsi="Times New Roman"/>
          <w:sz w:val="28"/>
          <w:szCs w:val="28"/>
        </w:rPr>
        <w:t xml:space="preserve">Platform: </w:t>
      </w:r>
      <w:proofErr w:type="spellStart"/>
      <w:r>
        <w:rPr>
          <w:rFonts w:ascii="Times New Roman" w:hAnsi="Times New Roman"/>
          <w:sz w:val="28"/>
          <w:szCs w:val="28"/>
        </w:rPr>
        <w:t>PyCharm</w:t>
      </w:r>
      <w:proofErr w:type="spellEnd"/>
    </w:p>
    <w:p w:rsidR="00DB6473" w:rsidRPr="00165362" w:rsidRDefault="00F23282" w:rsidP="00037007">
      <w:pPr>
        <w:pStyle w:val="ListParagraph"/>
        <w:widowControl w:val="0"/>
        <w:numPr>
          <w:ilvl w:val="0"/>
          <w:numId w:val="1"/>
        </w:numPr>
        <w:suppressAutoHyphens/>
        <w:spacing w:before="28" w:after="28" w:line="480" w:lineRule="auto"/>
        <w:contextualSpacing w:val="0"/>
        <w:jc w:val="both"/>
        <w:rPr>
          <w:rFonts w:ascii="Times New Roman" w:hAnsi="Times New Roman"/>
          <w:b/>
          <w:bCs/>
          <w:sz w:val="28"/>
          <w:szCs w:val="28"/>
        </w:rPr>
      </w:pPr>
      <w:r>
        <w:rPr>
          <w:rFonts w:ascii="Times New Roman" w:hAnsi="Times New Roman"/>
          <w:sz w:val="28"/>
          <w:szCs w:val="28"/>
        </w:rPr>
        <w:t>Packages: Required Python Packages</w:t>
      </w:r>
    </w:p>
    <w:p w:rsidR="00DB6473" w:rsidRPr="0095689D" w:rsidRDefault="00F23282" w:rsidP="00037007">
      <w:pPr>
        <w:pStyle w:val="ListParagraph"/>
        <w:widowControl w:val="0"/>
        <w:numPr>
          <w:ilvl w:val="0"/>
          <w:numId w:val="1"/>
        </w:numPr>
        <w:suppressAutoHyphens/>
        <w:spacing w:before="28" w:after="28" w:line="480" w:lineRule="auto"/>
        <w:contextualSpacing w:val="0"/>
        <w:jc w:val="both"/>
        <w:rPr>
          <w:rFonts w:ascii="Times New Roman" w:eastAsia="OGMELH+AdvP6EC5" w:hAnsi="Times New Roman"/>
          <w:caps/>
          <w:sz w:val="28"/>
          <w:szCs w:val="28"/>
        </w:rPr>
      </w:pPr>
      <w:r>
        <w:rPr>
          <w:rFonts w:ascii="Times New Roman" w:eastAsia="OGMELH+AdvP6EC5" w:hAnsi="Times New Roman"/>
          <w:sz w:val="28"/>
          <w:szCs w:val="28"/>
        </w:rPr>
        <w:t xml:space="preserve">Operating System: </w:t>
      </w:r>
      <w:r w:rsidR="0095689D">
        <w:rPr>
          <w:rFonts w:ascii="Times New Roman" w:eastAsia="OGMELH+AdvP6EC5" w:hAnsi="Times New Roman"/>
          <w:sz w:val="28"/>
          <w:szCs w:val="28"/>
        </w:rPr>
        <w:t>Windows 7 and above</w:t>
      </w:r>
    </w:p>
    <w:p w:rsidR="0095689D" w:rsidRDefault="0095689D" w:rsidP="0095689D">
      <w:pPr>
        <w:widowControl w:val="0"/>
        <w:suppressAutoHyphens/>
        <w:spacing w:before="28" w:after="28" w:line="480" w:lineRule="auto"/>
        <w:jc w:val="both"/>
        <w:rPr>
          <w:rFonts w:ascii="Times New Roman" w:eastAsia="OGMELH+AdvP6EC5" w:hAnsi="Times New Roman"/>
          <w:caps/>
          <w:sz w:val="28"/>
          <w:szCs w:val="28"/>
        </w:rPr>
      </w:pPr>
    </w:p>
    <w:p w:rsidR="0095689D" w:rsidRDefault="0095689D" w:rsidP="0095689D">
      <w:pPr>
        <w:widowControl w:val="0"/>
        <w:suppressAutoHyphens/>
        <w:spacing w:before="28" w:after="28" w:line="480" w:lineRule="auto"/>
        <w:jc w:val="both"/>
        <w:rPr>
          <w:rFonts w:ascii="Times New Roman" w:eastAsia="OGMELH+AdvP6EC5" w:hAnsi="Times New Roman"/>
          <w:b/>
          <w:bCs/>
          <w:caps/>
          <w:sz w:val="28"/>
          <w:szCs w:val="28"/>
        </w:rPr>
      </w:pPr>
      <w:r>
        <w:rPr>
          <w:rFonts w:ascii="Times New Roman" w:eastAsia="OGMELH+AdvP6EC5" w:hAnsi="Times New Roman"/>
          <w:b/>
          <w:bCs/>
          <w:caps/>
          <w:sz w:val="28"/>
          <w:szCs w:val="28"/>
        </w:rPr>
        <w:t>PYCHARM</w:t>
      </w:r>
      <w:r w:rsidR="00A360B2">
        <w:rPr>
          <w:rFonts w:ascii="Times New Roman" w:eastAsia="OGMELH+AdvP6EC5" w:hAnsi="Times New Roman"/>
          <w:b/>
          <w:bCs/>
          <w:caps/>
          <w:sz w:val="28"/>
          <w:szCs w:val="28"/>
        </w:rPr>
        <w:t>:</w:t>
      </w:r>
    </w:p>
    <w:p w:rsidR="0095689D" w:rsidRPr="0095689D" w:rsidRDefault="0095689D" w:rsidP="0040051D">
      <w:pPr>
        <w:widowControl w:val="0"/>
        <w:suppressAutoHyphens/>
        <w:spacing w:before="28" w:after="28" w:line="480" w:lineRule="auto"/>
        <w:ind w:firstLine="720"/>
        <w:jc w:val="both"/>
        <w:rPr>
          <w:rFonts w:ascii="Times New Roman" w:eastAsia="OGMELH+AdvP6EC5" w:hAnsi="Times New Roman"/>
          <w:caps/>
          <w:sz w:val="28"/>
          <w:szCs w:val="28"/>
        </w:rPr>
      </w:pPr>
      <w:proofErr w:type="spellStart"/>
      <w:r>
        <w:rPr>
          <w:rFonts w:ascii="Times New Roman" w:eastAsia="OGMELH+AdvP6EC5" w:hAnsi="Times New Roman"/>
          <w:sz w:val="28"/>
          <w:szCs w:val="28"/>
        </w:rPr>
        <w:t>PyCharm</w:t>
      </w:r>
      <w:proofErr w:type="spellEnd"/>
      <w:r>
        <w:rPr>
          <w:rFonts w:ascii="Times New Roman" w:eastAsia="OGMELH+AdvP6EC5" w:hAnsi="Times New Roman"/>
          <w:sz w:val="28"/>
          <w:szCs w:val="28"/>
        </w:rPr>
        <w:t xml:space="preserve"> is an integrated development environment used in computer programming, specifically for the Python programming language. It is developed by the Czech company </w:t>
      </w:r>
      <w:proofErr w:type="spellStart"/>
      <w:r>
        <w:rPr>
          <w:rFonts w:ascii="Times New Roman" w:eastAsia="OGMELH+AdvP6EC5" w:hAnsi="Times New Roman"/>
          <w:sz w:val="28"/>
          <w:szCs w:val="28"/>
        </w:rPr>
        <w:t>JetBrains</w:t>
      </w:r>
      <w:proofErr w:type="spellEnd"/>
      <w:r>
        <w:rPr>
          <w:rFonts w:ascii="Times New Roman" w:eastAsia="OGMELH+AdvP6EC5" w:hAnsi="Times New Roman"/>
          <w:sz w:val="28"/>
          <w:szCs w:val="28"/>
        </w:rPr>
        <w:t>.</w:t>
      </w:r>
    </w:p>
    <w:p w:rsidR="00DB6473" w:rsidRDefault="00DD6D56" w:rsidP="00037007">
      <w:pPr>
        <w:widowControl w:val="0"/>
        <w:shd w:val="clear" w:color="auto" w:fill="FFFFFF"/>
        <w:suppressAutoHyphens/>
        <w:spacing w:after="360" w:line="480" w:lineRule="auto"/>
        <w:jc w:val="both"/>
        <w:rPr>
          <w:rFonts w:ascii="Times New Roman" w:hAnsi="Times New Roman"/>
          <w:b/>
          <w:bCs/>
          <w:sz w:val="28"/>
          <w:szCs w:val="28"/>
        </w:rPr>
      </w:pPr>
      <w:r w:rsidRPr="00165362">
        <w:rPr>
          <w:rFonts w:ascii="Times New Roman" w:hAnsi="Times New Roman"/>
          <w:b/>
          <w:sz w:val="28"/>
          <w:szCs w:val="28"/>
        </w:rPr>
        <w:t>6</w:t>
      </w:r>
      <w:r w:rsidR="000E19D7" w:rsidRPr="00165362">
        <w:rPr>
          <w:rFonts w:ascii="Times New Roman" w:hAnsi="Times New Roman"/>
          <w:b/>
          <w:sz w:val="28"/>
          <w:szCs w:val="28"/>
        </w:rPr>
        <w:t>.1</w:t>
      </w:r>
      <w:r w:rsidR="000E19D7" w:rsidRPr="00165362">
        <w:rPr>
          <w:rFonts w:ascii="Times New Roman" w:hAnsi="Times New Roman"/>
          <w:b/>
          <w:bCs/>
          <w:sz w:val="28"/>
          <w:szCs w:val="28"/>
        </w:rPr>
        <w:t xml:space="preserve">SOFTWARE COMPONENTS OF </w:t>
      </w:r>
      <w:r w:rsidR="0095689D">
        <w:rPr>
          <w:rFonts w:ascii="Times New Roman" w:hAnsi="Times New Roman"/>
          <w:b/>
          <w:bCs/>
          <w:sz w:val="28"/>
          <w:szCs w:val="28"/>
        </w:rPr>
        <w:t>PYCHARM</w:t>
      </w:r>
    </w:p>
    <w:p w:rsidR="00DD6D56" w:rsidRPr="0095689D" w:rsidRDefault="0095689D" w:rsidP="0040051D">
      <w:pPr>
        <w:pStyle w:val="ListParagraph"/>
        <w:widowControl w:val="0"/>
        <w:suppressAutoHyphens/>
        <w:spacing w:after="360" w:line="480" w:lineRule="auto"/>
        <w:ind w:left="0" w:firstLine="720"/>
        <w:contextualSpacing w:val="0"/>
        <w:jc w:val="both"/>
        <w:rPr>
          <w:rFonts w:ascii="Times New Roman" w:hAnsi="Times New Roman"/>
          <w:sz w:val="28"/>
          <w:szCs w:val="28"/>
        </w:rPr>
      </w:pPr>
      <w:proofErr w:type="spellStart"/>
      <w:r>
        <w:rPr>
          <w:rFonts w:ascii="Times New Roman" w:hAnsi="Times New Roman"/>
          <w:sz w:val="28"/>
          <w:szCs w:val="28"/>
        </w:rPr>
        <w:t>PyCharm’s</w:t>
      </w:r>
      <w:proofErr w:type="spellEnd"/>
      <w:r>
        <w:rPr>
          <w:rFonts w:ascii="Times New Roman" w:hAnsi="Times New Roman"/>
          <w:sz w:val="28"/>
          <w:szCs w:val="28"/>
        </w:rPr>
        <w:t xml:space="preserve"> huge collection of tools out of the box includes an integrated debugger and test runner; Python profiler; a built-in terminal; integration with major VCS and built-in database tools; remote development capabilities with remote int</w:t>
      </w:r>
      <w:r w:rsidR="00E52830">
        <w:rPr>
          <w:rFonts w:ascii="Times New Roman" w:hAnsi="Times New Roman"/>
          <w:sz w:val="28"/>
          <w:szCs w:val="28"/>
        </w:rPr>
        <w:t xml:space="preserve">erpreters; an integrated </w:t>
      </w:r>
      <w:proofErr w:type="spellStart"/>
      <w:r w:rsidR="00E52830">
        <w:rPr>
          <w:rFonts w:ascii="Times New Roman" w:hAnsi="Times New Roman"/>
          <w:sz w:val="28"/>
          <w:szCs w:val="28"/>
        </w:rPr>
        <w:t>ssh</w:t>
      </w:r>
      <w:proofErr w:type="spellEnd"/>
      <w:r w:rsidR="00E52830">
        <w:rPr>
          <w:rFonts w:ascii="Times New Roman" w:hAnsi="Times New Roman"/>
          <w:sz w:val="28"/>
          <w:szCs w:val="28"/>
        </w:rPr>
        <w:t xml:space="preserve"> terminal; and integration with Docker and Vagrant.</w:t>
      </w:r>
    </w:p>
    <w:p w:rsidR="00DB6473" w:rsidRDefault="00DD6D56" w:rsidP="00037007">
      <w:pPr>
        <w:widowControl w:val="0"/>
        <w:suppressAutoHyphens/>
        <w:spacing w:after="360" w:line="480" w:lineRule="auto"/>
        <w:jc w:val="both"/>
        <w:rPr>
          <w:rFonts w:ascii="Times New Roman" w:hAnsi="Times New Roman"/>
          <w:b/>
          <w:bCs/>
          <w:sz w:val="28"/>
          <w:szCs w:val="28"/>
        </w:rPr>
      </w:pPr>
      <w:r w:rsidRPr="00165362">
        <w:rPr>
          <w:rFonts w:ascii="Times New Roman" w:hAnsi="Times New Roman"/>
          <w:b/>
          <w:bCs/>
          <w:sz w:val="28"/>
          <w:szCs w:val="28"/>
        </w:rPr>
        <w:t>6</w:t>
      </w:r>
      <w:r w:rsidR="00866E3D" w:rsidRPr="00165362">
        <w:rPr>
          <w:rFonts w:ascii="Times New Roman" w:hAnsi="Times New Roman"/>
          <w:b/>
          <w:bCs/>
          <w:sz w:val="28"/>
          <w:szCs w:val="28"/>
        </w:rPr>
        <w:t>.2</w:t>
      </w:r>
      <w:r w:rsidR="00DB6473" w:rsidRPr="00165362">
        <w:rPr>
          <w:rFonts w:ascii="Times New Roman" w:hAnsi="Times New Roman"/>
          <w:b/>
          <w:bCs/>
          <w:sz w:val="28"/>
          <w:szCs w:val="28"/>
        </w:rPr>
        <w:t xml:space="preserve"> FEATURES </w:t>
      </w:r>
      <w:r w:rsidR="00FC3DD4" w:rsidRPr="00165362">
        <w:rPr>
          <w:rFonts w:ascii="Times New Roman" w:hAnsi="Times New Roman"/>
          <w:b/>
          <w:bCs/>
          <w:sz w:val="28"/>
          <w:szCs w:val="28"/>
        </w:rPr>
        <w:t xml:space="preserve">OF </w:t>
      </w:r>
      <w:r w:rsidR="00E52830">
        <w:rPr>
          <w:rFonts w:ascii="Times New Roman" w:hAnsi="Times New Roman"/>
          <w:b/>
          <w:bCs/>
          <w:sz w:val="28"/>
          <w:szCs w:val="28"/>
        </w:rPr>
        <w:t>PYTHON</w:t>
      </w:r>
    </w:p>
    <w:p w:rsidR="00E52830" w:rsidRPr="00E52830" w:rsidRDefault="00E52830" w:rsidP="00037007">
      <w:pPr>
        <w:widowControl w:val="0"/>
        <w:suppressAutoHyphens/>
        <w:spacing w:after="360" w:line="480" w:lineRule="auto"/>
        <w:jc w:val="both"/>
        <w:rPr>
          <w:rFonts w:ascii="Times New Roman" w:hAnsi="Times New Roman"/>
          <w:b/>
          <w:bCs/>
          <w:sz w:val="28"/>
          <w:szCs w:val="28"/>
        </w:rPr>
      </w:pPr>
      <w:r w:rsidRPr="00E52830">
        <w:rPr>
          <w:rFonts w:ascii="Times New Roman" w:hAnsi="Times New Roman"/>
          <w:b/>
          <w:bCs/>
          <w:sz w:val="28"/>
          <w:szCs w:val="28"/>
        </w:rPr>
        <w:t>1. Easy to Code:</w:t>
      </w:r>
    </w:p>
    <w:p w:rsidR="00E52830" w:rsidRDefault="00E52830" w:rsidP="00E52830">
      <w:pPr>
        <w:widowControl w:val="0"/>
        <w:suppressAutoHyphens/>
        <w:spacing w:after="360" w:line="480" w:lineRule="auto"/>
        <w:ind w:firstLine="720"/>
        <w:jc w:val="both"/>
        <w:rPr>
          <w:rFonts w:ascii="Times New Roman" w:hAnsi="Times New Roman"/>
          <w:sz w:val="28"/>
          <w:szCs w:val="28"/>
        </w:rPr>
      </w:pPr>
      <w:r w:rsidRPr="00E52830">
        <w:rPr>
          <w:rFonts w:ascii="Times New Roman" w:hAnsi="Times New Roman"/>
          <w:sz w:val="28"/>
          <w:szCs w:val="28"/>
        </w:rPr>
        <w:t>Python is a very high-level programming language, yet it is effortless to learn. Anyone can learn to code in Python in just a few hours or a few days. Mastering Python and all its advanced concepts, packages and modules might take some more time. However, learning the basic Python syntax is very easy, as compared to other popular languages like C, C++, and Java</w:t>
      </w:r>
      <w:r>
        <w:rPr>
          <w:rFonts w:ascii="Times New Roman" w:hAnsi="Times New Roman"/>
          <w:sz w:val="28"/>
          <w:szCs w:val="28"/>
        </w:rPr>
        <w:t>.</w:t>
      </w:r>
    </w:p>
    <w:p w:rsidR="00E52830" w:rsidRPr="00E52830" w:rsidRDefault="00E52830" w:rsidP="00E52830">
      <w:pPr>
        <w:widowControl w:val="0"/>
        <w:suppressAutoHyphens/>
        <w:spacing w:after="360" w:line="480" w:lineRule="auto"/>
        <w:jc w:val="both"/>
        <w:rPr>
          <w:rFonts w:ascii="Times New Roman" w:hAnsi="Times New Roman"/>
          <w:b/>
          <w:bCs/>
          <w:sz w:val="28"/>
          <w:szCs w:val="28"/>
        </w:rPr>
      </w:pPr>
      <w:r w:rsidRPr="00E52830">
        <w:rPr>
          <w:rFonts w:ascii="Times New Roman" w:hAnsi="Times New Roman"/>
          <w:b/>
          <w:bCs/>
          <w:sz w:val="28"/>
          <w:szCs w:val="28"/>
        </w:rPr>
        <w:t>2. Easy to Read:</w:t>
      </w:r>
    </w:p>
    <w:p w:rsidR="00EE080D" w:rsidRDefault="00E52830" w:rsidP="00F21256">
      <w:pPr>
        <w:widowControl w:val="0"/>
        <w:suppressAutoHyphens/>
        <w:spacing w:after="360" w:line="480" w:lineRule="auto"/>
        <w:ind w:firstLine="720"/>
        <w:jc w:val="both"/>
        <w:rPr>
          <w:rFonts w:ascii="Times New Roman" w:hAnsi="Times New Roman"/>
          <w:sz w:val="28"/>
          <w:szCs w:val="28"/>
        </w:rPr>
      </w:pPr>
      <w:r w:rsidRPr="00E52830">
        <w:rPr>
          <w:rFonts w:ascii="Times New Roman" w:hAnsi="Times New Roman"/>
          <w:sz w:val="28"/>
          <w:szCs w:val="28"/>
        </w:rPr>
        <w:t>Python code looks like simple English words. There is no use of semicolons or brackets, and the indentations define the code block. You can tell what the code is supposed to do simply by looking at it.</w:t>
      </w:r>
    </w:p>
    <w:p w:rsidR="00F21256" w:rsidRDefault="00E52830" w:rsidP="00F21256">
      <w:pPr>
        <w:widowControl w:val="0"/>
        <w:suppressAutoHyphens/>
        <w:spacing w:after="360" w:line="480" w:lineRule="auto"/>
        <w:jc w:val="both"/>
        <w:rPr>
          <w:rFonts w:ascii="Times New Roman" w:hAnsi="Times New Roman"/>
          <w:sz w:val="28"/>
          <w:szCs w:val="28"/>
        </w:rPr>
      </w:pPr>
      <w:r>
        <w:rPr>
          <w:rFonts w:ascii="Times New Roman" w:hAnsi="Times New Roman"/>
          <w:b/>
          <w:bCs/>
          <w:sz w:val="28"/>
          <w:szCs w:val="28"/>
        </w:rPr>
        <w:t>3. Free and Open-Source:</w:t>
      </w:r>
    </w:p>
    <w:p w:rsidR="00E52830" w:rsidRDefault="00E52830" w:rsidP="00F21256">
      <w:pPr>
        <w:widowControl w:val="0"/>
        <w:suppressAutoHyphens/>
        <w:spacing w:after="360" w:line="480" w:lineRule="auto"/>
        <w:ind w:firstLine="720"/>
        <w:rPr>
          <w:rFonts w:ascii="Times New Roman" w:hAnsi="Times New Roman"/>
          <w:sz w:val="28"/>
          <w:szCs w:val="28"/>
        </w:rPr>
      </w:pPr>
      <w:r w:rsidRPr="00E52830">
        <w:rPr>
          <w:rFonts w:ascii="Times New Roman" w:hAnsi="Times New Roman"/>
          <w:sz w:val="28"/>
          <w:szCs w:val="28"/>
        </w:rPr>
        <w:t>Python is developed under an OSI-approved open-source license. Hence, it is completely free to use, even for commercial purposes. It doesn't cost anything to download Python or to include it in your application. It can also be freely modified and re-distributed. Python can be downloaded from the official Python website.</w:t>
      </w:r>
    </w:p>
    <w:p w:rsidR="00E52830" w:rsidRDefault="00EE080D" w:rsidP="009E37B9">
      <w:pPr>
        <w:pStyle w:val="ListParagraph"/>
        <w:widowControl w:val="0"/>
        <w:numPr>
          <w:ilvl w:val="0"/>
          <w:numId w:val="16"/>
        </w:numPr>
        <w:suppressAutoHyphens/>
        <w:spacing w:after="360" w:line="480" w:lineRule="auto"/>
        <w:ind w:left="284" w:hanging="284"/>
        <w:jc w:val="both"/>
        <w:rPr>
          <w:rFonts w:ascii="Times New Roman" w:hAnsi="Times New Roman"/>
          <w:b/>
          <w:bCs/>
          <w:sz w:val="28"/>
          <w:szCs w:val="28"/>
        </w:rPr>
      </w:pPr>
      <w:r w:rsidRPr="00EE080D">
        <w:rPr>
          <w:rFonts w:ascii="Times New Roman" w:hAnsi="Times New Roman"/>
          <w:b/>
          <w:bCs/>
          <w:sz w:val="28"/>
          <w:szCs w:val="28"/>
        </w:rPr>
        <w:t>R</w:t>
      </w:r>
      <w:r w:rsidR="00E52830" w:rsidRPr="00EE080D">
        <w:rPr>
          <w:rFonts w:ascii="Times New Roman" w:hAnsi="Times New Roman"/>
          <w:b/>
          <w:bCs/>
          <w:sz w:val="28"/>
          <w:szCs w:val="28"/>
        </w:rPr>
        <w:t>obust Standard Library:</w:t>
      </w:r>
    </w:p>
    <w:p w:rsidR="00EE080D" w:rsidRDefault="00EE080D" w:rsidP="00EE080D">
      <w:pPr>
        <w:pStyle w:val="ListParagraph"/>
        <w:widowControl w:val="0"/>
        <w:suppressAutoHyphens/>
        <w:spacing w:after="360" w:line="480" w:lineRule="auto"/>
        <w:jc w:val="both"/>
        <w:rPr>
          <w:rFonts w:ascii="Times New Roman" w:hAnsi="Times New Roman"/>
          <w:sz w:val="28"/>
          <w:szCs w:val="28"/>
        </w:rPr>
      </w:pPr>
      <w:r w:rsidRPr="00EE080D">
        <w:rPr>
          <w:rFonts w:ascii="Times New Roman" w:hAnsi="Times New Roman"/>
          <w:sz w:val="28"/>
          <w:szCs w:val="28"/>
        </w:rPr>
        <w:t>Python has an extensive standard library available for anyone to use. This</w:t>
      </w:r>
    </w:p>
    <w:p w:rsidR="00EE080D" w:rsidRDefault="00EE080D" w:rsidP="00EE080D">
      <w:pPr>
        <w:pStyle w:val="ListParagraph"/>
        <w:widowControl w:val="0"/>
        <w:suppressAutoHyphens/>
        <w:spacing w:after="360" w:line="480" w:lineRule="auto"/>
        <w:ind w:left="0"/>
        <w:jc w:val="both"/>
        <w:rPr>
          <w:rFonts w:ascii="Times New Roman" w:hAnsi="Times New Roman"/>
          <w:sz w:val="28"/>
          <w:szCs w:val="28"/>
        </w:rPr>
      </w:pPr>
      <w:r w:rsidRPr="00EE080D">
        <w:rPr>
          <w:rFonts w:ascii="Times New Roman" w:hAnsi="Times New Roman"/>
          <w:sz w:val="28"/>
          <w:szCs w:val="28"/>
        </w:rPr>
        <w:t>means that programmers don’t have to write their code for every single thing unlike other programming languages. There are libraries for image manipulation, databases, unit-testing, expressions and a lot of other functionalities. In addition to the standard library, there is also a growing collection of thousands of components, which are all available in the Python Package Index.</w:t>
      </w:r>
    </w:p>
    <w:p w:rsidR="00EE080D" w:rsidRPr="00EE080D" w:rsidRDefault="00EE080D" w:rsidP="00EE080D">
      <w:pPr>
        <w:pStyle w:val="ListParagraph"/>
        <w:widowControl w:val="0"/>
        <w:suppressAutoHyphens/>
        <w:spacing w:after="360" w:line="480" w:lineRule="auto"/>
        <w:ind w:left="0"/>
        <w:jc w:val="both"/>
        <w:rPr>
          <w:rFonts w:ascii="Times New Roman" w:hAnsi="Times New Roman"/>
          <w:sz w:val="28"/>
          <w:szCs w:val="28"/>
        </w:rPr>
      </w:pPr>
    </w:p>
    <w:p w:rsidR="00EE080D" w:rsidRDefault="00EE080D" w:rsidP="009E37B9">
      <w:pPr>
        <w:pStyle w:val="ListParagraph"/>
        <w:widowControl w:val="0"/>
        <w:numPr>
          <w:ilvl w:val="0"/>
          <w:numId w:val="16"/>
        </w:numPr>
        <w:suppressAutoHyphens/>
        <w:spacing w:after="360" w:line="480" w:lineRule="auto"/>
        <w:ind w:left="284" w:hanging="295"/>
        <w:jc w:val="both"/>
        <w:rPr>
          <w:rFonts w:ascii="Times New Roman" w:hAnsi="Times New Roman"/>
          <w:b/>
          <w:bCs/>
          <w:sz w:val="28"/>
          <w:szCs w:val="28"/>
        </w:rPr>
      </w:pPr>
      <w:r w:rsidRPr="00EE080D">
        <w:rPr>
          <w:rFonts w:ascii="Times New Roman" w:hAnsi="Times New Roman"/>
          <w:b/>
          <w:bCs/>
          <w:sz w:val="28"/>
          <w:szCs w:val="28"/>
        </w:rPr>
        <w:t>Interpreted:</w:t>
      </w:r>
    </w:p>
    <w:p w:rsidR="00EE080D" w:rsidRPr="00EE080D" w:rsidRDefault="00EE080D" w:rsidP="00EE080D">
      <w:pPr>
        <w:pStyle w:val="ListParagraph"/>
        <w:widowControl w:val="0"/>
        <w:suppressAutoHyphens/>
        <w:spacing w:after="360" w:line="480" w:lineRule="auto"/>
        <w:ind w:left="0" w:firstLine="720"/>
        <w:jc w:val="both"/>
        <w:rPr>
          <w:rFonts w:ascii="Times New Roman" w:hAnsi="Times New Roman"/>
          <w:sz w:val="28"/>
          <w:szCs w:val="28"/>
        </w:rPr>
      </w:pPr>
      <w:r w:rsidRPr="00EE080D">
        <w:rPr>
          <w:rFonts w:ascii="Times New Roman" w:hAnsi="Times New Roman"/>
          <w:sz w:val="28"/>
          <w:szCs w:val="28"/>
        </w:rPr>
        <w:t>When a programming language is interpreted, it means that the source code is executed line by line, and not all at once. Programming languages such as C++ or Java are not interpreted, and hence need to be compiled first to run them. There is no need to compile Python because it is processed at runtime by the interpreter.</w:t>
      </w:r>
    </w:p>
    <w:p w:rsidR="009C43BD" w:rsidRDefault="009C43BD" w:rsidP="009C43BD">
      <w:pPr>
        <w:pStyle w:val="BodyText"/>
        <w:spacing w:after="0" w:line="480" w:lineRule="auto"/>
        <w:contextualSpacing/>
        <w:jc w:val="both"/>
        <w:rPr>
          <w:rFonts w:ascii="Times New Roman" w:eastAsia="Times New Roman" w:hAnsi="Times New Roman" w:cs="Times New Roman"/>
          <w:b/>
          <w:bCs/>
          <w:kern w:val="0"/>
          <w:sz w:val="28"/>
          <w:szCs w:val="28"/>
          <w:lang w:val="en-US" w:eastAsia="en-US" w:bidi="ar-SA"/>
        </w:rPr>
      </w:pPr>
    </w:p>
    <w:p w:rsidR="0011222B" w:rsidRPr="009C43BD" w:rsidRDefault="00314FF6" w:rsidP="009C43BD">
      <w:pPr>
        <w:pStyle w:val="BodyText"/>
        <w:spacing w:after="0" w:line="480" w:lineRule="auto"/>
        <w:contextualSpacing/>
        <w:jc w:val="both"/>
        <w:rPr>
          <w:rFonts w:ascii="Times New Roman" w:hAnsi="Times New Roman"/>
          <w:sz w:val="28"/>
          <w:szCs w:val="28"/>
        </w:rPr>
      </w:pPr>
      <w:r>
        <w:rPr>
          <w:rFonts w:ascii="Times New Roman" w:hAnsi="Times New Roman" w:cs="Times New Roman"/>
          <w:b/>
          <w:sz w:val="28"/>
          <w:szCs w:val="28"/>
        </w:rPr>
        <w:t xml:space="preserve">6.3 </w:t>
      </w:r>
      <w:r w:rsidR="00DB6473" w:rsidRPr="00165362">
        <w:rPr>
          <w:rFonts w:ascii="Times New Roman" w:hAnsi="Times New Roman" w:cs="Times New Roman"/>
          <w:b/>
          <w:sz w:val="28"/>
          <w:szCs w:val="28"/>
        </w:rPr>
        <w:t>FEATURES OF</w:t>
      </w:r>
      <w:r w:rsidR="00EE080D">
        <w:rPr>
          <w:rFonts w:ascii="Times New Roman" w:hAnsi="Times New Roman" w:cs="Times New Roman"/>
          <w:b/>
          <w:sz w:val="28"/>
          <w:szCs w:val="28"/>
        </w:rPr>
        <w:t xml:space="preserve"> OPEN CV</w:t>
      </w:r>
      <w:r>
        <w:rPr>
          <w:rFonts w:ascii="Times New Roman" w:hAnsi="Times New Roman" w:cs="Times New Roman"/>
          <w:b/>
          <w:sz w:val="28"/>
          <w:szCs w:val="28"/>
        </w:rPr>
        <w:t>:</w:t>
      </w:r>
    </w:p>
    <w:p w:rsidR="00366A16" w:rsidRPr="00366A16" w:rsidRDefault="00366A16" w:rsidP="0040051D">
      <w:pPr>
        <w:pStyle w:val="BodyText"/>
        <w:spacing w:after="360" w:line="480" w:lineRule="auto"/>
        <w:ind w:firstLine="720"/>
        <w:jc w:val="both"/>
        <w:rPr>
          <w:rFonts w:ascii="Times New Roman" w:hAnsi="Times New Roman" w:cs="Times New Roman"/>
          <w:bCs/>
          <w:sz w:val="28"/>
          <w:szCs w:val="28"/>
        </w:rPr>
      </w:pPr>
      <w:r w:rsidRPr="00366A16">
        <w:rPr>
          <w:rFonts w:ascii="Times New Roman" w:hAnsi="Times New Roman" w:cs="Times New Roman"/>
          <w:bCs/>
          <w:sz w:val="28"/>
          <w:szCs w:val="28"/>
        </w:rPr>
        <w:t xml:space="preserve">OpenCV was originally developed in C++. In addition to it, Python and Java bindings were provided. OpenCV runs on various Operating Systems such as windows, Linux, </w:t>
      </w:r>
      <w:proofErr w:type="spellStart"/>
      <w:r w:rsidRPr="00366A16">
        <w:rPr>
          <w:rFonts w:ascii="Times New Roman" w:hAnsi="Times New Roman" w:cs="Times New Roman"/>
          <w:bCs/>
          <w:sz w:val="28"/>
          <w:szCs w:val="28"/>
        </w:rPr>
        <w:t>OSx</w:t>
      </w:r>
      <w:proofErr w:type="spellEnd"/>
      <w:r w:rsidRPr="00366A16">
        <w:rPr>
          <w:rFonts w:ascii="Times New Roman" w:hAnsi="Times New Roman" w:cs="Times New Roman"/>
          <w:bCs/>
          <w:sz w:val="28"/>
          <w:szCs w:val="28"/>
        </w:rPr>
        <w:t>, FreeBSD, Net BSD, Open BSD, etc.</w:t>
      </w:r>
    </w:p>
    <w:p w:rsidR="00366A16" w:rsidRPr="00366A16" w:rsidRDefault="00366A16" w:rsidP="00366A16">
      <w:pPr>
        <w:pStyle w:val="BodyText"/>
        <w:spacing w:after="360" w:line="480" w:lineRule="auto"/>
        <w:jc w:val="both"/>
        <w:rPr>
          <w:rFonts w:ascii="Times New Roman" w:hAnsi="Times New Roman" w:cs="Times New Roman"/>
          <w:bCs/>
          <w:sz w:val="28"/>
          <w:szCs w:val="28"/>
        </w:rPr>
      </w:pPr>
      <w:r w:rsidRPr="00366A16">
        <w:rPr>
          <w:rFonts w:ascii="Times New Roman" w:hAnsi="Times New Roman" w:cs="Times New Roman"/>
          <w:bCs/>
          <w:sz w:val="28"/>
          <w:szCs w:val="28"/>
        </w:rPr>
        <w:t>Using OpenCV library, you can −</w:t>
      </w:r>
    </w:p>
    <w:p w:rsidR="00366A16" w:rsidRPr="00366A16" w:rsidRDefault="00366A16" w:rsidP="009E37B9">
      <w:pPr>
        <w:pStyle w:val="BodyText"/>
        <w:numPr>
          <w:ilvl w:val="0"/>
          <w:numId w:val="17"/>
        </w:numPr>
        <w:spacing w:after="360" w:line="480" w:lineRule="auto"/>
        <w:jc w:val="both"/>
        <w:rPr>
          <w:rFonts w:ascii="Times New Roman" w:hAnsi="Times New Roman" w:cs="Times New Roman"/>
          <w:bCs/>
          <w:sz w:val="28"/>
          <w:szCs w:val="28"/>
        </w:rPr>
      </w:pPr>
      <w:r w:rsidRPr="00366A16">
        <w:rPr>
          <w:rFonts w:ascii="Times New Roman" w:hAnsi="Times New Roman" w:cs="Times New Roman"/>
          <w:bCs/>
          <w:sz w:val="28"/>
          <w:szCs w:val="28"/>
        </w:rPr>
        <w:t>Read and write images</w:t>
      </w:r>
    </w:p>
    <w:p w:rsidR="00366A16" w:rsidRPr="00366A16" w:rsidRDefault="00366A16" w:rsidP="009E37B9">
      <w:pPr>
        <w:pStyle w:val="BodyText"/>
        <w:numPr>
          <w:ilvl w:val="0"/>
          <w:numId w:val="17"/>
        </w:numPr>
        <w:spacing w:after="360" w:line="480" w:lineRule="auto"/>
        <w:jc w:val="both"/>
        <w:rPr>
          <w:rFonts w:ascii="Times New Roman" w:hAnsi="Times New Roman" w:cs="Times New Roman"/>
          <w:bCs/>
          <w:sz w:val="28"/>
          <w:szCs w:val="28"/>
        </w:rPr>
      </w:pPr>
      <w:r w:rsidRPr="00366A16">
        <w:rPr>
          <w:rFonts w:ascii="Times New Roman" w:hAnsi="Times New Roman" w:cs="Times New Roman"/>
          <w:bCs/>
          <w:sz w:val="28"/>
          <w:szCs w:val="28"/>
        </w:rPr>
        <w:t>Capture and save videos</w:t>
      </w:r>
    </w:p>
    <w:p w:rsidR="00366A16" w:rsidRPr="00366A16" w:rsidRDefault="00366A16" w:rsidP="009E37B9">
      <w:pPr>
        <w:pStyle w:val="BodyText"/>
        <w:numPr>
          <w:ilvl w:val="0"/>
          <w:numId w:val="17"/>
        </w:numPr>
        <w:spacing w:after="360" w:line="480" w:lineRule="auto"/>
        <w:jc w:val="both"/>
        <w:rPr>
          <w:rFonts w:ascii="Times New Roman" w:hAnsi="Times New Roman" w:cs="Times New Roman"/>
          <w:bCs/>
          <w:sz w:val="28"/>
          <w:szCs w:val="28"/>
        </w:rPr>
      </w:pPr>
      <w:r w:rsidRPr="00366A16">
        <w:rPr>
          <w:rFonts w:ascii="Times New Roman" w:hAnsi="Times New Roman" w:cs="Times New Roman"/>
          <w:bCs/>
          <w:sz w:val="28"/>
          <w:szCs w:val="28"/>
        </w:rPr>
        <w:t>Process images (filter, transform)</w:t>
      </w:r>
    </w:p>
    <w:p w:rsidR="00366A16" w:rsidRPr="00366A16" w:rsidRDefault="00366A16" w:rsidP="009E37B9">
      <w:pPr>
        <w:pStyle w:val="BodyText"/>
        <w:numPr>
          <w:ilvl w:val="0"/>
          <w:numId w:val="17"/>
        </w:numPr>
        <w:spacing w:after="360" w:line="480" w:lineRule="auto"/>
        <w:jc w:val="both"/>
        <w:rPr>
          <w:rFonts w:ascii="Times New Roman" w:hAnsi="Times New Roman" w:cs="Times New Roman"/>
          <w:bCs/>
          <w:sz w:val="28"/>
          <w:szCs w:val="28"/>
        </w:rPr>
      </w:pPr>
      <w:r w:rsidRPr="00366A16">
        <w:rPr>
          <w:rFonts w:ascii="Times New Roman" w:hAnsi="Times New Roman" w:cs="Times New Roman"/>
          <w:bCs/>
          <w:sz w:val="28"/>
          <w:szCs w:val="28"/>
        </w:rPr>
        <w:t>Perform feature detection</w:t>
      </w:r>
    </w:p>
    <w:p w:rsidR="00366A16" w:rsidRPr="00366A16" w:rsidRDefault="00366A16" w:rsidP="009E37B9">
      <w:pPr>
        <w:pStyle w:val="BodyText"/>
        <w:numPr>
          <w:ilvl w:val="0"/>
          <w:numId w:val="17"/>
        </w:numPr>
        <w:spacing w:after="360" w:line="480" w:lineRule="auto"/>
        <w:jc w:val="both"/>
        <w:rPr>
          <w:rFonts w:ascii="Times New Roman" w:hAnsi="Times New Roman" w:cs="Times New Roman"/>
          <w:bCs/>
          <w:sz w:val="28"/>
          <w:szCs w:val="28"/>
        </w:rPr>
      </w:pPr>
      <w:r w:rsidRPr="00366A16">
        <w:rPr>
          <w:rFonts w:ascii="Times New Roman" w:hAnsi="Times New Roman" w:cs="Times New Roman"/>
          <w:bCs/>
          <w:sz w:val="28"/>
          <w:szCs w:val="28"/>
        </w:rPr>
        <w:t>Detect specific objects such as faces, eyes, cars, in the videos or images.</w:t>
      </w:r>
    </w:p>
    <w:p w:rsidR="00366A16" w:rsidRPr="00366A16" w:rsidRDefault="00366A16" w:rsidP="009E37B9">
      <w:pPr>
        <w:pStyle w:val="BodyText"/>
        <w:numPr>
          <w:ilvl w:val="0"/>
          <w:numId w:val="17"/>
        </w:numPr>
        <w:spacing w:after="360" w:line="480" w:lineRule="auto"/>
        <w:jc w:val="both"/>
        <w:rPr>
          <w:rFonts w:ascii="Times New Roman" w:hAnsi="Times New Roman" w:cs="Times New Roman"/>
          <w:bCs/>
          <w:sz w:val="28"/>
          <w:szCs w:val="28"/>
        </w:rPr>
      </w:pPr>
      <w:r w:rsidRPr="00366A16">
        <w:rPr>
          <w:rFonts w:ascii="Times New Roman" w:hAnsi="Times New Roman" w:cs="Times New Roman"/>
          <w:bCs/>
          <w:sz w:val="28"/>
          <w:szCs w:val="28"/>
        </w:rPr>
        <w:t>Analyse the video, i.e., estimate the motion in it, subtract the background, and track objects in it.</w:t>
      </w:r>
    </w:p>
    <w:p w:rsidR="005D3FB9" w:rsidRPr="00165362" w:rsidRDefault="005D3FB9" w:rsidP="00037007">
      <w:pPr>
        <w:autoSpaceDE w:val="0"/>
        <w:autoSpaceDN w:val="0"/>
        <w:adjustRightInd w:val="0"/>
        <w:spacing w:after="360" w:line="480" w:lineRule="auto"/>
        <w:rPr>
          <w:rFonts w:ascii="Times New Roman" w:hAnsi="Times New Roman"/>
          <w:b/>
          <w:sz w:val="28"/>
          <w:szCs w:val="28"/>
        </w:rPr>
      </w:pPr>
    </w:p>
    <w:p w:rsidR="00314FF6" w:rsidRDefault="00314FF6" w:rsidP="00314FF6">
      <w:pPr>
        <w:autoSpaceDE w:val="0"/>
        <w:autoSpaceDN w:val="0"/>
        <w:adjustRightInd w:val="0"/>
        <w:spacing w:after="360" w:line="480" w:lineRule="auto"/>
        <w:rPr>
          <w:rFonts w:ascii="Times New Roman" w:hAnsi="Times New Roman"/>
          <w:b/>
          <w:sz w:val="32"/>
          <w:szCs w:val="32"/>
        </w:rPr>
      </w:pPr>
    </w:p>
    <w:p w:rsidR="009C43BD" w:rsidRDefault="009C43BD" w:rsidP="00314FF6">
      <w:pPr>
        <w:autoSpaceDE w:val="0"/>
        <w:autoSpaceDN w:val="0"/>
        <w:adjustRightInd w:val="0"/>
        <w:spacing w:after="360" w:line="480" w:lineRule="auto"/>
        <w:jc w:val="center"/>
        <w:rPr>
          <w:rFonts w:ascii="Times New Roman" w:hAnsi="Times New Roman"/>
          <w:b/>
          <w:sz w:val="32"/>
          <w:szCs w:val="32"/>
        </w:rPr>
      </w:pPr>
    </w:p>
    <w:p w:rsidR="009C43BD" w:rsidRDefault="009C43BD" w:rsidP="00314FF6">
      <w:pPr>
        <w:autoSpaceDE w:val="0"/>
        <w:autoSpaceDN w:val="0"/>
        <w:adjustRightInd w:val="0"/>
        <w:spacing w:after="360" w:line="480" w:lineRule="auto"/>
        <w:jc w:val="center"/>
        <w:rPr>
          <w:rFonts w:ascii="Times New Roman" w:hAnsi="Times New Roman"/>
          <w:b/>
          <w:sz w:val="32"/>
          <w:szCs w:val="32"/>
        </w:rPr>
      </w:pPr>
    </w:p>
    <w:p w:rsidR="009C43BD" w:rsidRDefault="009C43BD" w:rsidP="00314FF6">
      <w:pPr>
        <w:autoSpaceDE w:val="0"/>
        <w:autoSpaceDN w:val="0"/>
        <w:adjustRightInd w:val="0"/>
        <w:spacing w:after="360" w:line="480" w:lineRule="auto"/>
        <w:jc w:val="center"/>
        <w:rPr>
          <w:rFonts w:ascii="Times New Roman" w:hAnsi="Times New Roman"/>
          <w:b/>
          <w:sz w:val="32"/>
          <w:szCs w:val="32"/>
        </w:rPr>
      </w:pPr>
    </w:p>
    <w:p w:rsidR="0011222B" w:rsidRPr="00165362" w:rsidRDefault="0011222B" w:rsidP="00314FF6">
      <w:pPr>
        <w:autoSpaceDE w:val="0"/>
        <w:autoSpaceDN w:val="0"/>
        <w:adjustRightInd w:val="0"/>
        <w:spacing w:after="360" w:line="480" w:lineRule="auto"/>
        <w:jc w:val="center"/>
        <w:rPr>
          <w:rFonts w:ascii="Times New Roman" w:hAnsi="Times New Roman"/>
          <w:b/>
          <w:sz w:val="28"/>
          <w:szCs w:val="28"/>
        </w:rPr>
      </w:pPr>
      <w:r w:rsidRPr="00165362">
        <w:rPr>
          <w:rFonts w:ascii="Times New Roman" w:hAnsi="Times New Roman"/>
          <w:b/>
          <w:sz w:val="32"/>
          <w:szCs w:val="32"/>
        </w:rPr>
        <w:t xml:space="preserve">CHAPTER </w:t>
      </w:r>
      <w:r w:rsidR="004C3ECE" w:rsidRPr="00165362">
        <w:rPr>
          <w:rFonts w:ascii="Times New Roman" w:hAnsi="Times New Roman"/>
          <w:b/>
          <w:sz w:val="32"/>
          <w:szCs w:val="32"/>
        </w:rPr>
        <w:t>7</w:t>
      </w:r>
    </w:p>
    <w:p w:rsidR="00424562" w:rsidRPr="00165362" w:rsidRDefault="007A2482" w:rsidP="00037007">
      <w:pPr>
        <w:autoSpaceDE w:val="0"/>
        <w:autoSpaceDN w:val="0"/>
        <w:adjustRightInd w:val="0"/>
        <w:spacing w:after="240" w:line="480" w:lineRule="auto"/>
        <w:jc w:val="center"/>
        <w:rPr>
          <w:rFonts w:ascii="Times New Roman" w:hAnsi="Times New Roman"/>
          <w:b/>
          <w:sz w:val="32"/>
          <w:szCs w:val="32"/>
        </w:rPr>
      </w:pPr>
      <w:r w:rsidRPr="00165362">
        <w:rPr>
          <w:rFonts w:ascii="Times New Roman" w:hAnsi="Times New Roman"/>
          <w:b/>
          <w:sz w:val="32"/>
          <w:szCs w:val="32"/>
        </w:rPr>
        <w:t>SYSTEM TESTING</w:t>
      </w:r>
    </w:p>
    <w:p w:rsidR="0088189B" w:rsidRPr="00165362" w:rsidRDefault="004C3ECE" w:rsidP="00037007">
      <w:pPr>
        <w:autoSpaceDE w:val="0"/>
        <w:autoSpaceDN w:val="0"/>
        <w:adjustRightInd w:val="0"/>
        <w:spacing w:after="360" w:line="480" w:lineRule="auto"/>
        <w:rPr>
          <w:rFonts w:ascii="Times New Roman" w:hAnsi="Times New Roman"/>
          <w:b/>
          <w:sz w:val="28"/>
          <w:szCs w:val="28"/>
        </w:rPr>
      </w:pPr>
      <w:r w:rsidRPr="00165362">
        <w:rPr>
          <w:rFonts w:ascii="Times New Roman" w:hAnsi="Times New Roman"/>
          <w:b/>
          <w:sz w:val="28"/>
          <w:szCs w:val="28"/>
        </w:rPr>
        <w:t>7</w:t>
      </w:r>
      <w:r w:rsidR="00E83978" w:rsidRPr="00165362">
        <w:rPr>
          <w:rFonts w:ascii="Times New Roman" w:hAnsi="Times New Roman"/>
          <w:b/>
          <w:sz w:val="28"/>
          <w:szCs w:val="28"/>
        </w:rPr>
        <w:t>.1</w:t>
      </w:r>
      <w:r w:rsidR="0088189B" w:rsidRPr="00165362">
        <w:rPr>
          <w:rFonts w:ascii="Times New Roman" w:hAnsi="Times New Roman"/>
          <w:b/>
          <w:sz w:val="28"/>
          <w:szCs w:val="28"/>
        </w:rPr>
        <w:t xml:space="preserve"> SOFTWARE TESTING</w:t>
      </w:r>
    </w:p>
    <w:p w:rsidR="007A2482" w:rsidRPr="00165362" w:rsidRDefault="00475806" w:rsidP="00037007">
      <w:pPr>
        <w:autoSpaceDE w:val="0"/>
        <w:autoSpaceDN w:val="0"/>
        <w:adjustRightInd w:val="0"/>
        <w:spacing w:after="360" w:line="480" w:lineRule="auto"/>
        <w:contextualSpacing/>
        <w:jc w:val="both"/>
        <w:rPr>
          <w:rFonts w:ascii="Times New Roman" w:hAnsi="Times New Roman"/>
          <w:sz w:val="28"/>
          <w:szCs w:val="28"/>
        </w:rPr>
      </w:pPr>
      <w:r w:rsidRPr="00165362">
        <w:rPr>
          <w:rFonts w:ascii="Times New Roman" w:hAnsi="Times New Roman"/>
          <w:sz w:val="28"/>
          <w:szCs w:val="28"/>
        </w:rPr>
        <w:tab/>
      </w:r>
      <w:r w:rsidR="007A2482" w:rsidRPr="00165362">
        <w:rPr>
          <w:rFonts w:ascii="Times New Roman" w:hAnsi="Times New Roman"/>
          <w:sz w:val="28"/>
          <w:szCs w:val="28"/>
        </w:rPr>
        <w:t>Testing is a process of checking whether the developed system is working according to the original objectives and requirements. It is a set of activities that can be planned in advance and conducted systematically. Testing is vital to the success of the system. System testing makes a logical assumption that if all the parts of the system are correct, the global will be successfully achieved. The best programs are worthless if it produces the correct outputs.</w:t>
      </w:r>
    </w:p>
    <w:p w:rsidR="0088189B" w:rsidRPr="00165362" w:rsidRDefault="001D1EF5" w:rsidP="00037007">
      <w:pPr>
        <w:pStyle w:val="NormalWeb"/>
        <w:shd w:val="clear" w:color="auto" w:fill="FFFFFF"/>
        <w:spacing w:before="0" w:beforeAutospacing="0" w:after="360" w:afterAutospacing="0" w:line="480" w:lineRule="auto"/>
        <w:contextualSpacing/>
        <w:jc w:val="both"/>
        <w:rPr>
          <w:sz w:val="28"/>
          <w:szCs w:val="28"/>
        </w:rPr>
      </w:pPr>
      <w:r w:rsidRPr="00165362">
        <w:rPr>
          <w:sz w:val="28"/>
          <w:szCs w:val="28"/>
        </w:rPr>
        <w:tab/>
      </w:r>
      <w:r w:rsidR="0088189B" w:rsidRPr="00165362">
        <w:rPr>
          <w:sz w:val="28"/>
          <w:szCs w:val="28"/>
        </w:rPr>
        <w:t xml:space="preserve">Software testing is the process of evaluation a software item to detect differences between given input and expected output. </w:t>
      </w:r>
      <w:r w:rsidR="00E16459" w:rsidRPr="00165362">
        <w:rPr>
          <w:sz w:val="28"/>
          <w:szCs w:val="28"/>
        </w:rPr>
        <w:t xml:space="preserve">Also to assess the </w:t>
      </w:r>
      <w:r w:rsidR="00FC3DD4" w:rsidRPr="00165362">
        <w:rPr>
          <w:sz w:val="28"/>
          <w:szCs w:val="28"/>
        </w:rPr>
        <w:t>feature of</w:t>
      </w:r>
      <w:r w:rsidR="00E16459" w:rsidRPr="00165362">
        <w:rPr>
          <w:sz w:val="28"/>
          <w:szCs w:val="28"/>
        </w:rPr>
        <w:t xml:space="preserve"> a </w:t>
      </w:r>
      <w:r w:rsidR="0088189B" w:rsidRPr="00165362">
        <w:rPr>
          <w:sz w:val="28"/>
          <w:szCs w:val="28"/>
        </w:rPr>
        <w:t>software item. Testing assesses the quality of the product. Software testing is a process that should be done during the development process. In other words</w:t>
      </w:r>
      <w:r w:rsidR="00616274">
        <w:rPr>
          <w:sz w:val="28"/>
          <w:szCs w:val="28"/>
        </w:rPr>
        <w:t>,</w:t>
      </w:r>
      <w:r w:rsidR="0088189B" w:rsidRPr="00165362">
        <w:rPr>
          <w:sz w:val="28"/>
          <w:szCs w:val="28"/>
        </w:rPr>
        <w:t xml:space="preserve"> software testing is a verification and validation process.</w:t>
      </w:r>
    </w:p>
    <w:p w:rsidR="00616274" w:rsidRDefault="00616274" w:rsidP="00037007">
      <w:pPr>
        <w:autoSpaceDE w:val="0"/>
        <w:autoSpaceDN w:val="0"/>
        <w:adjustRightInd w:val="0"/>
        <w:spacing w:after="360" w:line="480" w:lineRule="auto"/>
        <w:jc w:val="both"/>
        <w:rPr>
          <w:rFonts w:ascii="Times New Roman" w:hAnsi="Times New Roman"/>
          <w:b/>
          <w:sz w:val="28"/>
          <w:szCs w:val="28"/>
        </w:rPr>
      </w:pPr>
    </w:p>
    <w:p w:rsidR="00616274" w:rsidRDefault="00616274" w:rsidP="00037007">
      <w:pPr>
        <w:autoSpaceDE w:val="0"/>
        <w:autoSpaceDN w:val="0"/>
        <w:adjustRightInd w:val="0"/>
        <w:spacing w:after="360" w:line="480" w:lineRule="auto"/>
        <w:jc w:val="both"/>
        <w:rPr>
          <w:rFonts w:ascii="Times New Roman" w:hAnsi="Times New Roman"/>
          <w:b/>
          <w:sz w:val="28"/>
          <w:szCs w:val="28"/>
        </w:rPr>
      </w:pPr>
    </w:p>
    <w:p w:rsidR="0088189B" w:rsidRPr="00165362" w:rsidRDefault="004C3ECE" w:rsidP="00037007">
      <w:pPr>
        <w:autoSpaceDE w:val="0"/>
        <w:autoSpaceDN w:val="0"/>
        <w:adjustRightInd w:val="0"/>
        <w:spacing w:after="360" w:line="480" w:lineRule="auto"/>
        <w:jc w:val="both"/>
        <w:rPr>
          <w:rFonts w:ascii="Times New Roman" w:hAnsi="Times New Roman"/>
          <w:b/>
          <w:sz w:val="28"/>
          <w:szCs w:val="28"/>
        </w:rPr>
      </w:pPr>
      <w:r w:rsidRPr="00165362">
        <w:rPr>
          <w:rFonts w:ascii="Times New Roman" w:hAnsi="Times New Roman"/>
          <w:b/>
          <w:sz w:val="28"/>
          <w:szCs w:val="28"/>
        </w:rPr>
        <w:t>7</w:t>
      </w:r>
      <w:r w:rsidR="00E83978" w:rsidRPr="00165362">
        <w:rPr>
          <w:rFonts w:ascii="Times New Roman" w:hAnsi="Times New Roman"/>
          <w:b/>
          <w:sz w:val="28"/>
          <w:szCs w:val="28"/>
        </w:rPr>
        <w:t>.2</w:t>
      </w:r>
      <w:r w:rsidR="0088189B" w:rsidRPr="00165362">
        <w:rPr>
          <w:rFonts w:ascii="Times New Roman" w:hAnsi="Times New Roman"/>
          <w:b/>
          <w:sz w:val="28"/>
          <w:szCs w:val="28"/>
        </w:rPr>
        <w:t xml:space="preserve"> TYPES OF TESTING</w:t>
      </w:r>
    </w:p>
    <w:p w:rsidR="00AE4ABC" w:rsidRPr="00165362" w:rsidRDefault="0066011B" w:rsidP="00037007">
      <w:pPr>
        <w:pStyle w:val="NormalWeb"/>
        <w:shd w:val="clear" w:color="auto" w:fill="FFFFFF"/>
        <w:spacing w:line="480" w:lineRule="auto"/>
        <w:ind w:firstLine="720"/>
        <w:jc w:val="both"/>
        <w:rPr>
          <w:sz w:val="28"/>
          <w:szCs w:val="28"/>
        </w:rPr>
      </w:pPr>
      <w:r w:rsidRPr="00165362">
        <w:rPr>
          <w:sz w:val="28"/>
          <w:szCs w:val="28"/>
        </w:rPr>
        <w:t>The following three types of testing are used</w:t>
      </w:r>
      <w:r w:rsidR="002D2802" w:rsidRPr="00165362">
        <w:rPr>
          <w:sz w:val="28"/>
          <w:szCs w:val="28"/>
        </w:rPr>
        <w:t>:</w:t>
      </w:r>
    </w:p>
    <w:p w:rsidR="002D2802" w:rsidRPr="00165362" w:rsidRDefault="002D2802" w:rsidP="009E37B9">
      <w:pPr>
        <w:pStyle w:val="NormalWeb"/>
        <w:numPr>
          <w:ilvl w:val="0"/>
          <w:numId w:val="6"/>
        </w:numPr>
        <w:shd w:val="clear" w:color="auto" w:fill="FFFFFF"/>
        <w:spacing w:line="480" w:lineRule="auto"/>
        <w:jc w:val="both"/>
        <w:rPr>
          <w:sz w:val="28"/>
          <w:szCs w:val="28"/>
        </w:rPr>
      </w:pPr>
      <w:r w:rsidRPr="00165362">
        <w:rPr>
          <w:sz w:val="28"/>
          <w:szCs w:val="28"/>
        </w:rPr>
        <w:t xml:space="preserve">System testing </w:t>
      </w:r>
    </w:p>
    <w:p w:rsidR="002D2802" w:rsidRPr="00165362" w:rsidRDefault="002D2802" w:rsidP="009E37B9">
      <w:pPr>
        <w:pStyle w:val="NormalWeb"/>
        <w:numPr>
          <w:ilvl w:val="0"/>
          <w:numId w:val="6"/>
        </w:numPr>
        <w:shd w:val="clear" w:color="auto" w:fill="FFFFFF"/>
        <w:spacing w:line="480" w:lineRule="auto"/>
        <w:jc w:val="both"/>
        <w:rPr>
          <w:sz w:val="28"/>
          <w:szCs w:val="28"/>
        </w:rPr>
      </w:pPr>
      <w:r w:rsidRPr="00165362">
        <w:rPr>
          <w:sz w:val="28"/>
          <w:szCs w:val="28"/>
        </w:rPr>
        <w:t>Black box testing</w:t>
      </w:r>
    </w:p>
    <w:p w:rsidR="002D2802" w:rsidRPr="00165362" w:rsidRDefault="002D2802" w:rsidP="009E37B9">
      <w:pPr>
        <w:pStyle w:val="NormalWeb"/>
        <w:numPr>
          <w:ilvl w:val="0"/>
          <w:numId w:val="6"/>
        </w:numPr>
        <w:shd w:val="clear" w:color="auto" w:fill="FFFFFF"/>
        <w:spacing w:line="480" w:lineRule="auto"/>
        <w:jc w:val="both"/>
        <w:rPr>
          <w:sz w:val="28"/>
          <w:szCs w:val="28"/>
        </w:rPr>
      </w:pPr>
      <w:r w:rsidRPr="00165362">
        <w:rPr>
          <w:sz w:val="28"/>
          <w:szCs w:val="28"/>
        </w:rPr>
        <w:t>Integration testing</w:t>
      </w:r>
    </w:p>
    <w:p w:rsidR="00AE4ABC" w:rsidRPr="00165362" w:rsidRDefault="004C3ECE" w:rsidP="00037007">
      <w:pPr>
        <w:pStyle w:val="Heading5"/>
        <w:shd w:val="clear" w:color="auto" w:fill="FFFFFF"/>
        <w:spacing w:before="0" w:after="360" w:line="480" w:lineRule="auto"/>
        <w:jc w:val="both"/>
        <w:rPr>
          <w:rFonts w:ascii="Times New Roman" w:hAnsi="Times New Roman"/>
          <w:b/>
          <w:color w:val="auto"/>
          <w:sz w:val="28"/>
          <w:szCs w:val="28"/>
        </w:rPr>
      </w:pPr>
      <w:r w:rsidRPr="00165362">
        <w:rPr>
          <w:rFonts w:ascii="Times New Roman" w:hAnsi="Times New Roman"/>
          <w:b/>
          <w:color w:val="auto"/>
          <w:sz w:val="28"/>
          <w:szCs w:val="28"/>
        </w:rPr>
        <w:t>7</w:t>
      </w:r>
      <w:r w:rsidR="00E83978" w:rsidRPr="00165362">
        <w:rPr>
          <w:rFonts w:ascii="Times New Roman" w:hAnsi="Times New Roman"/>
          <w:b/>
          <w:color w:val="auto"/>
          <w:sz w:val="28"/>
          <w:szCs w:val="28"/>
        </w:rPr>
        <w:t>.2.1</w:t>
      </w:r>
      <w:r w:rsidR="00616274">
        <w:rPr>
          <w:rFonts w:ascii="Times New Roman" w:hAnsi="Times New Roman"/>
          <w:b/>
          <w:color w:val="auto"/>
          <w:sz w:val="28"/>
          <w:szCs w:val="28"/>
        </w:rPr>
        <w:t xml:space="preserve"> </w:t>
      </w:r>
      <w:r w:rsidR="00AE4ABC" w:rsidRPr="00165362">
        <w:rPr>
          <w:rFonts w:ascii="Times New Roman" w:hAnsi="Times New Roman"/>
          <w:b/>
          <w:color w:val="auto"/>
          <w:sz w:val="28"/>
          <w:szCs w:val="28"/>
        </w:rPr>
        <w:t>SYSTEM TESTING</w:t>
      </w:r>
    </w:p>
    <w:p w:rsidR="00AE4ABC" w:rsidRPr="00165362" w:rsidRDefault="001D1EF5" w:rsidP="00037007">
      <w:pPr>
        <w:pStyle w:val="NormalWeb"/>
        <w:shd w:val="clear" w:color="auto" w:fill="FFFFFF"/>
        <w:spacing w:before="0" w:beforeAutospacing="0" w:after="360" w:afterAutospacing="0" w:line="480" w:lineRule="auto"/>
        <w:jc w:val="both"/>
        <w:rPr>
          <w:sz w:val="28"/>
          <w:szCs w:val="28"/>
        </w:rPr>
      </w:pPr>
      <w:r w:rsidRPr="00165362">
        <w:rPr>
          <w:sz w:val="28"/>
          <w:szCs w:val="28"/>
        </w:rPr>
        <w:tab/>
      </w:r>
      <w:r w:rsidR="00AE4ABC" w:rsidRPr="00165362">
        <w:rPr>
          <w:sz w:val="28"/>
          <w:szCs w:val="28"/>
        </w:rPr>
        <w:t xml:space="preserve">System testing is the testing to ensure that by putting the software in different environments (e.g., Operating Systems) it still works. System testing is done with full system implementation and environment. It falls under </w:t>
      </w:r>
      <w:r w:rsidR="00616274">
        <w:rPr>
          <w:sz w:val="28"/>
          <w:szCs w:val="28"/>
        </w:rPr>
        <w:t>the class of black box testing.</w:t>
      </w:r>
    </w:p>
    <w:p w:rsidR="00776ACA" w:rsidRPr="00165362" w:rsidRDefault="004C3ECE" w:rsidP="00037007">
      <w:pPr>
        <w:pStyle w:val="NormalWeb"/>
        <w:shd w:val="clear" w:color="auto" w:fill="FFFFFF"/>
        <w:spacing w:before="0" w:beforeAutospacing="0" w:after="360" w:afterAutospacing="0" w:line="480" w:lineRule="auto"/>
        <w:jc w:val="both"/>
        <w:rPr>
          <w:b/>
          <w:sz w:val="28"/>
          <w:szCs w:val="28"/>
        </w:rPr>
      </w:pPr>
      <w:r w:rsidRPr="00165362">
        <w:rPr>
          <w:b/>
          <w:sz w:val="28"/>
          <w:szCs w:val="28"/>
        </w:rPr>
        <w:t>7</w:t>
      </w:r>
      <w:r w:rsidR="005361B3" w:rsidRPr="00165362">
        <w:rPr>
          <w:b/>
          <w:sz w:val="28"/>
          <w:szCs w:val="28"/>
        </w:rPr>
        <w:t>.2.2</w:t>
      </w:r>
      <w:r w:rsidR="00776ACA" w:rsidRPr="00165362">
        <w:rPr>
          <w:b/>
          <w:sz w:val="28"/>
          <w:szCs w:val="28"/>
        </w:rPr>
        <w:t xml:space="preserve"> BLACK BOX TESTING</w:t>
      </w:r>
    </w:p>
    <w:p w:rsidR="00776ACA" w:rsidRPr="00165362" w:rsidRDefault="001D1EF5" w:rsidP="00037007">
      <w:pPr>
        <w:pStyle w:val="NormalWeb"/>
        <w:shd w:val="clear" w:color="auto" w:fill="FFFFFF"/>
        <w:spacing w:before="0" w:beforeAutospacing="0" w:after="360" w:afterAutospacing="0" w:line="480" w:lineRule="auto"/>
        <w:contextualSpacing/>
        <w:jc w:val="both"/>
        <w:rPr>
          <w:sz w:val="28"/>
          <w:szCs w:val="28"/>
        </w:rPr>
      </w:pPr>
      <w:r w:rsidRPr="00165362">
        <w:rPr>
          <w:sz w:val="28"/>
          <w:szCs w:val="28"/>
        </w:rPr>
        <w:tab/>
      </w:r>
      <w:r w:rsidR="00776ACA" w:rsidRPr="00165362">
        <w:rPr>
          <w:sz w:val="28"/>
          <w:szCs w:val="28"/>
        </w:rPr>
        <w:t xml:space="preserve">Black box testing, also called </w:t>
      </w:r>
      <w:r w:rsidR="00132E23" w:rsidRPr="00165362">
        <w:rPr>
          <w:sz w:val="28"/>
          <w:szCs w:val="28"/>
        </w:rPr>
        <w:t>behavioral</w:t>
      </w:r>
      <w:r w:rsidR="00776ACA" w:rsidRPr="00165362">
        <w:rPr>
          <w:sz w:val="28"/>
          <w:szCs w:val="28"/>
        </w:rPr>
        <w:t xml:space="preserve"> testing, focuses on the functional requirements of the software. That is, black testing enables the software engineer to derive sets of input conditions that will fully Exercise all functional requirements fora program. Black box testing is not alternative to white box techniques. Rather it is a complementary approach</w:t>
      </w:r>
      <w:r w:rsidR="00616274">
        <w:rPr>
          <w:sz w:val="28"/>
          <w:szCs w:val="28"/>
        </w:rPr>
        <w:t xml:space="preserve"> </w:t>
      </w:r>
      <w:r w:rsidR="00776ACA" w:rsidRPr="00165362">
        <w:rPr>
          <w:sz w:val="28"/>
          <w:szCs w:val="28"/>
        </w:rPr>
        <w:t xml:space="preserve">that is likely to uncover a different class </w:t>
      </w:r>
      <w:r w:rsidR="00196521" w:rsidRPr="00165362">
        <w:rPr>
          <w:sz w:val="28"/>
          <w:szCs w:val="28"/>
        </w:rPr>
        <w:t xml:space="preserve">from </w:t>
      </w:r>
      <w:r w:rsidR="00776ACA" w:rsidRPr="00165362">
        <w:rPr>
          <w:sz w:val="28"/>
          <w:szCs w:val="28"/>
        </w:rPr>
        <w:t xml:space="preserve">errors than white box methods. Black box testing attempts to find errors which focuses on inputs, outputs, and </w:t>
      </w:r>
      <w:r w:rsidR="00F1376D" w:rsidRPr="00165362">
        <w:rPr>
          <w:sz w:val="28"/>
          <w:szCs w:val="28"/>
        </w:rPr>
        <w:t>principal</w:t>
      </w:r>
      <w:r w:rsidR="00776ACA" w:rsidRPr="00165362">
        <w:rPr>
          <w:sz w:val="28"/>
          <w:szCs w:val="28"/>
        </w:rPr>
        <w:t xml:space="preserve"> function of a software module. The starting point of the black box testing is either a specification or code.</w:t>
      </w:r>
    </w:p>
    <w:p w:rsidR="00776ACA" w:rsidRPr="00165362" w:rsidRDefault="004C3ECE" w:rsidP="00037007">
      <w:pPr>
        <w:pStyle w:val="Heading5"/>
        <w:shd w:val="clear" w:color="auto" w:fill="FFFFFF"/>
        <w:spacing w:before="0" w:after="360" w:line="480" w:lineRule="auto"/>
        <w:jc w:val="both"/>
        <w:rPr>
          <w:rFonts w:ascii="Times New Roman" w:hAnsi="Times New Roman"/>
          <w:b/>
          <w:color w:val="auto"/>
          <w:sz w:val="28"/>
          <w:szCs w:val="28"/>
        </w:rPr>
      </w:pPr>
      <w:r w:rsidRPr="00165362">
        <w:rPr>
          <w:rFonts w:ascii="Times New Roman" w:hAnsi="Times New Roman"/>
          <w:b/>
          <w:color w:val="auto"/>
          <w:sz w:val="28"/>
          <w:szCs w:val="28"/>
        </w:rPr>
        <w:t>7</w:t>
      </w:r>
      <w:r w:rsidR="00311E11" w:rsidRPr="00165362">
        <w:rPr>
          <w:rFonts w:ascii="Times New Roman" w:hAnsi="Times New Roman"/>
          <w:b/>
          <w:color w:val="auto"/>
          <w:sz w:val="28"/>
          <w:szCs w:val="28"/>
        </w:rPr>
        <w:t>.2.3</w:t>
      </w:r>
      <w:r w:rsidR="00776ACA" w:rsidRPr="00165362">
        <w:rPr>
          <w:rFonts w:ascii="Times New Roman" w:hAnsi="Times New Roman"/>
          <w:b/>
          <w:color w:val="auto"/>
          <w:sz w:val="28"/>
          <w:szCs w:val="28"/>
        </w:rPr>
        <w:t xml:space="preserve"> INTEGRATION TESTING</w:t>
      </w:r>
    </w:p>
    <w:p w:rsidR="00776ACA" w:rsidRPr="00165362" w:rsidRDefault="001D1EF5" w:rsidP="00037007">
      <w:pPr>
        <w:pStyle w:val="NormalWeb"/>
        <w:shd w:val="clear" w:color="auto" w:fill="FFFFFF"/>
        <w:spacing w:before="480" w:beforeAutospacing="0" w:after="600" w:afterAutospacing="0" w:line="480" w:lineRule="auto"/>
        <w:contextualSpacing/>
        <w:jc w:val="both"/>
        <w:rPr>
          <w:sz w:val="28"/>
          <w:szCs w:val="28"/>
        </w:rPr>
      </w:pPr>
      <w:r w:rsidRPr="00165362">
        <w:rPr>
          <w:sz w:val="28"/>
          <w:szCs w:val="28"/>
        </w:rPr>
        <w:tab/>
      </w:r>
      <w:r w:rsidR="00776ACA" w:rsidRPr="00165362">
        <w:rPr>
          <w:sz w:val="28"/>
          <w:szCs w:val="28"/>
        </w:rPr>
        <w:t>Integration testing is testing in which a group of components are combined to produce output. Also, the interaction between software and hardware is tested in integration testing if software and hardware components have any relation. It may fall under both white box testing and black box testing. </w:t>
      </w:r>
    </w:p>
    <w:p w:rsidR="00E83978" w:rsidRPr="00165362" w:rsidRDefault="00E83978" w:rsidP="00037007">
      <w:pPr>
        <w:pStyle w:val="NormalWeb"/>
        <w:shd w:val="clear" w:color="auto" w:fill="FFFFFF"/>
        <w:spacing w:before="480" w:beforeAutospacing="0" w:after="600" w:afterAutospacing="0" w:line="480" w:lineRule="auto"/>
        <w:contextualSpacing/>
        <w:jc w:val="both"/>
        <w:rPr>
          <w:sz w:val="28"/>
          <w:szCs w:val="28"/>
        </w:rPr>
      </w:pPr>
    </w:p>
    <w:p w:rsidR="00776ACA" w:rsidRDefault="004C3ECE" w:rsidP="004A5D4B">
      <w:pPr>
        <w:pStyle w:val="NormalWeb"/>
        <w:shd w:val="clear" w:color="auto" w:fill="FFFFFF"/>
        <w:spacing w:before="0" w:beforeAutospacing="0" w:after="360" w:afterAutospacing="0" w:line="480" w:lineRule="auto"/>
        <w:jc w:val="both"/>
        <w:rPr>
          <w:b/>
          <w:sz w:val="28"/>
          <w:szCs w:val="28"/>
        </w:rPr>
      </w:pPr>
      <w:r w:rsidRPr="00165362">
        <w:rPr>
          <w:b/>
          <w:sz w:val="28"/>
          <w:szCs w:val="28"/>
        </w:rPr>
        <w:t>7</w:t>
      </w:r>
      <w:r w:rsidR="00CC694C" w:rsidRPr="00165362">
        <w:rPr>
          <w:b/>
          <w:sz w:val="28"/>
          <w:szCs w:val="28"/>
        </w:rPr>
        <w:t>.2.4</w:t>
      </w:r>
      <w:r w:rsidR="00776ACA" w:rsidRPr="00165362">
        <w:rPr>
          <w:b/>
          <w:sz w:val="28"/>
          <w:szCs w:val="28"/>
        </w:rPr>
        <w:t xml:space="preserve"> VERIFICATION AN</w:t>
      </w:r>
      <w:r w:rsidR="00AE4470" w:rsidRPr="00165362">
        <w:rPr>
          <w:b/>
          <w:sz w:val="28"/>
          <w:szCs w:val="28"/>
        </w:rPr>
        <w:t>D</w:t>
      </w:r>
      <w:r w:rsidR="00776ACA" w:rsidRPr="00165362">
        <w:rPr>
          <w:b/>
          <w:sz w:val="28"/>
          <w:szCs w:val="28"/>
        </w:rPr>
        <w:t xml:space="preserve"> VALIDATION</w:t>
      </w:r>
    </w:p>
    <w:p w:rsidR="004A5D4B" w:rsidRPr="004A5D4B" w:rsidRDefault="004A5D4B" w:rsidP="004A5D4B">
      <w:pPr>
        <w:pStyle w:val="NormalWeb"/>
        <w:shd w:val="clear" w:color="auto" w:fill="FFFFFF"/>
        <w:spacing w:before="0" w:beforeAutospacing="0" w:after="360" w:afterAutospacing="0" w:line="480" w:lineRule="auto"/>
        <w:jc w:val="both"/>
        <w:rPr>
          <w:b/>
          <w:sz w:val="28"/>
          <w:szCs w:val="28"/>
        </w:rPr>
      </w:pPr>
      <w:r>
        <w:rPr>
          <w:b/>
          <w:sz w:val="28"/>
          <w:szCs w:val="28"/>
        </w:rPr>
        <w:t>Verification</w:t>
      </w:r>
      <w:r w:rsidR="00616274">
        <w:rPr>
          <w:b/>
          <w:sz w:val="28"/>
          <w:szCs w:val="28"/>
        </w:rPr>
        <w:t>:</w:t>
      </w:r>
    </w:p>
    <w:p w:rsidR="00776ACA" w:rsidRPr="00165362" w:rsidRDefault="001D1EF5" w:rsidP="00037007">
      <w:pPr>
        <w:pStyle w:val="NormalWeb"/>
        <w:shd w:val="clear" w:color="auto" w:fill="FFFFFF"/>
        <w:spacing w:line="480" w:lineRule="auto"/>
        <w:jc w:val="both"/>
        <w:rPr>
          <w:sz w:val="28"/>
          <w:szCs w:val="28"/>
        </w:rPr>
      </w:pPr>
      <w:r w:rsidRPr="00165362">
        <w:rPr>
          <w:sz w:val="28"/>
          <w:szCs w:val="28"/>
        </w:rPr>
        <w:tab/>
      </w:r>
      <w:r w:rsidR="00776ACA" w:rsidRPr="00165362">
        <w:rPr>
          <w:sz w:val="28"/>
          <w:szCs w:val="28"/>
        </w:rPr>
        <w:t>Verification is the process to make sure the product satisfies the conditions imposed at the start of the development phase. In other words, to make sure the produ</w:t>
      </w:r>
      <w:r w:rsidR="0011222B" w:rsidRPr="00165362">
        <w:rPr>
          <w:sz w:val="28"/>
          <w:szCs w:val="28"/>
        </w:rPr>
        <w:t>ct behaves the way we want it</w:t>
      </w:r>
      <w:r w:rsidR="00776ACA" w:rsidRPr="00165362">
        <w:rPr>
          <w:sz w:val="28"/>
          <w:szCs w:val="28"/>
        </w:rPr>
        <w:t>.</w:t>
      </w:r>
    </w:p>
    <w:p w:rsidR="004A5D4B" w:rsidRDefault="004A5D4B" w:rsidP="00037007">
      <w:pPr>
        <w:pStyle w:val="NormalWeb"/>
        <w:shd w:val="clear" w:color="auto" w:fill="FFFFFF"/>
        <w:spacing w:line="480" w:lineRule="auto"/>
        <w:jc w:val="both"/>
        <w:rPr>
          <w:b/>
          <w:bCs/>
          <w:sz w:val="28"/>
          <w:szCs w:val="28"/>
        </w:rPr>
      </w:pPr>
      <w:r>
        <w:rPr>
          <w:b/>
          <w:bCs/>
          <w:sz w:val="28"/>
          <w:szCs w:val="28"/>
        </w:rPr>
        <w:t>Validation:</w:t>
      </w:r>
    </w:p>
    <w:p w:rsidR="00776ACA" w:rsidRPr="00165362" w:rsidRDefault="00776ACA" w:rsidP="004A5D4B">
      <w:pPr>
        <w:pStyle w:val="NormalWeb"/>
        <w:shd w:val="clear" w:color="auto" w:fill="FFFFFF"/>
        <w:spacing w:line="480" w:lineRule="auto"/>
        <w:ind w:firstLine="720"/>
        <w:jc w:val="both"/>
        <w:rPr>
          <w:sz w:val="28"/>
          <w:szCs w:val="28"/>
        </w:rPr>
      </w:pPr>
      <w:r w:rsidRPr="00165362">
        <w:rPr>
          <w:sz w:val="28"/>
          <w:szCs w:val="28"/>
        </w:rPr>
        <w:t>Validation is the process to make sure the product satisfies the specified requirements at the end of the development phase. In other words, to make sure the product is built as per customer requirements.</w:t>
      </w:r>
    </w:p>
    <w:p w:rsidR="00776ACA" w:rsidRPr="00165362" w:rsidRDefault="00776ACA" w:rsidP="00037007">
      <w:pPr>
        <w:pStyle w:val="Heading4"/>
        <w:shd w:val="clear" w:color="auto" w:fill="FFFFFF"/>
        <w:spacing w:line="480" w:lineRule="auto"/>
        <w:jc w:val="both"/>
        <w:rPr>
          <w:rFonts w:ascii="Times New Roman" w:hAnsi="Times New Roman"/>
          <w:i w:val="0"/>
          <w:color w:val="auto"/>
          <w:sz w:val="28"/>
          <w:szCs w:val="28"/>
        </w:rPr>
      </w:pPr>
      <w:r w:rsidRPr="00165362">
        <w:rPr>
          <w:rFonts w:ascii="Times New Roman" w:hAnsi="Times New Roman"/>
          <w:i w:val="0"/>
          <w:color w:val="auto"/>
          <w:sz w:val="28"/>
          <w:szCs w:val="28"/>
        </w:rPr>
        <w:t>Basics of software testing</w:t>
      </w:r>
      <w:r w:rsidR="00A360B2">
        <w:rPr>
          <w:rFonts w:ascii="Times New Roman" w:hAnsi="Times New Roman"/>
          <w:i w:val="0"/>
          <w:color w:val="auto"/>
          <w:sz w:val="28"/>
          <w:szCs w:val="28"/>
        </w:rPr>
        <w:t>:</w:t>
      </w:r>
    </w:p>
    <w:p w:rsidR="00776ACA" w:rsidRPr="00165362" w:rsidRDefault="00776ACA" w:rsidP="00037007">
      <w:pPr>
        <w:pStyle w:val="NormalWeb"/>
        <w:shd w:val="clear" w:color="auto" w:fill="FFFFFF"/>
        <w:spacing w:line="480" w:lineRule="auto"/>
        <w:ind w:firstLine="360"/>
        <w:jc w:val="both"/>
        <w:rPr>
          <w:sz w:val="28"/>
          <w:szCs w:val="28"/>
        </w:rPr>
      </w:pPr>
      <w:r w:rsidRPr="00165362">
        <w:rPr>
          <w:sz w:val="28"/>
          <w:szCs w:val="28"/>
        </w:rPr>
        <w:t>There are two basics of software testing:</w:t>
      </w:r>
    </w:p>
    <w:p w:rsidR="00776ACA" w:rsidRPr="00165362" w:rsidRDefault="004958DB" w:rsidP="009E37B9">
      <w:pPr>
        <w:pStyle w:val="NormalWeb"/>
        <w:numPr>
          <w:ilvl w:val="0"/>
          <w:numId w:val="4"/>
        </w:numPr>
        <w:shd w:val="clear" w:color="auto" w:fill="FFFFFF"/>
        <w:spacing w:line="480" w:lineRule="auto"/>
        <w:jc w:val="both"/>
        <w:rPr>
          <w:sz w:val="28"/>
          <w:szCs w:val="28"/>
        </w:rPr>
      </w:pPr>
      <w:r>
        <w:rPr>
          <w:sz w:val="28"/>
          <w:szCs w:val="28"/>
        </w:rPr>
        <w:t>Integration</w:t>
      </w:r>
      <w:r w:rsidR="00776ACA" w:rsidRPr="00165362">
        <w:rPr>
          <w:sz w:val="28"/>
          <w:szCs w:val="28"/>
        </w:rPr>
        <w:t xml:space="preserve"> testing and </w:t>
      </w:r>
    </w:p>
    <w:p w:rsidR="00776ACA" w:rsidRPr="00165362" w:rsidRDefault="00776ACA" w:rsidP="009E37B9">
      <w:pPr>
        <w:pStyle w:val="NormalWeb"/>
        <w:numPr>
          <w:ilvl w:val="0"/>
          <w:numId w:val="4"/>
        </w:numPr>
        <w:shd w:val="clear" w:color="auto" w:fill="FFFFFF"/>
        <w:spacing w:line="480" w:lineRule="auto"/>
        <w:jc w:val="both"/>
        <w:rPr>
          <w:sz w:val="28"/>
          <w:szCs w:val="28"/>
        </w:rPr>
      </w:pPr>
      <w:proofErr w:type="spellStart"/>
      <w:r w:rsidRPr="00165362">
        <w:rPr>
          <w:sz w:val="28"/>
          <w:szCs w:val="28"/>
        </w:rPr>
        <w:t>Whitebox</w:t>
      </w:r>
      <w:proofErr w:type="spellEnd"/>
      <w:r w:rsidRPr="00165362">
        <w:rPr>
          <w:sz w:val="28"/>
          <w:szCs w:val="28"/>
        </w:rPr>
        <w:t xml:space="preserve"> testing</w:t>
      </w:r>
    </w:p>
    <w:p w:rsidR="00776ACA" w:rsidRPr="00165362" w:rsidRDefault="004958DB" w:rsidP="00037007">
      <w:pPr>
        <w:pStyle w:val="Heading5"/>
        <w:shd w:val="clear" w:color="auto" w:fill="FFFFFF"/>
        <w:spacing w:after="30" w:line="480" w:lineRule="auto"/>
        <w:jc w:val="both"/>
        <w:rPr>
          <w:rFonts w:ascii="Times New Roman" w:hAnsi="Times New Roman"/>
          <w:b/>
          <w:color w:val="auto"/>
          <w:sz w:val="28"/>
          <w:szCs w:val="28"/>
        </w:rPr>
      </w:pPr>
      <w:r>
        <w:rPr>
          <w:rFonts w:ascii="Times New Roman" w:hAnsi="Times New Roman"/>
          <w:b/>
          <w:color w:val="auto"/>
          <w:sz w:val="28"/>
          <w:szCs w:val="28"/>
        </w:rPr>
        <w:t>Integration</w:t>
      </w:r>
      <w:r w:rsidR="00776ACA" w:rsidRPr="00165362">
        <w:rPr>
          <w:rFonts w:ascii="Times New Roman" w:hAnsi="Times New Roman"/>
          <w:b/>
          <w:color w:val="auto"/>
          <w:sz w:val="28"/>
          <w:szCs w:val="28"/>
        </w:rPr>
        <w:t xml:space="preserve"> testing</w:t>
      </w:r>
      <w:r w:rsidR="00A360B2">
        <w:rPr>
          <w:rFonts w:ascii="Times New Roman" w:hAnsi="Times New Roman"/>
          <w:b/>
          <w:color w:val="auto"/>
          <w:sz w:val="28"/>
          <w:szCs w:val="28"/>
        </w:rPr>
        <w:t>:</w:t>
      </w:r>
    </w:p>
    <w:p w:rsidR="004958DB" w:rsidRDefault="004958DB" w:rsidP="0040051D">
      <w:pPr>
        <w:pStyle w:val="NormalWeb"/>
        <w:shd w:val="clear" w:color="auto" w:fill="FFFFFF"/>
        <w:spacing w:before="0" w:beforeAutospacing="0" w:after="360" w:afterAutospacing="0" w:line="480" w:lineRule="auto"/>
        <w:ind w:firstLine="720"/>
        <w:jc w:val="both"/>
        <w:rPr>
          <w:color w:val="222222"/>
          <w:sz w:val="28"/>
          <w:szCs w:val="28"/>
          <w:shd w:val="clear" w:color="auto" w:fill="FFFFFF"/>
        </w:rPr>
      </w:pPr>
      <w:r>
        <w:rPr>
          <w:rStyle w:val="Strong"/>
          <w:b w:val="0"/>
          <w:bCs w:val="0"/>
          <w:color w:val="222222"/>
          <w:sz w:val="28"/>
          <w:szCs w:val="28"/>
          <w:shd w:val="clear" w:color="auto" w:fill="FFFFFF"/>
        </w:rPr>
        <w:t>Integration Testing</w:t>
      </w:r>
      <w:r w:rsidRPr="004958DB">
        <w:rPr>
          <w:color w:val="222222"/>
          <w:sz w:val="28"/>
          <w:szCs w:val="28"/>
          <w:shd w:val="clear" w:color="auto" w:fill="FFFFFF"/>
        </w:rPr>
        <w:t> is defined as a type of testing where software modules are integrated logically and tested as a group. A typical software project consists of multiple software modules, coded by different programmers. The purpose of this level of testing is to expose defects in the interaction between these software modules when they are integrated</w:t>
      </w:r>
      <w:r>
        <w:rPr>
          <w:color w:val="222222"/>
          <w:sz w:val="28"/>
          <w:szCs w:val="28"/>
          <w:shd w:val="clear" w:color="auto" w:fill="FFFFFF"/>
        </w:rPr>
        <w:t>.</w:t>
      </w:r>
    </w:p>
    <w:p w:rsidR="00470CB3" w:rsidRDefault="00470CB3" w:rsidP="00037007">
      <w:pPr>
        <w:pStyle w:val="NormalWeb"/>
        <w:shd w:val="clear" w:color="auto" w:fill="FFFFFF"/>
        <w:spacing w:before="0" w:beforeAutospacing="0" w:after="360" w:afterAutospacing="0" w:line="480" w:lineRule="auto"/>
        <w:jc w:val="both"/>
        <w:rPr>
          <w:b/>
          <w:bCs/>
          <w:color w:val="222222"/>
          <w:sz w:val="28"/>
          <w:szCs w:val="28"/>
          <w:shd w:val="clear" w:color="auto" w:fill="FFFFFF"/>
        </w:rPr>
      </w:pPr>
      <w:proofErr w:type="spellStart"/>
      <w:r>
        <w:rPr>
          <w:b/>
          <w:bCs/>
          <w:color w:val="222222"/>
          <w:sz w:val="28"/>
          <w:szCs w:val="28"/>
          <w:shd w:val="clear" w:color="auto" w:fill="FFFFFF"/>
        </w:rPr>
        <w:t>Whitebox</w:t>
      </w:r>
      <w:proofErr w:type="spellEnd"/>
      <w:r>
        <w:rPr>
          <w:b/>
          <w:bCs/>
          <w:color w:val="222222"/>
          <w:sz w:val="28"/>
          <w:szCs w:val="28"/>
          <w:shd w:val="clear" w:color="auto" w:fill="FFFFFF"/>
        </w:rPr>
        <w:t xml:space="preserve"> Testing</w:t>
      </w:r>
      <w:r w:rsidR="00A360B2">
        <w:rPr>
          <w:b/>
          <w:bCs/>
          <w:color w:val="222222"/>
          <w:sz w:val="28"/>
          <w:szCs w:val="28"/>
          <w:shd w:val="clear" w:color="auto" w:fill="FFFFFF"/>
        </w:rPr>
        <w:t>:</w:t>
      </w:r>
    </w:p>
    <w:p w:rsidR="00470CB3" w:rsidRPr="008E36EF" w:rsidRDefault="008E36EF" w:rsidP="0040051D">
      <w:pPr>
        <w:pStyle w:val="NormalWeb"/>
        <w:shd w:val="clear" w:color="auto" w:fill="FFFFFF"/>
        <w:spacing w:before="0" w:beforeAutospacing="0" w:after="360" w:afterAutospacing="0" w:line="480" w:lineRule="auto"/>
        <w:ind w:firstLine="720"/>
        <w:jc w:val="both"/>
        <w:rPr>
          <w:color w:val="222222"/>
          <w:sz w:val="28"/>
          <w:szCs w:val="28"/>
          <w:shd w:val="clear" w:color="auto" w:fill="FFFFFF"/>
        </w:rPr>
      </w:pPr>
      <w:r w:rsidRPr="008E36EF">
        <w:rPr>
          <w:color w:val="222222"/>
          <w:sz w:val="28"/>
          <w:szCs w:val="28"/>
          <w:shd w:val="clear" w:color="auto" w:fill="FFFFFF"/>
        </w:rPr>
        <w:t>White box testing techniques analyze the internal structures the used data structures, internal design, code structure and the working of the software rather than just the functionality as in black box testing. It is also called glass box testing or clear box testing or structural testing.</w:t>
      </w:r>
    </w:p>
    <w:p w:rsidR="00616274" w:rsidRDefault="00616274" w:rsidP="00037007">
      <w:pPr>
        <w:pStyle w:val="NormalWeb"/>
        <w:shd w:val="clear" w:color="auto" w:fill="FFFFFF"/>
        <w:spacing w:before="0" w:beforeAutospacing="0" w:after="360" w:afterAutospacing="0" w:line="480" w:lineRule="auto"/>
        <w:jc w:val="both"/>
        <w:rPr>
          <w:b/>
          <w:sz w:val="28"/>
          <w:szCs w:val="28"/>
        </w:rPr>
      </w:pPr>
    </w:p>
    <w:p w:rsidR="00776ACA" w:rsidRPr="00165362" w:rsidRDefault="004C3ECE" w:rsidP="00037007">
      <w:pPr>
        <w:pStyle w:val="NormalWeb"/>
        <w:shd w:val="clear" w:color="auto" w:fill="FFFFFF"/>
        <w:spacing w:before="0" w:beforeAutospacing="0" w:after="360" w:afterAutospacing="0" w:line="480" w:lineRule="auto"/>
        <w:jc w:val="both"/>
        <w:rPr>
          <w:b/>
          <w:sz w:val="28"/>
          <w:szCs w:val="28"/>
        </w:rPr>
      </w:pPr>
      <w:r w:rsidRPr="00165362">
        <w:rPr>
          <w:b/>
          <w:sz w:val="28"/>
          <w:szCs w:val="28"/>
        </w:rPr>
        <w:t>7</w:t>
      </w:r>
      <w:r w:rsidR="00E83978" w:rsidRPr="00165362">
        <w:rPr>
          <w:b/>
          <w:sz w:val="28"/>
          <w:szCs w:val="28"/>
        </w:rPr>
        <w:t>.3</w:t>
      </w:r>
      <w:r w:rsidR="00776ACA" w:rsidRPr="00165362">
        <w:rPr>
          <w:b/>
          <w:sz w:val="28"/>
          <w:szCs w:val="28"/>
        </w:rPr>
        <w:t xml:space="preserve"> TEST OBJECTIVES</w:t>
      </w:r>
    </w:p>
    <w:p w:rsidR="00776ACA" w:rsidRPr="00165362" w:rsidRDefault="00C110B8" w:rsidP="0040051D">
      <w:pPr>
        <w:pStyle w:val="NormalWeb"/>
        <w:shd w:val="clear" w:color="auto" w:fill="FFFFFF"/>
        <w:spacing w:line="480" w:lineRule="auto"/>
        <w:ind w:firstLine="360"/>
        <w:jc w:val="both"/>
        <w:rPr>
          <w:sz w:val="28"/>
          <w:szCs w:val="28"/>
          <w:shd w:val="clear" w:color="auto" w:fill="FFFFFF"/>
        </w:rPr>
      </w:pPr>
      <w:hyperlink r:id="rId12" w:tooltip="What is Testing in software development" w:history="1">
        <w:r w:rsidR="00776ACA" w:rsidRPr="00165362">
          <w:rPr>
            <w:rStyle w:val="Hyperlink"/>
            <w:bCs/>
            <w:color w:val="auto"/>
            <w:sz w:val="28"/>
            <w:szCs w:val="28"/>
            <w:u w:val="none"/>
            <w:shd w:val="clear" w:color="auto" w:fill="FFFFFF"/>
          </w:rPr>
          <w:t>Software Testing</w:t>
        </w:r>
      </w:hyperlink>
      <w:r w:rsidR="00776ACA" w:rsidRPr="00165362">
        <w:rPr>
          <w:sz w:val="28"/>
          <w:szCs w:val="28"/>
          <w:shd w:val="clear" w:color="auto" w:fill="FFFFFF"/>
        </w:rPr>
        <w:t> has different goals and objectives. The major objectives of Software testing are as follows:</w:t>
      </w:r>
    </w:p>
    <w:p w:rsidR="00776ACA" w:rsidRPr="00165362" w:rsidRDefault="00C110B8" w:rsidP="009E37B9">
      <w:pPr>
        <w:numPr>
          <w:ilvl w:val="0"/>
          <w:numId w:val="5"/>
        </w:numPr>
        <w:shd w:val="clear" w:color="auto" w:fill="FFFFFF"/>
        <w:spacing w:before="100" w:beforeAutospacing="1" w:after="100" w:afterAutospacing="1" w:line="480" w:lineRule="auto"/>
        <w:jc w:val="both"/>
        <w:rPr>
          <w:rFonts w:ascii="Times New Roman" w:hAnsi="Times New Roman"/>
          <w:sz w:val="28"/>
          <w:szCs w:val="28"/>
        </w:rPr>
      </w:pPr>
      <w:hyperlink r:id="rId13" w:tooltip="how to find defects" w:history="1">
        <w:r w:rsidR="00776ACA" w:rsidRPr="00165362">
          <w:rPr>
            <w:rStyle w:val="Hyperlink"/>
            <w:rFonts w:ascii="Times New Roman" w:hAnsi="Times New Roman"/>
            <w:bCs/>
            <w:color w:val="auto"/>
            <w:sz w:val="28"/>
            <w:szCs w:val="28"/>
            <w:u w:val="none"/>
          </w:rPr>
          <w:t>Finding defects</w:t>
        </w:r>
      </w:hyperlink>
      <w:r w:rsidR="00776ACA" w:rsidRPr="00165362">
        <w:rPr>
          <w:rFonts w:ascii="Times New Roman" w:hAnsi="Times New Roman"/>
          <w:sz w:val="28"/>
          <w:szCs w:val="28"/>
        </w:rPr>
        <w:t> which may get created by the programmer while developing the software.</w:t>
      </w:r>
    </w:p>
    <w:p w:rsidR="00776ACA" w:rsidRPr="00165362" w:rsidRDefault="00776ACA" w:rsidP="009E37B9">
      <w:pPr>
        <w:numPr>
          <w:ilvl w:val="0"/>
          <w:numId w:val="5"/>
        </w:numPr>
        <w:shd w:val="clear" w:color="auto" w:fill="FFFFFF"/>
        <w:spacing w:before="100" w:beforeAutospacing="1" w:after="100" w:afterAutospacing="1" w:line="480" w:lineRule="auto"/>
        <w:jc w:val="both"/>
        <w:rPr>
          <w:rFonts w:ascii="Times New Roman" w:hAnsi="Times New Roman"/>
          <w:sz w:val="28"/>
          <w:szCs w:val="28"/>
        </w:rPr>
      </w:pPr>
      <w:r w:rsidRPr="00165362">
        <w:rPr>
          <w:rFonts w:ascii="Times New Roman" w:hAnsi="Times New Roman"/>
          <w:sz w:val="28"/>
          <w:szCs w:val="28"/>
        </w:rPr>
        <w:t>Gaining confidence in and providing information about the level of </w:t>
      </w:r>
      <w:hyperlink r:id="rId14" w:history="1">
        <w:r w:rsidRPr="00165362">
          <w:rPr>
            <w:rStyle w:val="Hyperlink"/>
            <w:rFonts w:ascii="Times New Roman" w:hAnsi="Times New Roman"/>
            <w:bCs/>
            <w:color w:val="auto"/>
            <w:sz w:val="28"/>
            <w:szCs w:val="28"/>
            <w:u w:val="none"/>
          </w:rPr>
          <w:t>quality</w:t>
        </w:r>
      </w:hyperlink>
      <w:r w:rsidRPr="00165362">
        <w:rPr>
          <w:rFonts w:ascii="Times New Roman" w:hAnsi="Times New Roman"/>
          <w:sz w:val="28"/>
          <w:szCs w:val="28"/>
        </w:rPr>
        <w:t>.</w:t>
      </w:r>
    </w:p>
    <w:p w:rsidR="00776ACA" w:rsidRPr="00165362" w:rsidRDefault="00776ACA" w:rsidP="009E37B9">
      <w:pPr>
        <w:numPr>
          <w:ilvl w:val="0"/>
          <w:numId w:val="5"/>
        </w:numPr>
        <w:shd w:val="clear" w:color="auto" w:fill="FFFFFF"/>
        <w:spacing w:before="100" w:beforeAutospacing="1" w:after="100" w:afterAutospacing="1" w:line="480" w:lineRule="auto"/>
        <w:jc w:val="both"/>
        <w:rPr>
          <w:rFonts w:ascii="Times New Roman" w:hAnsi="Times New Roman"/>
          <w:sz w:val="28"/>
          <w:szCs w:val="28"/>
        </w:rPr>
      </w:pPr>
      <w:r w:rsidRPr="00165362">
        <w:rPr>
          <w:rFonts w:ascii="Times New Roman" w:hAnsi="Times New Roman"/>
          <w:sz w:val="28"/>
          <w:szCs w:val="28"/>
        </w:rPr>
        <w:t>To prevent defects.</w:t>
      </w:r>
    </w:p>
    <w:p w:rsidR="00776ACA" w:rsidRPr="00165362" w:rsidRDefault="00776ACA" w:rsidP="009E37B9">
      <w:pPr>
        <w:numPr>
          <w:ilvl w:val="0"/>
          <w:numId w:val="5"/>
        </w:numPr>
        <w:shd w:val="clear" w:color="auto" w:fill="FFFFFF"/>
        <w:spacing w:before="100" w:beforeAutospacing="1" w:after="100" w:afterAutospacing="1" w:line="480" w:lineRule="auto"/>
        <w:jc w:val="both"/>
        <w:rPr>
          <w:rFonts w:ascii="Times New Roman" w:hAnsi="Times New Roman"/>
          <w:sz w:val="28"/>
          <w:szCs w:val="28"/>
        </w:rPr>
      </w:pPr>
      <w:r w:rsidRPr="00165362">
        <w:rPr>
          <w:rFonts w:ascii="Times New Roman" w:hAnsi="Times New Roman"/>
          <w:sz w:val="28"/>
          <w:szCs w:val="28"/>
        </w:rPr>
        <w:t>To make sure that the end result meets the business and user requirements.</w:t>
      </w:r>
    </w:p>
    <w:p w:rsidR="00776ACA" w:rsidRPr="00165362" w:rsidRDefault="00776ACA" w:rsidP="009E37B9">
      <w:pPr>
        <w:numPr>
          <w:ilvl w:val="0"/>
          <w:numId w:val="5"/>
        </w:numPr>
        <w:shd w:val="clear" w:color="auto" w:fill="FFFFFF"/>
        <w:spacing w:before="100" w:beforeAutospacing="1" w:after="100" w:afterAutospacing="1" w:line="480" w:lineRule="auto"/>
        <w:jc w:val="both"/>
        <w:rPr>
          <w:rFonts w:ascii="Times New Roman" w:hAnsi="Times New Roman"/>
          <w:sz w:val="28"/>
          <w:szCs w:val="28"/>
        </w:rPr>
      </w:pPr>
      <w:r w:rsidRPr="00165362">
        <w:rPr>
          <w:rFonts w:ascii="Times New Roman" w:hAnsi="Times New Roman"/>
          <w:sz w:val="28"/>
          <w:szCs w:val="28"/>
        </w:rPr>
        <w:t>To ensure that it satisfies the BRS that is Business Requirement Specification and SRS that is System Requirement Specifications.</w:t>
      </w:r>
    </w:p>
    <w:p w:rsidR="00776ACA" w:rsidRPr="00165362" w:rsidRDefault="00776ACA" w:rsidP="009E37B9">
      <w:pPr>
        <w:numPr>
          <w:ilvl w:val="0"/>
          <w:numId w:val="5"/>
        </w:numPr>
        <w:shd w:val="clear" w:color="auto" w:fill="FFFFFF"/>
        <w:spacing w:before="100" w:beforeAutospacing="1" w:after="100" w:afterAutospacing="1" w:line="480" w:lineRule="auto"/>
        <w:jc w:val="both"/>
        <w:rPr>
          <w:rFonts w:ascii="Times New Roman" w:hAnsi="Times New Roman"/>
          <w:sz w:val="28"/>
          <w:szCs w:val="28"/>
        </w:rPr>
      </w:pPr>
      <w:r w:rsidRPr="00165362">
        <w:rPr>
          <w:rFonts w:ascii="Times New Roman" w:hAnsi="Times New Roman"/>
          <w:sz w:val="28"/>
          <w:szCs w:val="28"/>
        </w:rPr>
        <w:t>To gain the confidence of the customers by providing them a quality product.</w:t>
      </w:r>
    </w:p>
    <w:p w:rsidR="00776ACA" w:rsidRPr="00165362" w:rsidRDefault="00776ACA" w:rsidP="00037007">
      <w:pPr>
        <w:pStyle w:val="NormalWeb"/>
        <w:shd w:val="clear" w:color="auto" w:fill="FFFFFF"/>
        <w:spacing w:line="480" w:lineRule="auto"/>
        <w:ind w:firstLine="360"/>
        <w:jc w:val="both"/>
        <w:rPr>
          <w:sz w:val="28"/>
          <w:szCs w:val="28"/>
        </w:rPr>
      </w:pPr>
      <w:r w:rsidRPr="00165362">
        <w:rPr>
          <w:sz w:val="28"/>
          <w:szCs w:val="28"/>
        </w:rPr>
        <w:t>All the above system testing strategies are carried out in as the development, Documentation and institutionalization of the proposed goals and related policies is essential.</w:t>
      </w:r>
    </w:p>
    <w:p w:rsidR="00776ACA" w:rsidRPr="00165362" w:rsidRDefault="00776ACA" w:rsidP="00037007">
      <w:pPr>
        <w:pStyle w:val="NormalWeb"/>
        <w:shd w:val="clear" w:color="auto" w:fill="FFFFFF"/>
        <w:spacing w:line="480" w:lineRule="auto"/>
        <w:jc w:val="both"/>
        <w:rPr>
          <w:sz w:val="28"/>
          <w:szCs w:val="28"/>
        </w:rPr>
      </w:pPr>
    </w:p>
    <w:p w:rsidR="00A73E63" w:rsidRPr="00165362" w:rsidRDefault="00776ACA" w:rsidP="00037007">
      <w:pPr>
        <w:pStyle w:val="NormalWeb"/>
        <w:shd w:val="clear" w:color="auto" w:fill="FFFFFF"/>
        <w:tabs>
          <w:tab w:val="left" w:pos="2310"/>
        </w:tabs>
        <w:spacing w:line="480" w:lineRule="auto"/>
        <w:rPr>
          <w:rFonts w:ascii="Segoe UI" w:hAnsi="Segoe UI" w:cs="Segoe UI"/>
          <w:sz w:val="21"/>
          <w:szCs w:val="21"/>
        </w:rPr>
      </w:pPr>
      <w:r w:rsidRPr="00165362">
        <w:rPr>
          <w:rFonts w:ascii="Segoe UI" w:hAnsi="Segoe UI" w:cs="Segoe UI"/>
          <w:sz w:val="21"/>
          <w:szCs w:val="21"/>
        </w:rPr>
        <w:tab/>
      </w:r>
    </w:p>
    <w:p w:rsidR="00CC694C" w:rsidRPr="00165362" w:rsidRDefault="00CC694C" w:rsidP="00037007">
      <w:pPr>
        <w:pStyle w:val="NormalWeb"/>
        <w:shd w:val="clear" w:color="auto" w:fill="FFFFFF"/>
        <w:tabs>
          <w:tab w:val="left" w:pos="2310"/>
        </w:tabs>
        <w:spacing w:line="480" w:lineRule="auto"/>
        <w:jc w:val="center"/>
        <w:rPr>
          <w:b/>
          <w:sz w:val="28"/>
          <w:szCs w:val="28"/>
        </w:rPr>
      </w:pPr>
    </w:p>
    <w:p w:rsidR="00A73E63" w:rsidRPr="00165362" w:rsidRDefault="00AC2D49" w:rsidP="00616274">
      <w:pPr>
        <w:pStyle w:val="NormalWeb"/>
        <w:shd w:val="clear" w:color="auto" w:fill="FFFFFF"/>
        <w:tabs>
          <w:tab w:val="left" w:pos="2310"/>
        </w:tabs>
        <w:spacing w:before="0" w:beforeAutospacing="0" w:after="360" w:afterAutospacing="0" w:line="480" w:lineRule="auto"/>
        <w:jc w:val="center"/>
        <w:rPr>
          <w:b/>
          <w:sz w:val="32"/>
          <w:szCs w:val="32"/>
        </w:rPr>
      </w:pPr>
      <w:r w:rsidRPr="00165362">
        <w:rPr>
          <w:b/>
          <w:sz w:val="32"/>
          <w:szCs w:val="32"/>
        </w:rPr>
        <w:t>CHAPTER 8</w:t>
      </w:r>
    </w:p>
    <w:p w:rsidR="0088189B" w:rsidRPr="00165362" w:rsidRDefault="0088189B" w:rsidP="00037007">
      <w:pPr>
        <w:pStyle w:val="NormalWeb"/>
        <w:shd w:val="clear" w:color="auto" w:fill="FFFFFF"/>
        <w:tabs>
          <w:tab w:val="left" w:pos="2310"/>
        </w:tabs>
        <w:spacing w:line="480" w:lineRule="auto"/>
        <w:jc w:val="center"/>
        <w:rPr>
          <w:rFonts w:ascii="Segoe UI" w:hAnsi="Segoe UI" w:cs="Segoe UI"/>
          <w:sz w:val="32"/>
          <w:szCs w:val="32"/>
        </w:rPr>
      </w:pPr>
      <w:r w:rsidRPr="00165362">
        <w:rPr>
          <w:b/>
          <w:sz w:val="32"/>
          <w:szCs w:val="32"/>
        </w:rPr>
        <w:t>SAMPLE CODING</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import </w:t>
      </w:r>
      <w:proofErr w:type="spellStart"/>
      <w:r w:rsidRPr="00F1376D">
        <w:rPr>
          <w:rFonts w:ascii="Times New Roman" w:hAnsi="Times New Roman"/>
          <w:bCs/>
          <w:sz w:val="28"/>
          <w:szCs w:val="28"/>
        </w:rPr>
        <w:t>numpy</w:t>
      </w:r>
      <w:proofErr w:type="spellEnd"/>
      <w:r w:rsidRPr="00F1376D">
        <w:rPr>
          <w:rFonts w:ascii="Times New Roman" w:hAnsi="Times New Roman"/>
          <w:bCs/>
          <w:sz w:val="28"/>
          <w:szCs w:val="28"/>
        </w:rPr>
        <w:t xml:space="preserve"> as np</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import </w:t>
      </w:r>
      <w:proofErr w:type="spellStart"/>
      <w:r w:rsidRPr="00F1376D">
        <w:rPr>
          <w:rFonts w:ascii="Times New Roman" w:hAnsi="Times New Roman"/>
          <w:bCs/>
          <w:sz w:val="28"/>
          <w:szCs w:val="28"/>
        </w:rPr>
        <w:t>track_hand</w:t>
      </w:r>
      <w:proofErr w:type="spellEnd"/>
      <w:r w:rsidRPr="00F1376D">
        <w:rPr>
          <w:rFonts w:ascii="Times New Roman" w:hAnsi="Times New Roman"/>
          <w:bCs/>
          <w:sz w:val="28"/>
          <w:szCs w:val="28"/>
        </w:rPr>
        <w:t xml:space="preserve"> as </w:t>
      </w:r>
      <w:proofErr w:type="spellStart"/>
      <w:r w:rsidRPr="00F1376D">
        <w:rPr>
          <w:rFonts w:ascii="Times New Roman" w:hAnsi="Times New Roman"/>
          <w:bCs/>
          <w:sz w:val="28"/>
          <w:szCs w:val="28"/>
        </w:rPr>
        <w:t>htm</w:t>
      </w:r>
      <w:proofErr w:type="spellEnd"/>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import time</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import </w:t>
      </w:r>
      <w:proofErr w:type="spellStart"/>
      <w:r w:rsidRPr="00F1376D">
        <w:rPr>
          <w:rFonts w:ascii="Times New Roman" w:hAnsi="Times New Roman"/>
          <w:bCs/>
          <w:sz w:val="28"/>
          <w:szCs w:val="28"/>
        </w:rPr>
        <w:t>autopy</w:t>
      </w:r>
      <w:proofErr w:type="spellEnd"/>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import cv2</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p>
    <w:p w:rsidR="00F1376D" w:rsidRPr="00F1376D" w:rsidRDefault="00F1376D" w:rsidP="00F1376D">
      <w:pPr>
        <w:autoSpaceDE w:val="0"/>
        <w:autoSpaceDN w:val="0"/>
        <w:adjustRightInd w:val="0"/>
        <w:spacing w:after="0" w:line="480" w:lineRule="auto"/>
        <w:rPr>
          <w:rFonts w:ascii="Times New Roman" w:hAnsi="Times New Roman"/>
          <w:bCs/>
          <w:sz w:val="28"/>
          <w:szCs w:val="28"/>
        </w:rPr>
      </w:pPr>
      <w:proofErr w:type="spellStart"/>
      <w:r w:rsidRPr="00F1376D">
        <w:rPr>
          <w:rFonts w:ascii="Times New Roman" w:hAnsi="Times New Roman"/>
          <w:bCs/>
          <w:sz w:val="28"/>
          <w:szCs w:val="28"/>
        </w:rPr>
        <w:t>wCam</w:t>
      </w:r>
      <w:proofErr w:type="spellEnd"/>
      <w:r w:rsidRPr="00F1376D">
        <w:rPr>
          <w:rFonts w:ascii="Times New Roman" w:hAnsi="Times New Roman"/>
          <w:bCs/>
          <w:sz w:val="28"/>
          <w:szCs w:val="28"/>
        </w:rPr>
        <w:t xml:space="preserve">, </w:t>
      </w:r>
      <w:proofErr w:type="spellStart"/>
      <w:r w:rsidRPr="00F1376D">
        <w:rPr>
          <w:rFonts w:ascii="Times New Roman" w:hAnsi="Times New Roman"/>
          <w:bCs/>
          <w:sz w:val="28"/>
          <w:szCs w:val="28"/>
        </w:rPr>
        <w:t>hCam</w:t>
      </w:r>
      <w:proofErr w:type="spellEnd"/>
      <w:r w:rsidRPr="00F1376D">
        <w:rPr>
          <w:rFonts w:ascii="Times New Roman" w:hAnsi="Times New Roman"/>
          <w:bCs/>
          <w:sz w:val="28"/>
          <w:szCs w:val="28"/>
        </w:rPr>
        <w:t xml:space="preserve"> = 1280, 720</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proofErr w:type="spellStart"/>
      <w:r w:rsidRPr="00F1376D">
        <w:rPr>
          <w:rFonts w:ascii="Times New Roman" w:hAnsi="Times New Roman"/>
          <w:bCs/>
          <w:sz w:val="28"/>
          <w:szCs w:val="28"/>
        </w:rPr>
        <w:t>frameR</w:t>
      </w:r>
      <w:proofErr w:type="spellEnd"/>
      <w:r w:rsidRPr="00F1376D">
        <w:rPr>
          <w:rFonts w:ascii="Times New Roman" w:hAnsi="Times New Roman"/>
          <w:bCs/>
          <w:sz w:val="28"/>
          <w:szCs w:val="28"/>
        </w:rPr>
        <w:t xml:space="preserve"> = 100 </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smoothening = 7</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p>
    <w:p w:rsidR="00F1376D" w:rsidRPr="00F1376D" w:rsidRDefault="00F1376D" w:rsidP="00F1376D">
      <w:pPr>
        <w:autoSpaceDE w:val="0"/>
        <w:autoSpaceDN w:val="0"/>
        <w:adjustRightInd w:val="0"/>
        <w:spacing w:after="0" w:line="480" w:lineRule="auto"/>
        <w:rPr>
          <w:rFonts w:ascii="Times New Roman" w:hAnsi="Times New Roman"/>
          <w:bCs/>
          <w:sz w:val="28"/>
          <w:szCs w:val="28"/>
        </w:rPr>
      </w:pPr>
      <w:proofErr w:type="spellStart"/>
      <w:r w:rsidRPr="00F1376D">
        <w:rPr>
          <w:rFonts w:ascii="Times New Roman" w:hAnsi="Times New Roman"/>
          <w:bCs/>
          <w:sz w:val="28"/>
          <w:szCs w:val="28"/>
        </w:rPr>
        <w:t>pTime</w:t>
      </w:r>
      <w:proofErr w:type="spellEnd"/>
      <w:r w:rsidRPr="00F1376D">
        <w:rPr>
          <w:rFonts w:ascii="Times New Roman" w:hAnsi="Times New Roman"/>
          <w:bCs/>
          <w:sz w:val="28"/>
          <w:szCs w:val="28"/>
        </w:rPr>
        <w:t xml:space="preserve"> = 0</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proofErr w:type="spellStart"/>
      <w:r w:rsidRPr="00F1376D">
        <w:rPr>
          <w:rFonts w:ascii="Times New Roman" w:hAnsi="Times New Roman"/>
          <w:bCs/>
          <w:sz w:val="28"/>
          <w:szCs w:val="28"/>
        </w:rPr>
        <w:t>plocX</w:t>
      </w:r>
      <w:proofErr w:type="spellEnd"/>
      <w:r w:rsidRPr="00F1376D">
        <w:rPr>
          <w:rFonts w:ascii="Times New Roman" w:hAnsi="Times New Roman"/>
          <w:bCs/>
          <w:sz w:val="28"/>
          <w:szCs w:val="28"/>
        </w:rPr>
        <w:t xml:space="preserve">, </w:t>
      </w:r>
      <w:proofErr w:type="spellStart"/>
      <w:r w:rsidRPr="00F1376D">
        <w:rPr>
          <w:rFonts w:ascii="Times New Roman" w:hAnsi="Times New Roman"/>
          <w:bCs/>
          <w:sz w:val="28"/>
          <w:szCs w:val="28"/>
        </w:rPr>
        <w:t>plocY</w:t>
      </w:r>
      <w:proofErr w:type="spellEnd"/>
      <w:r w:rsidRPr="00F1376D">
        <w:rPr>
          <w:rFonts w:ascii="Times New Roman" w:hAnsi="Times New Roman"/>
          <w:bCs/>
          <w:sz w:val="28"/>
          <w:szCs w:val="28"/>
        </w:rPr>
        <w:t xml:space="preserve"> = 0, 0</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proofErr w:type="spellStart"/>
      <w:r w:rsidRPr="00F1376D">
        <w:rPr>
          <w:rFonts w:ascii="Times New Roman" w:hAnsi="Times New Roman"/>
          <w:bCs/>
          <w:sz w:val="28"/>
          <w:szCs w:val="28"/>
        </w:rPr>
        <w:t>clocX</w:t>
      </w:r>
      <w:proofErr w:type="spellEnd"/>
      <w:r w:rsidRPr="00F1376D">
        <w:rPr>
          <w:rFonts w:ascii="Times New Roman" w:hAnsi="Times New Roman"/>
          <w:bCs/>
          <w:sz w:val="28"/>
          <w:szCs w:val="28"/>
        </w:rPr>
        <w:t xml:space="preserve">, </w:t>
      </w:r>
      <w:proofErr w:type="spellStart"/>
      <w:r w:rsidRPr="00F1376D">
        <w:rPr>
          <w:rFonts w:ascii="Times New Roman" w:hAnsi="Times New Roman"/>
          <w:bCs/>
          <w:sz w:val="28"/>
          <w:szCs w:val="28"/>
        </w:rPr>
        <w:t>clocY</w:t>
      </w:r>
      <w:proofErr w:type="spellEnd"/>
      <w:r w:rsidRPr="00F1376D">
        <w:rPr>
          <w:rFonts w:ascii="Times New Roman" w:hAnsi="Times New Roman"/>
          <w:bCs/>
          <w:sz w:val="28"/>
          <w:szCs w:val="28"/>
        </w:rPr>
        <w:t xml:space="preserve"> = 0, 0</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cap = cv2.VideoCapture(0)</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proofErr w:type="spellStart"/>
      <w:proofErr w:type="gramStart"/>
      <w:r w:rsidRPr="00F1376D">
        <w:rPr>
          <w:rFonts w:ascii="Times New Roman" w:hAnsi="Times New Roman"/>
          <w:bCs/>
          <w:sz w:val="28"/>
          <w:szCs w:val="28"/>
        </w:rPr>
        <w:t>cap.set</w:t>
      </w:r>
      <w:proofErr w:type="spellEnd"/>
      <w:r w:rsidRPr="00F1376D">
        <w:rPr>
          <w:rFonts w:ascii="Times New Roman" w:hAnsi="Times New Roman"/>
          <w:bCs/>
          <w:sz w:val="28"/>
          <w:szCs w:val="28"/>
        </w:rPr>
        <w:t>(</w:t>
      </w:r>
      <w:proofErr w:type="gramEnd"/>
      <w:r w:rsidRPr="00F1376D">
        <w:rPr>
          <w:rFonts w:ascii="Times New Roman" w:hAnsi="Times New Roman"/>
          <w:bCs/>
          <w:sz w:val="28"/>
          <w:szCs w:val="28"/>
        </w:rPr>
        <w:t xml:space="preserve">3, </w:t>
      </w:r>
      <w:proofErr w:type="spellStart"/>
      <w:r w:rsidRPr="00F1376D">
        <w:rPr>
          <w:rFonts w:ascii="Times New Roman" w:hAnsi="Times New Roman"/>
          <w:bCs/>
          <w:sz w:val="28"/>
          <w:szCs w:val="28"/>
        </w:rPr>
        <w:t>wCam</w:t>
      </w:r>
      <w:proofErr w:type="spellEnd"/>
      <w:r w:rsidRPr="00F1376D">
        <w:rPr>
          <w:rFonts w:ascii="Times New Roman" w:hAnsi="Times New Roman"/>
          <w:bCs/>
          <w:sz w:val="28"/>
          <w:szCs w:val="28"/>
        </w:rPr>
        <w:t>)</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proofErr w:type="spellStart"/>
      <w:proofErr w:type="gramStart"/>
      <w:r w:rsidRPr="00F1376D">
        <w:rPr>
          <w:rFonts w:ascii="Times New Roman" w:hAnsi="Times New Roman"/>
          <w:bCs/>
          <w:sz w:val="28"/>
          <w:szCs w:val="28"/>
        </w:rPr>
        <w:t>cap.set</w:t>
      </w:r>
      <w:proofErr w:type="spellEnd"/>
      <w:r w:rsidRPr="00F1376D">
        <w:rPr>
          <w:rFonts w:ascii="Times New Roman" w:hAnsi="Times New Roman"/>
          <w:bCs/>
          <w:sz w:val="28"/>
          <w:szCs w:val="28"/>
        </w:rPr>
        <w:t>(</w:t>
      </w:r>
      <w:proofErr w:type="gramEnd"/>
      <w:r w:rsidRPr="00F1376D">
        <w:rPr>
          <w:rFonts w:ascii="Times New Roman" w:hAnsi="Times New Roman"/>
          <w:bCs/>
          <w:sz w:val="28"/>
          <w:szCs w:val="28"/>
        </w:rPr>
        <w:t xml:space="preserve">4, </w:t>
      </w:r>
      <w:proofErr w:type="spellStart"/>
      <w:r w:rsidRPr="00F1376D">
        <w:rPr>
          <w:rFonts w:ascii="Times New Roman" w:hAnsi="Times New Roman"/>
          <w:bCs/>
          <w:sz w:val="28"/>
          <w:szCs w:val="28"/>
        </w:rPr>
        <w:t>hCam</w:t>
      </w:r>
      <w:proofErr w:type="spellEnd"/>
      <w:r w:rsidRPr="00F1376D">
        <w:rPr>
          <w:rFonts w:ascii="Times New Roman" w:hAnsi="Times New Roman"/>
          <w:bCs/>
          <w:sz w:val="28"/>
          <w:szCs w:val="28"/>
        </w:rPr>
        <w:t>)</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detector = </w:t>
      </w:r>
      <w:proofErr w:type="spellStart"/>
      <w:proofErr w:type="gramStart"/>
      <w:r w:rsidRPr="00F1376D">
        <w:rPr>
          <w:rFonts w:ascii="Times New Roman" w:hAnsi="Times New Roman"/>
          <w:bCs/>
          <w:sz w:val="28"/>
          <w:szCs w:val="28"/>
        </w:rPr>
        <w:t>htm.handDetector</w:t>
      </w:r>
      <w:proofErr w:type="spellEnd"/>
      <w:proofErr w:type="gramEnd"/>
      <w:r w:rsidRPr="00F1376D">
        <w:rPr>
          <w:rFonts w:ascii="Times New Roman" w:hAnsi="Times New Roman"/>
          <w:bCs/>
          <w:sz w:val="28"/>
          <w:szCs w:val="28"/>
        </w:rPr>
        <w:t>(</w:t>
      </w:r>
      <w:proofErr w:type="spellStart"/>
      <w:r w:rsidRPr="00F1376D">
        <w:rPr>
          <w:rFonts w:ascii="Times New Roman" w:hAnsi="Times New Roman"/>
          <w:bCs/>
          <w:sz w:val="28"/>
          <w:szCs w:val="28"/>
        </w:rPr>
        <w:t>maxHands</w:t>
      </w:r>
      <w:proofErr w:type="spellEnd"/>
      <w:r w:rsidRPr="00F1376D">
        <w:rPr>
          <w:rFonts w:ascii="Times New Roman" w:hAnsi="Times New Roman"/>
          <w:bCs/>
          <w:sz w:val="28"/>
          <w:szCs w:val="28"/>
        </w:rPr>
        <w:t>=1)</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proofErr w:type="spellStart"/>
      <w:r w:rsidRPr="00F1376D">
        <w:rPr>
          <w:rFonts w:ascii="Times New Roman" w:hAnsi="Times New Roman"/>
          <w:bCs/>
          <w:sz w:val="28"/>
          <w:szCs w:val="28"/>
        </w:rPr>
        <w:t>wScr</w:t>
      </w:r>
      <w:proofErr w:type="spellEnd"/>
      <w:r w:rsidRPr="00F1376D">
        <w:rPr>
          <w:rFonts w:ascii="Times New Roman" w:hAnsi="Times New Roman"/>
          <w:bCs/>
          <w:sz w:val="28"/>
          <w:szCs w:val="28"/>
        </w:rPr>
        <w:t xml:space="preserve">, </w:t>
      </w:r>
      <w:proofErr w:type="spellStart"/>
      <w:r w:rsidRPr="00F1376D">
        <w:rPr>
          <w:rFonts w:ascii="Times New Roman" w:hAnsi="Times New Roman"/>
          <w:bCs/>
          <w:sz w:val="28"/>
          <w:szCs w:val="28"/>
        </w:rPr>
        <w:t>hScr</w:t>
      </w:r>
      <w:proofErr w:type="spellEnd"/>
      <w:r w:rsidRPr="00F1376D">
        <w:rPr>
          <w:rFonts w:ascii="Times New Roman" w:hAnsi="Times New Roman"/>
          <w:bCs/>
          <w:sz w:val="28"/>
          <w:szCs w:val="28"/>
        </w:rPr>
        <w:t xml:space="preserve"> = </w:t>
      </w:r>
      <w:proofErr w:type="spellStart"/>
      <w:proofErr w:type="gramStart"/>
      <w:r w:rsidRPr="00F1376D">
        <w:rPr>
          <w:rFonts w:ascii="Times New Roman" w:hAnsi="Times New Roman"/>
          <w:bCs/>
          <w:sz w:val="28"/>
          <w:szCs w:val="28"/>
        </w:rPr>
        <w:t>autopy.screen</w:t>
      </w:r>
      <w:proofErr w:type="gramEnd"/>
      <w:r w:rsidRPr="00F1376D">
        <w:rPr>
          <w:rFonts w:ascii="Times New Roman" w:hAnsi="Times New Roman"/>
          <w:bCs/>
          <w:sz w:val="28"/>
          <w:szCs w:val="28"/>
        </w:rPr>
        <w:t>.size</w:t>
      </w:r>
      <w:proofErr w:type="spellEnd"/>
      <w:r w:rsidRPr="00F1376D">
        <w:rPr>
          <w:rFonts w:ascii="Times New Roman" w:hAnsi="Times New Roman"/>
          <w:bCs/>
          <w:sz w:val="28"/>
          <w:szCs w:val="28"/>
        </w:rPr>
        <w:t>()</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w:t>
      </w:r>
      <w:proofErr w:type="gramStart"/>
      <w:r w:rsidRPr="00F1376D">
        <w:rPr>
          <w:rFonts w:ascii="Times New Roman" w:hAnsi="Times New Roman"/>
          <w:bCs/>
          <w:sz w:val="28"/>
          <w:szCs w:val="28"/>
        </w:rPr>
        <w:t>print(</w:t>
      </w:r>
      <w:proofErr w:type="spellStart"/>
      <w:proofErr w:type="gramEnd"/>
      <w:r w:rsidRPr="00F1376D">
        <w:rPr>
          <w:rFonts w:ascii="Times New Roman" w:hAnsi="Times New Roman"/>
          <w:bCs/>
          <w:sz w:val="28"/>
          <w:szCs w:val="28"/>
        </w:rPr>
        <w:t>wScr</w:t>
      </w:r>
      <w:proofErr w:type="spellEnd"/>
      <w:r w:rsidRPr="00F1376D">
        <w:rPr>
          <w:rFonts w:ascii="Times New Roman" w:hAnsi="Times New Roman"/>
          <w:bCs/>
          <w:sz w:val="28"/>
          <w:szCs w:val="28"/>
        </w:rPr>
        <w:t xml:space="preserve">, </w:t>
      </w:r>
      <w:proofErr w:type="spellStart"/>
      <w:r w:rsidRPr="00F1376D">
        <w:rPr>
          <w:rFonts w:ascii="Times New Roman" w:hAnsi="Times New Roman"/>
          <w:bCs/>
          <w:sz w:val="28"/>
          <w:szCs w:val="28"/>
        </w:rPr>
        <w:t>hScr</w:t>
      </w:r>
      <w:proofErr w:type="spellEnd"/>
      <w:r w:rsidRPr="00F1376D">
        <w:rPr>
          <w:rFonts w:ascii="Times New Roman" w:hAnsi="Times New Roman"/>
          <w:bCs/>
          <w:sz w:val="28"/>
          <w:szCs w:val="28"/>
        </w:rPr>
        <w:t>)</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while True:</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 1. Find hand Landmarks</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fingers</w:t>
      </w:r>
      <w:proofErr w:type="gramStart"/>
      <w:r w:rsidRPr="00F1376D">
        <w:rPr>
          <w:rFonts w:ascii="Times New Roman" w:hAnsi="Times New Roman"/>
          <w:bCs/>
          <w:sz w:val="28"/>
          <w:szCs w:val="28"/>
        </w:rPr>
        <w:t>=[</w:t>
      </w:r>
      <w:proofErr w:type="gramEnd"/>
      <w:r w:rsidRPr="00F1376D">
        <w:rPr>
          <w:rFonts w:ascii="Times New Roman" w:hAnsi="Times New Roman"/>
          <w:bCs/>
          <w:sz w:val="28"/>
          <w:szCs w:val="28"/>
        </w:rPr>
        <w:t>0,0,0,0,0]</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success, </w:t>
      </w:r>
      <w:proofErr w:type="spellStart"/>
      <w:r w:rsidRPr="00F1376D">
        <w:rPr>
          <w:rFonts w:ascii="Times New Roman" w:hAnsi="Times New Roman"/>
          <w:bCs/>
          <w:sz w:val="28"/>
          <w:szCs w:val="28"/>
        </w:rPr>
        <w:t>img</w:t>
      </w:r>
      <w:proofErr w:type="spellEnd"/>
      <w:r w:rsidRPr="00F1376D">
        <w:rPr>
          <w:rFonts w:ascii="Times New Roman" w:hAnsi="Times New Roman"/>
          <w:bCs/>
          <w:sz w:val="28"/>
          <w:szCs w:val="28"/>
        </w:rPr>
        <w:t xml:space="preserve"> = </w:t>
      </w:r>
      <w:proofErr w:type="spellStart"/>
      <w:proofErr w:type="gramStart"/>
      <w:r w:rsidRPr="00F1376D">
        <w:rPr>
          <w:rFonts w:ascii="Times New Roman" w:hAnsi="Times New Roman"/>
          <w:bCs/>
          <w:sz w:val="28"/>
          <w:szCs w:val="28"/>
        </w:rPr>
        <w:t>cap.read</w:t>
      </w:r>
      <w:proofErr w:type="spellEnd"/>
      <w:proofErr w:type="gramEnd"/>
      <w:r w:rsidRPr="00F1376D">
        <w:rPr>
          <w:rFonts w:ascii="Times New Roman" w:hAnsi="Times New Roman"/>
          <w:bCs/>
          <w:sz w:val="28"/>
          <w:szCs w:val="28"/>
        </w:rPr>
        <w:t>()</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w:t>
      </w:r>
      <w:proofErr w:type="spellStart"/>
      <w:r w:rsidRPr="00F1376D">
        <w:rPr>
          <w:rFonts w:ascii="Times New Roman" w:hAnsi="Times New Roman"/>
          <w:bCs/>
          <w:sz w:val="28"/>
          <w:szCs w:val="28"/>
        </w:rPr>
        <w:t>img</w:t>
      </w:r>
      <w:proofErr w:type="spellEnd"/>
      <w:r w:rsidRPr="00F1376D">
        <w:rPr>
          <w:rFonts w:ascii="Times New Roman" w:hAnsi="Times New Roman"/>
          <w:bCs/>
          <w:sz w:val="28"/>
          <w:szCs w:val="28"/>
        </w:rPr>
        <w:t xml:space="preserve"> = </w:t>
      </w:r>
      <w:proofErr w:type="spellStart"/>
      <w:proofErr w:type="gramStart"/>
      <w:r w:rsidRPr="00F1376D">
        <w:rPr>
          <w:rFonts w:ascii="Times New Roman" w:hAnsi="Times New Roman"/>
          <w:bCs/>
          <w:sz w:val="28"/>
          <w:szCs w:val="28"/>
        </w:rPr>
        <w:t>detector.findHands</w:t>
      </w:r>
      <w:proofErr w:type="spellEnd"/>
      <w:proofErr w:type="gramEnd"/>
      <w:r w:rsidRPr="00F1376D">
        <w:rPr>
          <w:rFonts w:ascii="Times New Roman" w:hAnsi="Times New Roman"/>
          <w:bCs/>
          <w:sz w:val="28"/>
          <w:szCs w:val="28"/>
        </w:rPr>
        <w:t>(</w:t>
      </w:r>
      <w:proofErr w:type="spellStart"/>
      <w:r w:rsidRPr="00F1376D">
        <w:rPr>
          <w:rFonts w:ascii="Times New Roman" w:hAnsi="Times New Roman"/>
          <w:bCs/>
          <w:sz w:val="28"/>
          <w:szCs w:val="28"/>
        </w:rPr>
        <w:t>img</w:t>
      </w:r>
      <w:proofErr w:type="spellEnd"/>
      <w:r w:rsidRPr="00F1376D">
        <w:rPr>
          <w:rFonts w:ascii="Times New Roman" w:hAnsi="Times New Roman"/>
          <w:bCs/>
          <w:sz w:val="28"/>
          <w:szCs w:val="28"/>
        </w:rPr>
        <w:t>)</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w:t>
      </w:r>
      <w:proofErr w:type="spellStart"/>
      <w:r w:rsidRPr="00F1376D">
        <w:rPr>
          <w:rFonts w:ascii="Times New Roman" w:hAnsi="Times New Roman"/>
          <w:bCs/>
          <w:sz w:val="28"/>
          <w:szCs w:val="28"/>
        </w:rPr>
        <w:t>lmList</w:t>
      </w:r>
      <w:proofErr w:type="spellEnd"/>
      <w:r w:rsidRPr="00F1376D">
        <w:rPr>
          <w:rFonts w:ascii="Times New Roman" w:hAnsi="Times New Roman"/>
          <w:bCs/>
          <w:sz w:val="28"/>
          <w:szCs w:val="28"/>
        </w:rPr>
        <w:t xml:space="preserve">, </w:t>
      </w:r>
      <w:proofErr w:type="spellStart"/>
      <w:r w:rsidRPr="00F1376D">
        <w:rPr>
          <w:rFonts w:ascii="Times New Roman" w:hAnsi="Times New Roman"/>
          <w:bCs/>
          <w:sz w:val="28"/>
          <w:szCs w:val="28"/>
        </w:rPr>
        <w:t>bbox</w:t>
      </w:r>
      <w:proofErr w:type="spellEnd"/>
      <w:r w:rsidRPr="00F1376D">
        <w:rPr>
          <w:rFonts w:ascii="Times New Roman" w:hAnsi="Times New Roman"/>
          <w:bCs/>
          <w:sz w:val="28"/>
          <w:szCs w:val="28"/>
        </w:rPr>
        <w:t xml:space="preserve"> = </w:t>
      </w:r>
      <w:proofErr w:type="spellStart"/>
      <w:proofErr w:type="gramStart"/>
      <w:r w:rsidRPr="00F1376D">
        <w:rPr>
          <w:rFonts w:ascii="Times New Roman" w:hAnsi="Times New Roman"/>
          <w:bCs/>
          <w:sz w:val="28"/>
          <w:szCs w:val="28"/>
        </w:rPr>
        <w:t>detector.findPosition</w:t>
      </w:r>
      <w:proofErr w:type="spellEnd"/>
      <w:proofErr w:type="gramEnd"/>
      <w:r w:rsidRPr="00F1376D">
        <w:rPr>
          <w:rFonts w:ascii="Times New Roman" w:hAnsi="Times New Roman"/>
          <w:bCs/>
          <w:sz w:val="28"/>
          <w:szCs w:val="28"/>
        </w:rPr>
        <w:t>(</w:t>
      </w:r>
      <w:proofErr w:type="spellStart"/>
      <w:r w:rsidRPr="00F1376D">
        <w:rPr>
          <w:rFonts w:ascii="Times New Roman" w:hAnsi="Times New Roman"/>
          <w:bCs/>
          <w:sz w:val="28"/>
          <w:szCs w:val="28"/>
        </w:rPr>
        <w:t>img</w:t>
      </w:r>
      <w:proofErr w:type="spellEnd"/>
      <w:r w:rsidRPr="00F1376D">
        <w:rPr>
          <w:rFonts w:ascii="Times New Roman" w:hAnsi="Times New Roman"/>
          <w:bCs/>
          <w:sz w:val="28"/>
          <w:szCs w:val="28"/>
        </w:rPr>
        <w:t>)</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 2. Get the tip of the index and middle fingers</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if </w:t>
      </w:r>
      <w:proofErr w:type="spellStart"/>
      <w:r w:rsidRPr="00F1376D">
        <w:rPr>
          <w:rFonts w:ascii="Times New Roman" w:hAnsi="Times New Roman"/>
          <w:bCs/>
          <w:sz w:val="28"/>
          <w:szCs w:val="28"/>
        </w:rPr>
        <w:t>len</w:t>
      </w:r>
      <w:proofErr w:type="spellEnd"/>
      <w:r w:rsidRPr="00F1376D">
        <w:rPr>
          <w:rFonts w:ascii="Times New Roman" w:hAnsi="Times New Roman"/>
          <w:bCs/>
          <w:sz w:val="28"/>
          <w:szCs w:val="28"/>
        </w:rPr>
        <w:t>(</w:t>
      </w:r>
      <w:proofErr w:type="spellStart"/>
      <w:r w:rsidRPr="00F1376D">
        <w:rPr>
          <w:rFonts w:ascii="Times New Roman" w:hAnsi="Times New Roman"/>
          <w:bCs/>
          <w:sz w:val="28"/>
          <w:szCs w:val="28"/>
        </w:rPr>
        <w:t>lmList</w:t>
      </w:r>
      <w:proofErr w:type="spellEnd"/>
      <w:proofErr w:type="gramStart"/>
      <w:r w:rsidRPr="00F1376D">
        <w:rPr>
          <w:rFonts w:ascii="Times New Roman" w:hAnsi="Times New Roman"/>
          <w:bCs/>
          <w:sz w:val="28"/>
          <w:szCs w:val="28"/>
        </w:rPr>
        <w:t>) !</w:t>
      </w:r>
      <w:proofErr w:type="gramEnd"/>
      <w:r w:rsidRPr="00F1376D">
        <w:rPr>
          <w:rFonts w:ascii="Times New Roman" w:hAnsi="Times New Roman"/>
          <w:bCs/>
          <w:sz w:val="28"/>
          <w:szCs w:val="28"/>
        </w:rPr>
        <w:t>= 0:</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x1, y1 = </w:t>
      </w:r>
      <w:proofErr w:type="spellStart"/>
      <w:proofErr w:type="gramStart"/>
      <w:r w:rsidRPr="00F1376D">
        <w:rPr>
          <w:rFonts w:ascii="Times New Roman" w:hAnsi="Times New Roman"/>
          <w:bCs/>
          <w:sz w:val="28"/>
          <w:szCs w:val="28"/>
        </w:rPr>
        <w:t>lmList</w:t>
      </w:r>
      <w:proofErr w:type="spellEnd"/>
      <w:r w:rsidRPr="00F1376D">
        <w:rPr>
          <w:rFonts w:ascii="Times New Roman" w:hAnsi="Times New Roman"/>
          <w:bCs/>
          <w:sz w:val="28"/>
          <w:szCs w:val="28"/>
        </w:rPr>
        <w:t>[</w:t>
      </w:r>
      <w:proofErr w:type="gramEnd"/>
      <w:r w:rsidRPr="00F1376D">
        <w:rPr>
          <w:rFonts w:ascii="Times New Roman" w:hAnsi="Times New Roman"/>
          <w:bCs/>
          <w:sz w:val="28"/>
          <w:szCs w:val="28"/>
        </w:rPr>
        <w:t>8][1:]</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x2, y2 = </w:t>
      </w:r>
      <w:proofErr w:type="spellStart"/>
      <w:proofErr w:type="gramStart"/>
      <w:r w:rsidRPr="00F1376D">
        <w:rPr>
          <w:rFonts w:ascii="Times New Roman" w:hAnsi="Times New Roman"/>
          <w:bCs/>
          <w:sz w:val="28"/>
          <w:szCs w:val="28"/>
        </w:rPr>
        <w:t>lmList</w:t>
      </w:r>
      <w:proofErr w:type="spellEnd"/>
      <w:r w:rsidRPr="00F1376D">
        <w:rPr>
          <w:rFonts w:ascii="Times New Roman" w:hAnsi="Times New Roman"/>
          <w:bCs/>
          <w:sz w:val="28"/>
          <w:szCs w:val="28"/>
        </w:rPr>
        <w:t>[</w:t>
      </w:r>
      <w:proofErr w:type="gramEnd"/>
      <w:r w:rsidRPr="00F1376D">
        <w:rPr>
          <w:rFonts w:ascii="Times New Roman" w:hAnsi="Times New Roman"/>
          <w:bCs/>
          <w:sz w:val="28"/>
          <w:szCs w:val="28"/>
        </w:rPr>
        <w:t>12][1:]</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 </w:t>
      </w:r>
      <w:proofErr w:type="gramStart"/>
      <w:r w:rsidRPr="00F1376D">
        <w:rPr>
          <w:rFonts w:ascii="Times New Roman" w:hAnsi="Times New Roman"/>
          <w:bCs/>
          <w:sz w:val="28"/>
          <w:szCs w:val="28"/>
        </w:rPr>
        <w:t>print(</w:t>
      </w:r>
      <w:proofErr w:type="gramEnd"/>
      <w:r w:rsidRPr="00F1376D">
        <w:rPr>
          <w:rFonts w:ascii="Times New Roman" w:hAnsi="Times New Roman"/>
          <w:bCs/>
          <w:sz w:val="28"/>
          <w:szCs w:val="28"/>
        </w:rPr>
        <w:t>x1, y1, x2, y2)</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 3. Check which fingers are up</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fingers = </w:t>
      </w:r>
      <w:proofErr w:type="spellStart"/>
      <w:proofErr w:type="gramStart"/>
      <w:r w:rsidRPr="00F1376D">
        <w:rPr>
          <w:rFonts w:ascii="Times New Roman" w:hAnsi="Times New Roman"/>
          <w:bCs/>
          <w:sz w:val="28"/>
          <w:szCs w:val="28"/>
        </w:rPr>
        <w:t>detector.fingersUp</w:t>
      </w:r>
      <w:proofErr w:type="spellEnd"/>
      <w:proofErr w:type="gramEnd"/>
      <w:r w:rsidRPr="00F1376D">
        <w:rPr>
          <w:rFonts w:ascii="Times New Roman" w:hAnsi="Times New Roman"/>
          <w:bCs/>
          <w:sz w:val="28"/>
          <w:szCs w:val="28"/>
        </w:rPr>
        <w:t>()</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 print(fingers)</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cv2.rectangle(</w:t>
      </w:r>
      <w:proofErr w:type="spellStart"/>
      <w:r w:rsidRPr="00F1376D">
        <w:rPr>
          <w:rFonts w:ascii="Times New Roman" w:hAnsi="Times New Roman"/>
          <w:bCs/>
          <w:sz w:val="28"/>
          <w:szCs w:val="28"/>
        </w:rPr>
        <w:t>img</w:t>
      </w:r>
      <w:proofErr w:type="spellEnd"/>
      <w:r w:rsidRPr="00F1376D">
        <w:rPr>
          <w:rFonts w:ascii="Times New Roman" w:hAnsi="Times New Roman"/>
          <w:bCs/>
          <w:sz w:val="28"/>
          <w:szCs w:val="28"/>
        </w:rPr>
        <w:t>, (</w:t>
      </w:r>
      <w:proofErr w:type="spellStart"/>
      <w:r w:rsidRPr="00F1376D">
        <w:rPr>
          <w:rFonts w:ascii="Times New Roman" w:hAnsi="Times New Roman"/>
          <w:bCs/>
          <w:sz w:val="28"/>
          <w:szCs w:val="28"/>
        </w:rPr>
        <w:t>frameR</w:t>
      </w:r>
      <w:proofErr w:type="spellEnd"/>
      <w:r w:rsidRPr="00F1376D">
        <w:rPr>
          <w:rFonts w:ascii="Times New Roman" w:hAnsi="Times New Roman"/>
          <w:bCs/>
          <w:sz w:val="28"/>
          <w:szCs w:val="28"/>
        </w:rPr>
        <w:t xml:space="preserve">, </w:t>
      </w:r>
      <w:proofErr w:type="spellStart"/>
      <w:r w:rsidRPr="00F1376D">
        <w:rPr>
          <w:rFonts w:ascii="Times New Roman" w:hAnsi="Times New Roman"/>
          <w:bCs/>
          <w:sz w:val="28"/>
          <w:szCs w:val="28"/>
        </w:rPr>
        <w:t>frameR</w:t>
      </w:r>
      <w:proofErr w:type="spellEnd"/>
      <w:r w:rsidRPr="00F1376D">
        <w:rPr>
          <w:rFonts w:ascii="Times New Roman" w:hAnsi="Times New Roman"/>
          <w:bCs/>
          <w:sz w:val="28"/>
          <w:szCs w:val="28"/>
        </w:rPr>
        <w:t>), (</w:t>
      </w:r>
      <w:proofErr w:type="spellStart"/>
      <w:r w:rsidRPr="00F1376D">
        <w:rPr>
          <w:rFonts w:ascii="Times New Roman" w:hAnsi="Times New Roman"/>
          <w:bCs/>
          <w:sz w:val="28"/>
          <w:szCs w:val="28"/>
        </w:rPr>
        <w:t>wCam</w:t>
      </w:r>
      <w:proofErr w:type="spellEnd"/>
      <w:r w:rsidRPr="00F1376D">
        <w:rPr>
          <w:rFonts w:ascii="Times New Roman" w:hAnsi="Times New Roman"/>
          <w:bCs/>
          <w:sz w:val="28"/>
          <w:szCs w:val="28"/>
        </w:rPr>
        <w:t xml:space="preserve"> - </w:t>
      </w:r>
      <w:proofErr w:type="spellStart"/>
      <w:r w:rsidRPr="00F1376D">
        <w:rPr>
          <w:rFonts w:ascii="Times New Roman" w:hAnsi="Times New Roman"/>
          <w:bCs/>
          <w:sz w:val="28"/>
          <w:szCs w:val="28"/>
        </w:rPr>
        <w:t>frameR</w:t>
      </w:r>
      <w:proofErr w:type="spellEnd"/>
      <w:r w:rsidRPr="00F1376D">
        <w:rPr>
          <w:rFonts w:ascii="Times New Roman" w:hAnsi="Times New Roman"/>
          <w:bCs/>
          <w:sz w:val="28"/>
          <w:szCs w:val="28"/>
        </w:rPr>
        <w:t xml:space="preserve">, </w:t>
      </w:r>
      <w:proofErr w:type="spellStart"/>
      <w:r w:rsidRPr="00F1376D">
        <w:rPr>
          <w:rFonts w:ascii="Times New Roman" w:hAnsi="Times New Roman"/>
          <w:bCs/>
          <w:sz w:val="28"/>
          <w:szCs w:val="28"/>
        </w:rPr>
        <w:t>hCam</w:t>
      </w:r>
      <w:proofErr w:type="spellEnd"/>
      <w:r w:rsidRPr="00F1376D">
        <w:rPr>
          <w:rFonts w:ascii="Times New Roman" w:hAnsi="Times New Roman"/>
          <w:bCs/>
          <w:sz w:val="28"/>
          <w:szCs w:val="28"/>
        </w:rPr>
        <w:t xml:space="preserve"> - </w:t>
      </w:r>
      <w:proofErr w:type="spellStart"/>
      <w:r w:rsidRPr="00F1376D">
        <w:rPr>
          <w:rFonts w:ascii="Times New Roman" w:hAnsi="Times New Roman"/>
          <w:bCs/>
          <w:sz w:val="28"/>
          <w:szCs w:val="28"/>
        </w:rPr>
        <w:t>frameR</w:t>
      </w:r>
      <w:proofErr w:type="spellEnd"/>
      <w:r w:rsidRPr="00F1376D">
        <w:rPr>
          <w:rFonts w:ascii="Times New Roman" w:hAnsi="Times New Roman"/>
          <w:bCs/>
          <w:sz w:val="28"/>
          <w:szCs w:val="28"/>
        </w:rPr>
        <w:t>),</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(255, 0, 255), 2)</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 4. Only Index </w:t>
      </w:r>
      <w:proofErr w:type="gramStart"/>
      <w:r w:rsidRPr="00F1376D">
        <w:rPr>
          <w:rFonts w:ascii="Times New Roman" w:hAnsi="Times New Roman"/>
          <w:bCs/>
          <w:sz w:val="28"/>
          <w:szCs w:val="28"/>
        </w:rPr>
        <w:t>Finger :</w:t>
      </w:r>
      <w:proofErr w:type="gramEnd"/>
      <w:r w:rsidRPr="00F1376D">
        <w:rPr>
          <w:rFonts w:ascii="Times New Roman" w:hAnsi="Times New Roman"/>
          <w:bCs/>
          <w:sz w:val="28"/>
          <w:szCs w:val="28"/>
        </w:rPr>
        <w:t xml:space="preserve"> Moving Mode</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if </w:t>
      </w:r>
      <w:proofErr w:type="gramStart"/>
      <w:r w:rsidRPr="00F1376D">
        <w:rPr>
          <w:rFonts w:ascii="Times New Roman" w:hAnsi="Times New Roman"/>
          <w:bCs/>
          <w:sz w:val="28"/>
          <w:szCs w:val="28"/>
        </w:rPr>
        <w:t>fingers[</w:t>
      </w:r>
      <w:proofErr w:type="gramEnd"/>
      <w:r w:rsidRPr="00F1376D">
        <w:rPr>
          <w:rFonts w:ascii="Times New Roman" w:hAnsi="Times New Roman"/>
          <w:bCs/>
          <w:sz w:val="28"/>
          <w:szCs w:val="28"/>
        </w:rPr>
        <w:t>1] == 1 and fingers[2] == 0:</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 5. Convert Coordinates</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x3 = </w:t>
      </w:r>
      <w:proofErr w:type="spellStart"/>
      <w:proofErr w:type="gramStart"/>
      <w:r w:rsidRPr="00F1376D">
        <w:rPr>
          <w:rFonts w:ascii="Times New Roman" w:hAnsi="Times New Roman"/>
          <w:bCs/>
          <w:sz w:val="28"/>
          <w:szCs w:val="28"/>
        </w:rPr>
        <w:t>np.interp</w:t>
      </w:r>
      <w:proofErr w:type="spellEnd"/>
      <w:proofErr w:type="gramEnd"/>
      <w:r w:rsidRPr="00F1376D">
        <w:rPr>
          <w:rFonts w:ascii="Times New Roman" w:hAnsi="Times New Roman"/>
          <w:bCs/>
          <w:sz w:val="28"/>
          <w:szCs w:val="28"/>
        </w:rPr>
        <w:t>(x1, (</w:t>
      </w:r>
      <w:proofErr w:type="spellStart"/>
      <w:r w:rsidRPr="00F1376D">
        <w:rPr>
          <w:rFonts w:ascii="Times New Roman" w:hAnsi="Times New Roman"/>
          <w:bCs/>
          <w:sz w:val="28"/>
          <w:szCs w:val="28"/>
        </w:rPr>
        <w:t>frameR</w:t>
      </w:r>
      <w:proofErr w:type="spellEnd"/>
      <w:r w:rsidRPr="00F1376D">
        <w:rPr>
          <w:rFonts w:ascii="Times New Roman" w:hAnsi="Times New Roman"/>
          <w:bCs/>
          <w:sz w:val="28"/>
          <w:szCs w:val="28"/>
        </w:rPr>
        <w:t xml:space="preserve">, </w:t>
      </w:r>
      <w:proofErr w:type="spellStart"/>
      <w:r w:rsidRPr="00F1376D">
        <w:rPr>
          <w:rFonts w:ascii="Times New Roman" w:hAnsi="Times New Roman"/>
          <w:bCs/>
          <w:sz w:val="28"/>
          <w:szCs w:val="28"/>
        </w:rPr>
        <w:t>wCam</w:t>
      </w:r>
      <w:proofErr w:type="spellEnd"/>
      <w:r w:rsidRPr="00F1376D">
        <w:rPr>
          <w:rFonts w:ascii="Times New Roman" w:hAnsi="Times New Roman"/>
          <w:bCs/>
          <w:sz w:val="28"/>
          <w:szCs w:val="28"/>
        </w:rPr>
        <w:t xml:space="preserve"> - </w:t>
      </w:r>
      <w:proofErr w:type="spellStart"/>
      <w:r w:rsidRPr="00F1376D">
        <w:rPr>
          <w:rFonts w:ascii="Times New Roman" w:hAnsi="Times New Roman"/>
          <w:bCs/>
          <w:sz w:val="28"/>
          <w:szCs w:val="28"/>
        </w:rPr>
        <w:t>frameR</w:t>
      </w:r>
      <w:proofErr w:type="spellEnd"/>
      <w:r w:rsidRPr="00F1376D">
        <w:rPr>
          <w:rFonts w:ascii="Times New Roman" w:hAnsi="Times New Roman"/>
          <w:bCs/>
          <w:sz w:val="28"/>
          <w:szCs w:val="28"/>
        </w:rPr>
        <w:t xml:space="preserve">), (0, </w:t>
      </w:r>
      <w:proofErr w:type="spellStart"/>
      <w:r w:rsidRPr="00F1376D">
        <w:rPr>
          <w:rFonts w:ascii="Times New Roman" w:hAnsi="Times New Roman"/>
          <w:bCs/>
          <w:sz w:val="28"/>
          <w:szCs w:val="28"/>
        </w:rPr>
        <w:t>wScr</w:t>
      </w:r>
      <w:proofErr w:type="spellEnd"/>
      <w:r w:rsidRPr="00F1376D">
        <w:rPr>
          <w:rFonts w:ascii="Times New Roman" w:hAnsi="Times New Roman"/>
          <w:bCs/>
          <w:sz w:val="28"/>
          <w:szCs w:val="28"/>
        </w:rPr>
        <w:t>))</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y3 = </w:t>
      </w:r>
      <w:proofErr w:type="spellStart"/>
      <w:proofErr w:type="gramStart"/>
      <w:r w:rsidRPr="00F1376D">
        <w:rPr>
          <w:rFonts w:ascii="Times New Roman" w:hAnsi="Times New Roman"/>
          <w:bCs/>
          <w:sz w:val="28"/>
          <w:szCs w:val="28"/>
        </w:rPr>
        <w:t>np.interp</w:t>
      </w:r>
      <w:proofErr w:type="spellEnd"/>
      <w:proofErr w:type="gramEnd"/>
      <w:r w:rsidRPr="00F1376D">
        <w:rPr>
          <w:rFonts w:ascii="Times New Roman" w:hAnsi="Times New Roman"/>
          <w:bCs/>
          <w:sz w:val="28"/>
          <w:szCs w:val="28"/>
        </w:rPr>
        <w:t>(y1, (</w:t>
      </w:r>
      <w:proofErr w:type="spellStart"/>
      <w:r w:rsidRPr="00F1376D">
        <w:rPr>
          <w:rFonts w:ascii="Times New Roman" w:hAnsi="Times New Roman"/>
          <w:bCs/>
          <w:sz w:val="28"/>
          <w:szCs w:val="28"/>
        </w:rPr>
        <w:t>frameR</w:t>
      </w:r>
      <w:proofErr w:type="spellEnd"/>
      <w:r w:rsidRPr="00F1376D">
        <w:rPr>
          <w:rFonts w:ascii="Times New Roman" w:hAnsi="Times New Roman"/>
          <w:bCs/>
          <w:sz w:val="28"/>
          <w:szCs w:val="28"/>
        </w:rPr>
        <w:t xml:space="preserve">, </w:t>
      </w:r>
      <w:proofErr w:type="spellStart"/>
      <w:r w:rsidRPr="00F1376D">
        <w:rPr>
          <w:rFonts w:ascii="Times New Roman" w:hAnsi="Times New Roman"/>
          <w:bCs/>
          <w:sz w:val="28"/>
          <w:szCs w:val="28"/>
        </w:rPr>
        <w:t>hCam</w:t>
      </w:r>
      <w:proofErr w:type="spellEnd"/>
      <w:r w:rsidRPr="00F1376D">
        <w:rPr>
          <w:rFonts w:ascii="Times New Roman" w:hAnsi="Times New Roman"/>
          <w:bCs/>
          <w:sz w:val="28"/>
          <w:szCs w:val="28"/>
        </w:rPr>
        <w:t xml:space="preserve"> - </w:t>
      </w:r>
      <w:proofErr w:type="spellStart"/>
      <w:r w:rsidRPr="00F1376D">
        <w:rPr>
          <w:rFonts w:ascii="Times New Roman" w:hAnsi="Times New Roman"/>
          <w:bCs/>
          <w:sz w:val="28"/>
          <w:szCs w:val="28"/>
        </w:rPr>
        <w:t>frameR</w:t>
      </w:r>
      <w:proofErr w:type="spellEnd"/>
      <w:r w:rsidRPr="00F1376D">
        <w:rPr>
          <w:rFonts w:ascii="Times New Roman" w:hAnsi="Times New Roman"/>
          <w:bCs/>
          <w:sz w:val="28"/>
          <w:szCs w:val="28"/>
        </w:rPr>
        <w:t xml:space="preserve">), (0, </w:t>
      </w:r>
      <w:proofErr w:type="spellStart"/>
      <w:r w:rsidRPr="00F1376D">
        <w:rPr>
          <w:rFonts w:ascii="Times New Roman" w:hAnsi="Times New Roman"/>
          <w:bCs/>
          <w:sz w:val="28"/>
          <w:szCs w:val="28"/>
        </w:rPr>
        <w:t>hScr</w:t>
      </w:r>
      <w:proofErr w:type="spellEnd"/>
      <w:r w:rsidRPr="00F1376D">
        <w:rPr>
          <w:rFonts w:ascii="Times New Roman" w:hAnsi="Times New Roman"/>
          <w:bCs/>
          <w:sz w:val="28"/>
          <w:szCs w:val="28"/>
        </w:rPr>
        <w:t>))</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 6. Smoothen Values</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w:t>
      </w:r>
      <w:proofErr w:type="spellStart"/>
      <w:r w:rsidRPr="00F1376D">
        <w:rPr>
          <w:rFonts w:ascii="Times New Roman" w:hAnsi="Times New Roman"/>
          <w:bCs/>
          <w:sz w:val="28"/>
          <w:szCs w:val="28"/>
        </w:rPr>
        <w:t>clocX</w:t>
      </w:r>
      <w:proofErr w:type="spellEnd"/>
      <w:r w:rsidRPr="00F1376D">
        <w:rPr>
          <w:rFonts w:ascii="Times New Roman" w:hAnsi="Times New Roman"/>
          <w:bCs/>
          <w:sz w:val="28"/>
          <w:szCs w:val="28"/>
        </w:rPr>
        <w:t xml:space="preserve"> = </w:t>
      </w:r>
      <w:proofErr w:type="spellStart"/>
      <w:r w:rsidRPr="00F1376D">
        <w:rPr>
          <w:rFonts w:ascii="Times New Roman" w:hAnsi="Times New Roman"/>
          <w:bCs/>
          <w:sz w:val="28"/>
          <w:szCs w:val="28"/>
        </w:rPr>
        <w:t>plocX</w:t>
      </w:r>
      <w:proofErr w:type="spellEnd"/>
      <w:r w:rsidRPr="00F1376D">
        <w:rPr>
          <w:rFonts w:ascii="Times New Roman" w:hAnsi="Times New Roman"/>
          <w:bCs/>
          <w:sz w:val="28"/>
          <w:szCs w:val="28"/>
        </w:rPr>
        <w:t xml:space="preserve"> + (x3 - </w:t>
      </w:r>
      <w:proofErr w:type="spellStart"/>
      <w:r w:rsidRPr="00F1376D">
        <w:rPr>
          <w:rFonts w:ascii="Times New Roman" w:hAnsi="Times New Roman"/>
          <w:bCs/>
          <w:sz w:val="28"/>
          <w:szCs w:val="28"/>
        </w:rPr>
        <w:t>plocX</w:t>
      </w:r>
      <w:proofErr w:type="spellEnd"/>
      <w:r w:rsidRPr="00F1376D">
        <w:rPr>
          <w:rFonts w:ascii="Times New Roman" w:hAnsi="Times New Roman"/>
          <w:bCs/>
          <w:sz w:val="28"/>
          <w:szCs w:val="28"/>
        </w:rPr>
        <w:t>) / smoothening</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w:t>
      </w:r>
      <w:proofErr w:type="spellStart"/>
      <w:r w:rsidRPr="00F1376D">
        <w:rPr>
          <w:rFonts w:ascii="Times New Roman" w:hAnsi="Times New Roman"/>
          <w:bCs/>
          <w:sz w:val="28"/>
          <w:szCs w:val="28"/>
        </w:rPr>
        <w:t>clocY</w:t>
      </w:r>
      <w:proofErr w:type="spellEnd"/>
      <w:r w:rsidRPr="00F1376D">
        <w:rPr>
          <w:rFonts w:ascii="Times New Roman" w:hAnsi="Times New Roman"/>
          <w:bCs/>
          <w:sz w:val="28"/>
          <w:szCs w:val="28"/>
        </w:rPr>
        <w:t xml:space="preserve"> = </w:t>
      </w:r>
      <w:proofErr w:type="spellStart"/>
      <w:r w:rsidRPr="00F1376D">
        <w:rPr>
          <w:rFonts w:ascii="Times New Roman" w:hAnsi="Times New Roman"/>
          <w:bCs/>
          <w:sz w:val="28"/>
          <w:szCs w:val="28"/>
        </w:rPr>
        <w:t>plocY</w:t>
      </w:r>
      <w:proofErr w:type="spellEnd"/>
      <w:r w:rsidRPr="00F1376D">
        <w:rPr>
          <w:rFonts w:ascii="Times New Roman" w:hAnsi="Times New Roman"/>
          <w:bCs/>
          <w:sz w:val="28"/>
          <w:szCs w:val="28"/>
        </w:rPr>
        <w:t xml:space="preserve"> + (y3 - </w:t>
      </w:r>
      <w:proofErr w:type="spellStart"/>
      <w:r w:rsidRPr="00F1376D">
        <w:rPr>
          <w:rFonts w:ascii="Times New Roman" w:hAnsi="Times New Roman"/>
          <w:bCs/>
          <w:sz w:val="28"/>
          <w:szCs w:val="28"/>
        </w:rPr>
        <w:t>plocY</w:t>
      </w:r>
      <w:proofErr w:type="spellEnd"/>
      <w:r w:rsidRPr="00F1376D">
        <w:rPr>
          <w:rFonts w:ascii="Times New Roman" w:hAnsi="Times New Roman"/>
          <w:bCs/>
          <w:sz w:val="28"/>
          <w:szCs w:val="28"/>
        </w:rPr>
        <w:t>) / smoothening</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 7. Move Mouse</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w:t>
      </w:r>
      <w:proofErr w:type="spellStart"/>
      <w:proofErr w:type="gramStart"/>
      <w:r w:rsidRPr="00F1376D">
        <w:rPr>
          <w:rFonts w:ascii="Times New Roman" w:hAnsi="Times New Roman"/>
          <w:bCs/>
          <w:sz w:val="28"/>
          <w:szCs w:val="28"/>
        </w:rPr>
        <w:t>autopy.mouse</w:t>
      </w:r>
      <w:proofErr w:type="gramEnd"/>
      <w:r w:rsidRPr="00F1376D">
        <w:rPr>
          <w:rFonts w:ascii="Times New Roman" w:hAnsi="Times New Roman"/>
          <w:bCs/>
          <w:sz w:val="28"/>
          <w:szCs w:val="28"/>
        </w:rPr>
        <w:t>.move</w:t>
      </w:r>
      <w:proofErr w:type="spellEnd"/>
      <w:r w:rsidRPr="00F1376D">
        <w:rPr>
          <w:rFonts w:ascii="Times New Roman" w:hAnsi="Times New Roman"/>
          <w:bCs/>
          <w:sz w:val="28"/>
          <w:szCs w:val="28"/>
        </w:rPr>
        <w:t>(</w:t>
      </w:r>
      <w:proofErr w:type="spellStart"/>
      <w:r w:rsidRPr="00F1376D">
        <w:rPr>
          <w:rFonts w:ascii="Times New Roman" w:hAnsi="Times New Roman"/>
          <w:bCs/>
          <w:sz w:val="28"/>
          <w:szCs w:val="28"/>
        </w:rPr>
        <w:t>wScr</w:t>
      </w:r>
      <w:proofErr w:type="spellEnd"/>
      <w:r w:rsidRPr="00F1376D">
        <w:rPr>
          <w:rFonts w:ascii="Times New Roman" w:hAnsi="Times New Roman"/>
          <w:bCs/>
          <w:sz w:val="28"/>
          <w:szCs w:val="28"/>
        </w:rPr>
        <w:t xml:space="preserve"> - </w:t>
      </w:r>
      <w:proofErr w:type="spellStart"/>
      <w:r w:rsidRPr="00F1376D">
        <w:rPr>
          <w:rFonts w:ascii="Times New Roman" w:hAnsi="Times New Roman"/>
          <w:bCs/>
          <w:sz w:val="28"/>
          <w:szCs w:val="28"/>
        </w:rPr>
        <w:t>clocX</w:t>
      </w:r>
      <w:proofErr w:type="spellEnd"/>
      <w:r w:rsidRPr="00F1376D">
        <w:rPr>
          <w:rFonts w:ascii="Times New Roman" w:hAnsi="Times New Roman"/>
          <w:bCs/>
          <w:sz w:val="28"/>
          <w:szCs w:val="28"/>
        </w:rPr>
        <w:t xml:space="preserve">, </w:t>
      </w:r>
      <w:proofErr w:type="spellStart"/>
      <w:r w:rsidRPr="00F1376D">
        <w:rPr>
          <w:rFonts w:ascii="Times New Roman" w:hAnsi="Times New Roman"/>
          <w:bCs/>
          <w:sz w:val="28"/>
          <w:szCs w:val="28"/>
        </w:rPr>
        <w:t>clocY</w:t>
      </w:r>
      <w:proofErr w:type="spellEnd"/>
      <w:r w:rsidRPr="00F1376D">
        <w:rPr>
          <w:rFonts w:ascii="Times New Roman" w:hAnsi="Times New Roman"/>
          <w:bCs/>
          <w:sz w:val="28"/>
          <w:szCs w:val="28"/>
        </w:rPr>
        <w:t>)</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cv2.circle(</w:t>
      </w:r>
      <w:proofErr w:type="spellStart"/>
      <w:r w:rsidRPr="00F1376D">
        <w:rPr>
          <w:rFonts w:ascii="Times New Roman" w:hAnsi="Times New Roman"/>
          <w:bCs/>
          <w:sz w:val="28"/>
          <w:szCs w:val="28"/>
        </w:rPr>
        <w:t>img</w:t>
      </w:r>
      <w:proofErr w:type="spellEnd"/>
      <w:r w:rsidRPr="00F1376D">
        <w:rPr>
          <w:rFonts w:ascii="Times New Roman" w:hAnsi="Times New Roman"/>
          <w:bCs/>
          <w:sz w:val="28"/>
          <w:szCs w:val="28"/>
        </w:rPr>
        <w:t>, (x1, y1), 15, (255, 0, 255), cv2.FILLED)</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w:t>
      </w:r>
      <w:proofErr w:type="spellStart"/>
      <w:r w:rsidRPr="00F1376D">
        <w:rPr>
          <w:rFonts w:ascii="Times New Roman" w:hAnsi="Times New Roman"/>
          <w:bCs/>
          <w:sz w:val="28"/>
          <w:szCs w:val="28"/>
        </w:rPr>
        <w:t>plocX</w:t>
      </w:r>
      <w:proofErr w:type="spellEnd"/>
      <w:r w:rsidRPr="00F1376D">
        <w:rPr>
          <w:rFonts w:ascii="Times New Roman" w:hAnsi="Times New Roman"/>
          <w:bCs/>
          <w:sz w:val="28"/>
          <w:szCs w:val="28"/>
        </w:rPr>
        <w:t xml:space="preserve">, </w:t>
      </w:r>
      <w:proofErr w:type="spellStart"/>
      <w:r w:rsidRPr="00F1376D">
        <w:rPr>
          <w:rFonts w:ascii="Times New Roman" w:hAnsi="Times New Roman"/>
          <w:bCs/>
          <w:sz w:val="28"/>
          <w:szCs w:val="28"/>
        </w:rPr>
        <w:t>plocY</w:t>
      </w:r>
      <w:proofErr w:type="spellEnd"/>
      <w:r w:rsidRPr="00F1376D">
        <w:rPr>
          <w:rFonts w:ascii="Times New Roman" w:hAnsi="Times New Roman"/>
          <w:bCs/>
          <w:sz w:val="28"/>
          <w:szCs w:val="28"/>
        </w:rPr>
        <w:t xml:space="preserve"> = </w:t>
      </w:r>
      <w:proofErr w:type="spellStart"/>
      <w:r w:rsidRPr="00F1376D">
        <w:rPr>
          <w:rFonts w:ascii="Times New Roman" w:hAnsi="Times New Roman"/>
          <w:bCs/>
          <w:sz w:val="28"/>
          <w:szCs w:val="28"/>
        </w:rPr>
        <w:t>clocX</w:t>
      </w:r>
      <w:proofErr w:type="spellEnd"/>
      <w:r w:rsidRPr="00F1376D">
        <w:rPr>
          <w:rFonts w:ascii="Times New Roman" w:hAnsi="Times New Roman"/>
          <w:bCs/>
          <w:sz w:val="28"/>
          <w:szCs w:val="28"/>
        </w:rPr>
        <w:t xml:space="preserve">, </w:t>
      </w:r>
      <w:proofErr w:type="spellStart"/>
      <w:r w:rsidRPr="00F1376D">
        <w:rPr>
          <w:rFonts w:ascii="Times New Roman" w:hAnsi="Times New Roman"/>
          <w:bCs/>
          <w:sz w:val="28"/>
          <w:szCs w:val="28"/>
        </w:rPr>
        <w:t>clocY</w:t>
      </w:r>
      <w:proofErr w:type="spellEnd"/>
    </w:p>
    <w:p w:rsidR="00F1376D" w:rsidRPr="00F1376D" w:rsidRDefault="00F1376D" w:rsidP="00F1376D">
      <w:pPr>
        <w:autoSpaceDE w:val="0"/>
        <w:autoSpaceDN w:val="0"/>
        <w:adjustRightInd w:val="0"/>
        <w:spacing w:after="0" w:line="480" w:lineRule="auto"/>
        <w:rPr>
          <w:rFonts w:ascii="Times New Roman" w:hAnsi="Times New Roman"/>
          <w:bCs/>
          <w:sz w:val="28"/>
          <w:szCs w:val="28"/>
        </w:rPr>
      </w:pP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 8. Both Index and middle fingers are </w:t>
      </w:r>
      <w:proofErr w:type="gramStart"/>
      <w:r w:rsidRPr="00F1376D">
        <w:rPr>
          <w:rFonts w:ascii="Times New Roman" w:hAnsi="Times New Roman"/>
          <w:bCs/>
          <w:sz w:val="28"/>
          <w:szCs w:val="28"/>
        </w:rPr>
        <w:t>up :</w:t>
      </w:r>
      <w:proofErr w:type="gramEnd"/>
      <w:r w:rsidRPr="00F1376D">
        <w:rPr>
          <w:rFonts w:ascii="Times New Roman" w:hAnsi="Times New Roman"/>
          <w:bCs/>
          <w:sz w:val="28"/>
          <w:szCs w:val="28"/>
        </w:rPr>
        <w:t xml:space="preserve"> Clicking Mode</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if </w:t>
      </w:r>
      <w:proofErr w:type="gramStart"/>
      <w:r w:rsidRPr="00F1376D">
        <w:rPr>
          <w:rFonts w:ascii="Times New Roman" w:hAnsi="Times New Roman"/>
          <w:bCs/>
          <w:sz w:val="28"/>
          <w:szCs w:val="28"/>
        </w:rPr>
        <w:t>fingers[</w:t>
      </w:r>
      <w:proofErr w:type="gramEnd"/>
      <w:r w:rsidRPr="00F1376D">
        <w:rPr>
          <w:rFonts w:ascii="Times New Roman" w:hAnsi="Times New Roman"/>
          <w:bCs/>
          <w:sz w:val="28"/>
          <w:szCs w:val="28"/>
        </w:rPr>
        <w:t>1] == 1 and fingers[2] == 1:</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 9. Find distance between fingers</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length, </w:t>
      </w:r>
      <w:proofErr w:type="spellStart"/>
      <w:r w:rsidRPr="00F1376D">
        <w:rPr>
          <w:rFonts w:ascii="Times New Roman" w:hAnsi="Times New Roman"/>
          <w:bCs/>
          <w:sz w:val="28"/>
          <w:szCs w:val="28"/>
        </w:rPr>
        <w:t>img</w:t>
      </w:r>
      <w:proofErr w:type="spellEnd"/>
      <w:r w:rsidRPr="00F1376D">
        <w:rPr>
          <w:rFonts w:ascii="Times New Roman" w:hAnsi="Times New Roman"/>
          <w:bCs/>
          <w:sz w:val="28"/>
          <w:szCs w:val="28"/>
        </w:rPr>
        <w:t xml:space="preserve">, </w:t>
      </w:r>
      <w:proofErr w:type="spellStart"/>
      <w:r w:rsidRPr="00F1376D">
        <w:rPr>
          <w:rFonts w:ascii="Times New Roman" w:hAnsi="Times New Roman"/>
          <w:bCs/>
          <w:sz w:val="28"/>
          <w:szCs w:val="28"/>
        </w:rPr>
        <w:t>lineInfo</w:t>
      </w:r>
      <w:proofErr w:type="spellEnd"/>
      <w:r w:rsidRPr="00F1376D">
        <w:rPr>
          <w:rFonts w:ascii="Times New Roman" w:hAnsi="Times New Roman"/>
          <w:bCs/>
          <w:sz w:val="28"/>
          <w:szCs w:val="28"/>
        </w:rPr>
        <w:t xml:space="preserve"> = </w:t>
      </w:r>
      <w:proofErr w:type="spellStart"/>
      <w:proofErr w:type="gramStart"/>
      <w:r w:rsidRPr="00F1376D">
        <w:rPr>
          <w:rFonts w:ascii="Times New Roman" w:hAnsi="Times New Roman"/>
          <w:bCs/>
          <w:sz w:val="28"/>
          <w:szCs w:val="28"/>
        </w:rPr>
        <w:t>detector.findDistance</w:t>
      </w:r>
      <w:proofErr w:type="spellEnd"/>
      <w:proofErr w:type="gramEnd"/>
      <w:r w:rsidRPr="00F1376D">
        <w:rPr>
          <w:rFonts w:ascii="Times New Roman" w:hAnsi="Times New Roman"/>
          <w:bCs/>
          <w:sz w:val="28"/>
          <w:szCs w:val="28"/>
        </w:rPr>
        <w:t xml:space="preserve">(8, 12, </w:t>
      </w:r>
      <w:proofErr w:type="spellStart"/>
      <w:r w:rsidRPr="00F1376D">
        <w:rPr>
          <w:rFonts w:ascii="Times New Roman" w:hAnsi="Times New Roman"/>
          <w:bCs/>
          <w:sz w:val="28"/>
          <w:szCs w:val="28"/>
        </w:rPr>
        <w:t>img</w:t>
      </w:r>
      <w:proofErr w:type="spellEnd"/>
      <w:r w:rsidRPr="00F1376D">
        <w:rPr>
          <w:rFonts w:ascii="Times New Roman" w:hAnsi="Times New Roman"/>
          <w:bCs/>
          <w:sz w:val="28"/>
          <w:szCs w:val="28"/>
        </w:rPr>
        <w:t>)</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print(length)</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 10. Click mouse if distance short</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if length &lt; 40:</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cv2.circle(</w:t>
      </w:r>
      <w:proofErr w:type="spellStart"/>
      <w:r w:rsidRPr="00F1376D">
        <w:rPr>
          <w:rFonts w:ascii="Times New Roman" w:hAnsi="Times New Roman"/>
          <w:bCs/>
          <w:sz w:val="28"/>
          <w:szCs w:val="28"/>
        </w:rPr>
        <w:t>img</w:t>
      </w:r>
      <w:proofErr w:type="spellEnd"/>
      <w:r w:rsidRPr="00F1376D">
        <w:rPr>
          <w:rFonts w:ascii="Times New Roman" w:hAnsi="Times New Roman"/>
          <w:bCs/>
          <w:sz w:val="28"/>
          <w:szCs w:val="28"/>
        </w:rPr>
        <w:t>, (</w:t>
      </w:r>
      <w:proofErr w:type="spellStart"/>
      <w:proofErr w:type="gramStart"/>
      <w:r w:rsidRPr="00F1376D">
        <w:rPr>
          <w:rFonts w:ascii="Times New Roman" w:hAnsi="Times New Roman"/>
          <w:bCs/>
          <w:sz w:val="28"/>
          <w:szCs w:val="28"/>
        </w:rPr>
        <w:t>lineInfo</w:t>
      </w:r>
      <w:proofErr w:type="spellEnd"/>
      <w:r w:rsidRPr="00F1376D">
        <w:rPr>
          <w:rFonts w:ascii="Times New Roman" w:hAnsi="Times New Roman"/>
          <w:bCs/>
          <w:sz w:val="28"/>
          <w:szCs w:val="28"/>
        </w:rPr>
        <w:t>[</w:t>
      </w:r>
      <w:proofErr w:type="gramEnd"/>
      <w:r w:rsidRPr="00F1376D">
        <w:rPr>
          <w:rFonts w:ascii="Times New Roman" w:hAnsi="Times New Roman"/>
          <w:bCs/>
          <w:sz w:val="28"/>
          <w:szCs w:val="28"/>
        </w:rPr>
        <w:t xml:space="preserve">4], </w:t>
      </w:r>
      <w:proofErr w:type="spellStart"/>
      <w:r w:rsidRPr="00F1376D">
        <w:rPr>
          <w:rFonts w:ascii="Times New Roman" w:hAnsi="Times New Roman"/>
          <w:bCs/>
          <w:sz w:val="28"/>
          <w:szCs w:val="28"/>
        </w:rPr>
        <w:t>lineInfo</w:t>
      </w:r>
      <w:proofErr w:type="spellEnd"/>
      <w:r w:rsidRPr="00F1376D">
        <w:rPr>
          <w:rFonts w:ascii="Times New Roman" w:hAnsi="Times New Roman"/>
          <w:bCs/>
          <w:sz w:val="28"/>
          <w:szCs w:val="28"/>
        </w:rPr>
        <w:t>[5]),</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15, (0, 255, 0), cv2.FILLED)</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w:t>
      </w:r>
      <w:proofErr w:type="spellStart"/>
      <w:proofErr w:type="gramStart"/>
      <w:r w:rsidRPr="00F1376D">
        <w:rPr>
          <w:rFonts w:ascii="Times New Roman" w:hAnsi="Times New Roman"/>
          <w:bCs/>
          <w:sz w:val="28"/>
          <w:szCs w:val="28"/>
        </w:rPr>
        <w:t>autopy.mouse</w:t>
      </w:r>
      <w:proofErr w:type="gramEnd"/>
      <w:r w:rsidRPr="00F1376D">
        <w:rPr>
          <w:rFonts w:ascii="Times New Roman" w:hAnsi="Times New Roman"/>
          <w:bCs/>
          <w:sz w:val="28"/>
          <w:szCs w:val="28"/>
        </w:rPr>
        <w:t>.click</w:t>
      </w:r>
      <w:proofErr w:type="spellEnd"/>
      <w:r w:rsidRPr="00F1376D">
        <w:rPr>
          <w:rFonts w:ascii="Times New Roman" w:hAnsi="Times New Roman"/>
          <w:bCs/>
          <w:sz w:val="28"/>
          <w:szCs w:val="28"/>
        </w:rPr>
        <w:t>()</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 11. Frame Rate</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w:t>
      </w:r>
      <w:proofErr w:type="spellStart"/>
      <w:r w:rsidRPr="00F1376D">
        <w:rPr>
          <w:rFonts w:ascii="Times New Roman" w:hAnsi="Times New Roman"/>
          <w:bCs/>
          <w:sz w:val="28"/>
          <w:szCs w:val="28"/>
        </w:rPr>
        <w:t>cTime</w:t>
      </w:r>
      <w:proofErr w:type="spellEnd"/>
      <w:r w:rsidRPr="00F1376D">
        <w:rPr>
          <w:rFonts w:ascii="Times New Roman" w:hAnsi="Times New Roman"/>
          <w:bCs/>
          <w:sz w:val="28"/>
          <w:szCs w:val="28"/>
        </w:rPr>
        <w:t xml:space="preserve"> = </w:t>
      </w:r>
      <w:proofErr w:type="spellStart"/>
      <w:proofErr w:type="gramStart"/>
      <w:r w:rsidRPr="00F1376D">
        <w:rPr>
          <w:rFonts w:ascii="Times New Roman" w:hAnsi="Times New Roman"/>
          <w:bCs/>
          <w:sz w:val="28"/>
          <w:szCs w:val="28"/>
        </w:rPr>
        <w:t>time.time</w:t>
      </w:r>
      <w:proofErr w:type="spellEnd"/>
      <w:proofErr w:type="gramEnd"/>
      <w:r w:rsidRPr="00F1376D">
        <w:rPr>
          <w:rFonts w:ascii="Times New Roman" w:hAnsi="Times New Roman"/>
          <w:bCs/>
          <w:sz w:val="28"/>
          <w:szCs w:val="28"/>
        </w:rPr>
        <w:t>()</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fps = 1 / (</w:t>
      </w:r>
      <w:proofErr w:type="spellStart"/>
      <w:r w:rsidRPr="00F1376D">
        <w:rPr>
          <w:rFonts w:ascii="Times New Roman" w:hAnsi="Times New Roman"/>
          <w:bCs/>
          <w:sz w:val="28"/>
          <w:szCs w:val="28"/>
        </w:rPr>
        <w:t>cTime</w:t>
      </w:r>
      <w:proofErr w:type="spellEnd"/>
      <w:r w:rsidRPr="00F1376D">
        <w:rPr>
          <w:rFonts w:ascii="Times New Roman" w:hAnsi="Times New Roman"/>
          <w:bCs/>
          <w:sz w:val="28"/>
          <w:szCs w:val="28"/>
        </w:rPr>
        <w:t xml:space="preserve"> - </w:t>
      </w:r>
      <w:proofErr w:type="spellStart"/>
      <w:r w:rsidRPr="00F1376D">
        <w:rPr>
          <w:rFonts w:ascii="Times New Roman" w:hAnsi="Times New Roman"/>
          <w:bCs/>
          <w:sz w:val="28"/>
          <w:szCs w:val="28"/>
        </w:rPr>
        <w:t>pTime</w:t>
      </w:r>
      <w:proofErr w:type="spellEnd"/>
      <w:r w:rsidRPr="00F1376D">
        <w:rPr>
          <w:rFonts w:ascii="Times New Roman" w:hAnsi="Times New Roman"/>
          <w:bCs/>
          <w:sz w:val="28"/>
          <w:szCs w:val="28"/>
        </w:rPr>
        <w:t>)</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w:t>
      </w:r>
      <w:proofErr w:type="spellStart"/>
      <w:r w:rsidRPr="00F1376D">
        <w:rPr>
          <w:rFonts w:ascii="Times New Roman" w:hAnsi="Times New Roman"/>
          <w:bCs/>
          <w:sz w:val="28"/>
          <w:szCs w:val="28"/>
        </w:rPr>
        <w:t>pTime</w:t>
      </w:r>
      <w:proofErr w:type="spellEnd"/>
      <w:r w:rsidRPr="00F1376D">
        <w:rPr>
          <w:rFonts w:ascii="Times New Roman" w:hAnsi="Times New Roman"/>
          <w:bCs/>
          <w:sz w:val="28"/>
          <w:szCs w:val="28"/>
        </w:rPr>
        <w:t xml:space="preserve"> = </w:t>
      </w:r>
      <w:proofErr w:type="spellStart"/>
      <w:r w:rsidRPr="00F1376D">
        <w:rPr>
          <w:rFonts w:ascii="Times New Roman" w:hAnsi="Times New Roman"/>
          <w:bCs/>
          <w:sz w:val="28"/>
          <w:szCs w:val="28"/>
        </w:rPr>
        <w:t>cTime</w:t>
      </w:r>
      <w:proofErr w:type="spellEnd"/>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cv2.putText(</w:t>
      </w:r>
      <w:proofErr w:type="spellStart"/>
      <w:r w:rsidRPr="00F1376D">
        <w:rPr>
          <w:rFonts w:ascii="Times New Roman" w:hAnsi="Times New Roman"/>
          <w:bCs/>
          <w:sz w:val="28"/>
          <w:szCs w:val="28"/>
        </w:rPr>
        <w:t>img</w:t>
      </w:r>
      <w:proofErr w:type="spellEnd"/>
      <w:r w:rsidRPr="00F1376D">
        <w:rPr>
          <w:rFonts w:ascii="Times New Roman" w:hAnsi="Times New Roman"/>
          <w:bCs/>
          <w:sz w:val="28"/>
          <w:szCs w:val="28"/>
        </w:rPr>
        <w:t xml:space="preserve">, </w:t>
      </w:r>
      <w:proofErr w:type="spellStart"/>
      <w:r w:rsidRPr="00F1376D">
        <w:rPr>
          <w:rFonts w:ascii="Times New Roman" w:hAnsi="Times New Roman"/>
          <w:bCs/>
          <w:sz w:val="28"/>
          <w:szCs w:val="28"/>
        </w:rPr>
        <w:t>str</w:t>
      </w:r>
      <w:proofErr w:type="spellEnd"/>
      <w:r w:rsidRPr="00F1376D">
        <w:rPr>
          <w:rFonts w:ascii="Times New Roman" w:hAnsi="Times New Roman"/>
          <w:bCs/>
          <w:sz w:val="28"/>
          <w:szCs w:val="28"/>
        </w:rPr>
        <w:t>(</w:t>
      </w:r>
      <w:proofErr w:type="spellStart"/>
      <w:r w:rsidRPr="00F1376D">
        <w:rPr>
          <w:rFonts w:ascii="Times New Roman" w:hAnsi="Times New Roman"/>
          <w:bCs/>
          <w:sz w:val="28"/>
          <w:szCs w:val="28"/>
        </w:rPr>
        <w:t>int</w:t>
      </w:r>
      <w:proofErr w:type="spellEnd"/>
      <w:r w:rsidRPr="00F1376D">
        <w:rPr>
          <w:rFonts w:ascii="Times New Roman" w:hAnsi="Times New Roman"/>
          <w:bCs/>
          <w:sz w:val="28"/>
          <w:szCs w:val="28"/>
        </w:rPr>
        <w:t>(fps)), (20, 50), cv2.FONT_HERSHEY_PLAIN, 3,</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(255, 0, 0), 3)</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 12. Display</w:t>
      </w:r>
    </w:p>
    <w:p w:rsidR="00F1376D"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cv2.imshow("Image", </w:t>
      </w:r>
      <w:proofErr w:type="spellStart"/>
      <w:r w:rsidRPr="00F1376D">
        <w:rPr>
          <w:rFonts w:ascii="Times New Roman" w:hAnsi="Times New Roman"/>
          <w:bCs/>
          <w:sz w:val="28"/>
          <w:szCs w:val="28"/>
        </w:rPr>
        <w:t>img</w:t>
      </w:r>
      <w:proofErr w:type="spellEnd"/>
      <w:r w:rsidRPr="00F1376D">
        <w:rPr>
          <w:rFonts w:ascii="Times New Roman" w:hAnsi="Times New Roman"/>
          <w:bCs/>
          <w:sz w:val="28"/>
          <w:szCs w:val="28"/>
        </w:rPr>
        <w:t>)</w:t>
      </w:r>
    </w:p>
    <w:p w:rsidR="0088189B" w:rsidRPr="00F1376D" w:rsidRDefault="00F1376D" w:rsidP="00F1376D">
      <w:pPr>
        <w:autoSpaceDE w:val="0"/>
        <w:autoSpaceDN w:val="0"/>
        <w:adjustRightInd w:val="0"/>
        <w:spacing w:after="0" w:line="480" w:lineRule="auto"/>
        <w:rPr>
          <w:rFonts w:ascii="Times New Roman" w:hAnsi="Times New Roman"/>
          <w:bCs/>
          <w:sz w:val="28"/>
          <w:szCs w:val="28"/>
        </w:rPr>
      </w:pPr>
      <w:r w:rsidRPr="00F1376D">
        <w:rPr>
          <w:rFonts w:ascii="Times New Roman" w:hAnsi="Times New Roman"/>
          <w:bCs/>
          <w:sz w:val="28"/>
          <w:szCs w:val="28"/>
        </w:rPr>
        <w:t xml:space="preserve">    cv2.waitKey(1)</w:t>
      </w:r>
    </w:p>
    <w:p w:rsidR="006B5775" w:rsidRDefault="006B5775" w:rsidP="00037007">
      <w:pPr>
        <w:autoSpaceDE w:val="0"/>
        <w:autoSpaceDN w:val="0"/>
        <w:adjustRightInd w:val="0"/>
        <w:spacing w:after="0" w:line="480" w:lineRule="auto"/>
        <w:jc w:val="center"/>
        <w:rPr>
          <w:rFonts w:ascii="Times New Roman" w:hAnsi="Times New Roman"/>
          <w:b/>
          <w:sz w:val="32"/>
          <w:szCs w:val="32"/>
        </w:rPr>
      </w:pPr>
    </w:p>
    <w:p w:rsidR="006B5775" w:rsidRDefault="006B5775" w:rsidP="00037007">
      <w:pPr>
        <w:autoSpaceDE w:val="0"/>
        <w:autoSpaceDN w:val="0"/>
        <w:adjustRightInd w:val="0"/>
        <w:spacing w:after="0" w:line="480" w:lineRule="auto"/>
        <w:jc w:val="center"/>
        <w:rPr>
          <w:rFonts w:ascii="Times New Roman" w:hAnsi="Times New Roman"/>
          <w:b/>
          <w:sz w:val="32"/>
          <w:szCs w:val="32"/>
        </w:rPr>
      </w:pPr>
    </w:p>
    <w:p w:rsidR="0040051D" w:rsidRDefault="0040051D" w:rsidP="005C66EC">
      <w:pPr>
        <w:autoSpaceDE w:val="0"/>
        <w:autoSpaceDN w:val="0"/>
        <w:adjustRightInd w:val="0"/>
        <w:spacing w:after="0" w:line="480" w:lineRule="auto"/>
        <w:jc w:val="center"/>
        <w:rPr>
          <w:rFonts w:ascii="Times New Roman" w:hAnsi="Times New Roman"/>
          <w:b/>
          <w:sz w:val="32"/>
          <w:szCs w:val="32"/>
        </w:rPr>
      </w:pPr>
    </w:p>
    <w:p w:rsidR="00A360B2" w:rsidRDefault="00A360B2" w:rsidP="005C66EC">
      <w:pPr>
        <w:autoSpaceDE w:val="0"/>
        <w:autoSpaceDN w:val="0"/>
        <w:adjustRightInd w:val="0"/>
        <w:spacing w:after="0" w:line="480" w:lineRule="auto"/>
        <w:jc w:val="center"/>
        <w:rPr>
          <w:rFonts w:ascii="Times New Roman" w:hAnsi="Times New Roman"/>
          <w:b/>
          <w:sz w:val="32"/>
          <w:szCs w:val="32"/>
        </w:rPr>
      </w:pPr>
    </w:p>
    <w:p w:rsidR="000F7B16" w:rsidRPr="00165362" w:rsidRDefault="00DB6473" w:rsidP="005C66EC">
      <w:pPr>
        <w:autoSpaceDE w:val="0"/>
        <w:autoSpaceDN w:val="0"/>
        <w:adjustRightInd w:val="0"/>
        <w:spacing w:after="0" w:line="480" w:lineRule="auto"/>
        <w:jc w:val="center"/>
        <w:rPr>
          <w:rFonts w:ascii="Times New Roman" w:hAnsi="Times New Roman"/>
          <w:sz w:val="28"/>
          <w:szCs w:val="28"/>
        </w:rPr>
      </w:pPr>
      <w:r w:rsidRPr="00165362">
        <w:rPr>
          <w:rFonts w:ascii="Times New Roman" w:hAnsi="Times New Roman"/>
          <w:b/>
          <w:sz w:val="32"/>
          <w:szCs w:val="32"/>
        </w:rPr>
        <w:t xml:space="preserve">CHAPTER </w:t>
      </w:r>
      <w:r w:rsidR="00916261" w:rsidRPr="00165362">
        <w:rPr>
          <w:rFonts w:ascii="Times New Roman" w:hAnsi="Times New Roman"/>
          <w:b/>
          <w:sz w:val="32"/>
          <w:szCs w:val="32"/>
        </w:rPr>
        <w:t>9</w:t>
      </w:r>
    </w:p>
    <w:p w:rsidR="008B4423" w:rsidRDefault="005C3B57" w:rsidP="008B4423">
      <w:pPr>
        <w:autoSpaceDE w:val="0"/>
        <w:autoSpaceDN w:val="0"/>
        <w:adjustRightInd w:val="0"/>
        <w:spacing w:after="360" w:line="480" w:lineRule="auto"/>
        <w:jc w:val="center"/>
        <w:rPr>
          <w:rFonts w:ascii="Times New Roman" w:hAnsi="Times New Roman"/>
          <w:b/>
          <w:sz w:val="32"/>
          <w:szCs w:val="32"/>
        </w:rPr>
      </w:pPr>
      <w:r w:rsidRPr="00165362">
        <w:rPr>
          <w:rFonts w:ascii="Times New Roman" w:hAnsi="Times New Roman"/>
          <w:b/>
          <w:sz w:val="32"/>
          <w:szCs w:val="32"/>
        </w:rPr>
        <w:t>SCREENSHOT</w:t>
      </w:r>
      <w:r w:rsidR="00655C2E" w:rsidRPr="00165362">
        <w:rPr>
          <w:rFonts w:ascii="Times New Roman" w:hAnsi="Times New Roman"/>
          <w:b/>
          <w:sz w:val="32"/>
          <w:szCs w:val="32"/>
        </w:rPr>
        <w:t>S</w:t>
      </w:r>
    </w:p>
    <w:p w:rsidR="00BC3CF8" w:rsidRPr="008E36EF" w:rsidRDefault="00AF31CA" w:rsidP="00BC3CF8">
      <w:pPr>
        <w:autoSpaceDE w:val="0"/>
        <w:autoSpaceDN w:val="0"/>
        <w:adjustRightInd w:val="0"/>
        <w:spacing w:after="360" w:line="480" w:lineRule="auto"/>
        <w:rPr>
          <w:rFonts w:ascii="Times New Roman" w:hAnsi="Times New Roman"/>
          <w:b/>
          <w:sz w:val="28"/>
          <w:szCs w:val="28"/>
        </w:rPr>
      </w:pPr>
      <w:r w:rsidRPr="008E36EF">
        <w:rPr>
          <w:rFonts w:ascii="Times New Roman" w:hAnsi="Times New Roman"/>
          <w:b/>
          <w:sz w:val="28"/>
          <w:szCs w:val="28"/>
        </w:rPr>
        <w:t xml:space="preserve">9.1 </w:t>
      </w:r>
      <w:r w:rsidR="00BC3CF8" w:rsidRPr="008E36EF">
        <w:rPr>
          <w:rFonts w:ascii="Times New Roman" w:hAnsi="Times New Roman"/>
          <w:b/>
          <w:sz w:val="28"/>
          <w:szCs w:val="28"/>
        </w:rPr>
        <w:t>Capturing the Video and Processing</w:t>
      </w:r>
    </w:p>
    <w:p w:rsidR="008B4423" w:rsidRPr="008E36EF" w:rsidRDefault="000B00FC" w:rsidP="008B4423">
      <w:pPr>
        <w:autoSpaceDE w:val="0"/>
        <w:autoSpaceDN w:val="0"/>
        <w:adjustRightInd w:val="0"/>
        <w:spacing w:after="360" w:line="480" w:lineRule="auto"/>
        <w:jc w:val="center"/>
        <w:rPr>
          <w:rFonts w:ascii="Times New Roman" w:hAnsi="Times New Roman"/>
          <w:b/>
          <w:sz w:val="28"/>
          <w:szCs w:val="28"/>
        </w:rPr>
      </w:pPr>
      <w:r w:rsidRPr="00526754">
        <w:rPr>
          <w:rFonts w:ascii="Times New Roman" w:hAnsi="Times New Roman"/>
          <w:b/>
          <w:noProof/>
          <w:sz w:val="28"/>
          <w:szCs w:val="28"/>
        </w:rPr>
        <w:drawing>
          <wp:inline distT="0" distB="0" distL="0" distR="0" wp14:anchorId="2053928E" wp14:editId="412A11A7">
            <wp:extent cx="4095750" cy="2524125"/>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0" cy="2524125"/>
                    </a:xfrm>
                    <a:prstGeom prst="rect">
                      <a:avLst/>
                    </a:prstGeom>
                    <a:noFill/>
                    <a:ln>
                      <a:noFill/>
                    </a:ln>
                  </pic:spPr>
                </pic:pic>
              </a:graphicData>
            </a:graphic>
          </wp:inline>
        </w:drawing>
      </w:r>
    </w:p>
    <w:p w:rsidR="00616274" w:rsidRPr="00616274" w:rsidRDefault="00616274" w:rsidP="00616274">
      <w:pPr>
        <w:autoSpaceDE w:val="0"/>
        <w:autoSpaceDN w:val="0"/>
        <w:adjustRightInd w:val="0"/>
        <w:spacing w:after="360" w:line="480" w:lineRule="auto"/>
        <w:jc w:val="center"/>
        <w:rPr>
          <w:rFonts w:ascii="Times New Roman" w:hAnsi="Times New Roman"/>
          <w:b/>
          <w:bCs/>
          <w:sz w:val="28"/>
          <w:szCs w:val="28"/>
        </w:rPr>
      </w:pPr>
      <w:r>
        <w:rPr>
          <w:rFonts w:ascii="Times New Roman" w:hAnsi="Times New Roman"/>
          <w:b/>
          <w:bCs/>
          <w:sz w:val="28"/>
          <w:szCs w:val="28"/>
        </w:rPr>
        <w:t>Figure 9.1 – Capturing the Video and Processing</w:t>
      </w:r>
    </w:p>
    <w:p w:rsidR="00BC3CF8" w:rsidRPr="008E36EF" w:rsidRDefault="00BC3CF8" w:rsidP="00616274">
      <w:pPr>
        <w:autoSpaceDE w:val="0"/>
        <w:autoSpaceDN w:val="0"/>
        <w:adjustRightInd w:val="0"/>
        <w:spacing w:after="360" w:line="480" w:lineRule="auto"/>
        <w:ind w:firstLine="720"/>
        <w:rPr>
          <w:rFonts w:ascii="Times New Roman" w:hAnsi="Times New Roman"/>
          <w:bCs/>
          <w:sz w:val="28"/>
          <w:szCs w:val="28"/>
        </w:rPr>
      </w:pPr>
      <w:r w:rsidRPr="008E36EF">
        <w:rPr>
          <w:rFonts w:ascii="Times New Roman" w:hAnsi="Times New Roman"/>
          <w:bCs/>
          <w:sz w:val="28"/>
          <w:szCs w:val="28"/>
        </w:rPr>
        <w:t>The AI virtual mouse system uses the webcam where each frame is captured till the termination of the program. The video frames are processed from BGR to RGB color space to find the hands in the video frame by frame.</w:t>
      </w:r>
    </w:p>
    <w:p w:rsidR="00BC3CF8" w:rsidRPr="008E36EF" w:rsidRDefault="00AF31CA" w:rsidP="00BC3CF8">
      <w:pPr>
        <w:autoSpaceDE w:val="0"/>
        <w:autoSpaceDN w:val="0"/>
        <w:adjustRightInd w:val="0"/>
        <w:spacing w:after="360" w:line="480" w:lineRule="auto"/>
        <w:rPr>
          <w:rFonts w:ascii="Times New Roman" w:hAnsi="Times New Roman"/>
          <w:b/>
          <w:sz w:val="28"/>
          <w:szCs w:val="28"/>
        </w:rPr>
      </w:pPr>
      <w:r w:rsidRPr="008E36EF">
        <w:rPr>
          <w:rFonts w:ascii="Times New Roman" w:hAnsi="Times New Roman"/>
          <w:b/>
          <w:sz w:val="28"/>
          <w:szCs w:val="28"/>
        </w:rPr>
        <w:t xml:space="preserve">9.2 </w:t>
      </w:r>
      <w:r w:rsidR="00BC3CF8" w:rsidRPr="008E36EF">
        <w:rPr>
          <w:rFonts w:ascii="Times New Roman" w:hAnsi="Times New Roman"/>
          <w:b/>
          <w:sz w:val="28"/>
          <w:szCs w:val="28"/>
        </w:rPr>
        <w:t>Rectangular Region for Moving through the Window</w:t>
      </w:r>
    </w:p>
    <w:p w:rsidR="00BC3CF8" w:rsidRPr="008E36EF" w:rsidRDefault="00BC3CF8" w:rsidP="00BC3CF8">
      <w:pPr>
        <w:autoSpaceDE w:val="0"/>
        <w:autoSpaceDN w:val="0"/>
        <w:adjustRightInd w:val="0"/>
        <w:spacing w:after="360" w:line="480" w:lineRule="auto"/>
        <w:rPr>
          <w:rFonts w:ascii="Times New Roman" w:hAnsi="Times New Roman"/>
          <w:bCs/>
          <w:sz w:val="28"/>
          <w:szCs w:val="28"/>
        </w:rPr>
      </w:pPr>
      <w:r w:rsidRPr="008E36EF">
        <w:rPr>
          <w:rFonts w:ascii="Times New Roman" w:hAnsi="Times New Roman"/>
          <w:b/>
          <w:sz w:val="28"/>
          <w:szCs w:val="28"/>
        </w:rPr>
        <w:tab/>
      </w:r>
      <w:r w:rsidRPr="008E36EF">
        <w:rPr>
          <w:rFonts w:ascii="Times New Roman" w:hAnsi="Times New Roman"/>
          <w:bCs/>
          <w:sz w:val="28"/>
          <w:szCs w:val="28"/>
        </w:rPr>
        <w:t xml:space="preserve">The AI virtual mouse system makes use of the transformational algorithm, and it converts the co-ordinates if fingertip from the webcam screen to the computer window full screen for controlling the mouse. When the hands are detected and when we find which finger is up for performing the specific mouse function, a rectangular box </w:t>
      </w:r>
      <w:r w:rsidR="00F50506" w:rsidRPr="008E36EF">
        <w:rPr>
          <w:rFonts w:ascii="Times New Roman" w:hAnsi="Times New Roman"/>
          <w:bCs/>
          <w:sz w:val="28"/>
          <w:szCs w:val="28"/>
        </w:rPr>
        <w:t>is drawn with respect to the computer window in the webcam region where we move throughout the window using the mouse cursor.</w:t>
      </w:r>
    </w:p>
    <w:p w:rsidR="00F50506" w:rsidRPr="008E36EF" w:rsidRDefault="00AF31CA" w:rsidP="00BC3CF8">
      <w:pPr>
        <w:autoSpaceDE w:val="0"/>
        <w:autoSpaceDN w:val="0"/>
        <w:adjustRightInd w:val="0"/>
        <w:spacing w:after="360" w:line="480" w:lineRule="auto"/>
        <w:rPr>
          <w:rFonts w:ascii="Times New Roman" w:hAnsi="Times New Roman"/>
          <w:b/>
          <w:sz w:val="28"/>
          <w:szCs w:val="28"/>
        </w:rPr>
      </w:pPr>
      <w:r w:rsidRPr="008E36EF">
        <w:rPr>
          <w:rFonts w:ascii="Times New Roman" w:hAnsi="Times New Roman"/>
          <w:b/>
          <w:sz w:val="28"/>
          <w:szCs w:val="28"/>
        </w:rPr>
        <w:t xml:space="preserve">9.3 </w:t>
      </w:r>
      <w:r w:rsidR="00F50506" w:rsidRPr="008E36EF">
        <w:rPr>
          <w:rFonts w:ascii="Times New Roman" w:hAnsi="Times New Roman"/>
          <w:b/>
          <w:sz w:val="28"/>
          <w:szCs w:val="28"/>
        </w:rPr>
        <w:t>Detecting Which Finger Is Up and Performing the Particular Mouse Function</w:t>
      </w:r>
    </w:p>
    <w:p w:rsidR="00AF31CA" w:rsidRPr="008E36EF" w:rsidRDefault="000B00FC" w:rsidP="00AF31CA">
      <w:pPr>
        <w:autoSpaceDE w:val="0"/>
        <w:autoSpaceDN w:val="0"/>
        <w:adjustRightInd w:val="0"/>
        <w:spacing w:after="360" w:line="480" w:lineRule="auto"/>
        <w:jc w:val="center"/>
        <w:rPr>
          <w:rFonts w:ascii="Times New Roman" w:hAnsi="Times New Roman"/>
          <w:b/>
          <w:sz w:val="28"/>
          <w:szCs w:val="28"/>
        </w:rPr>
      </w:pPr>
      <w:r w:rsidRPr="00526754">
        <w:rPr>
          <w:rFonts w:ascii="Times New Roman" w:hAnsi="Times New Roman"/>
          <w:b/>
          <w:noProof/>
          <w:sz w:val="28"/>
          <w:szCs w:val="28"/>
        </w:rPr>
        <w:drawing>
          <wp:inline distT="0" distB="0" distL="0" distR="0" wp14:anchorId="05F3FE43" wp14:editId="7C6E102D">
            <wp:extent cx="4124325" cy="2447925"/>
            <wp:effectExtent l="0" t="0" r="0" b="0"/>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4325" cy="2447925"/>
                    </a:xfrm>
                    <a:prstGeom prst="rect">
                      <a:avLst/>
                    </a:prstGeom>
                    <a:noFill/>
                    <a:ln>
                      <a:noFill/>
                    </a:ln>
                  </pic:spPr>
                </pic:pic>
              </a:graphicData>
            </a:graphic>
          </wp:inline>
        </w:drawing>
      </w:r>
    </w:p>
    <w:p w:rsidR="00616274" w:rsidRPr="00616274" w:rsidRDefault="00616274" w:rsidP="00616274">
      <w:pPr>
        <w:autoSpaceDE w:val="0"/>
        <w:autoSpaceDN w:val="0"/>
        <w:adjustRightInd w:val="0"/>
        <w:spacing w:after="360" w:line="480" w:lineRule="auto"/>
        <w:ind w:firstLine="720"/>
        <w:jc w:val="center"/>
        <w:rPr>
          <w:rFonts w:ascii="Times New Roman" w:hAnsi="Times New Roman"/>
          <w:b/>
          <w:bCs/>
          <w:sz w:val="28"/>
          <w:szCs w:val="28"/>
        </w:rPr>
      </w:pPr>
      <w:r>
        <w:rPr>
          <w:rFonts w:ascii="Times New Roman" w:hAnsi="Times New Roman"/>
          <w:b/>
          <w:bCs/>
          <w:sz w:val="28"/>
          <w:szCs w:val="28"/>
        </w:rPr>
        <w:t>Figure 9.2 – Detecting Which Finger Is Up and Performing the Particular Mouse Function</w:t>
      </w:r>
    </w:p>
    <w:p w:rsidR="00F50506" w:rsidRPr="008E36EF" w:rsidRDefault="00F50506" w:rsidP="008E36EF">
      <w:pPr>
        <w:autoSpaceDE w:val="0"/>
        <w:autoSpaceDN w:val="0"/>
        <w:adjustRightInd w:val="0"/>
        <w:spacing w:after="360" w:line="480" w:lineRule="auto"/>
        <w:ind w:firstLine="720"/>
        <w:rPr>
          <w:rFonts w:ascii="Times New Roman" w:hAnsi="Times New Roman"/>
          <w:bCs/>
          <w:sz w:val="28"/>
          <w:szCs w:val="28"/>
        </w:rPr>
      </w:pPr>
      <w:r w:rsidRPr="008E36EF">
        <w:rPr>
          <w:rFonts w:ascii="Times New Roman" w:hAnsi="Times New Roman"/>
          <w:bCs/>
          <w:sz w:val="28"/>
          <w:szCs w:val="28"/>
        </w:rPr>
        <w:t xml:space="preserve">In this stage, we are detecting which finger is up using the tip of the respective finger that we found using the </w:t>
      </w:r>
      <w:proofErr w:type="spellStart"/>
      <w:r w:rsidRPr="008E36EF">
        <w:rPr>
          <w:rFonts w:ascii="Times New Roman" w:hAnsi="Times New Roman"/>
          <w:bCs/>
          <w:sz w:val="28"/>
          <w:szCs w:val="28"/>
        </w:rPr>
        <w:t>MediaPipe</w:t>
      </w:r>
      <w:proofErr w:type="spellEnd"/>
      <w:r w:rsidRPr="008E36EF">
        <w:rPr>
          <w:rFonts w:ascii="Times New Roman" w:hAnsi="Times New Roman"/>
          <w:bCs/>
          <w:sz w:val="28"/>
          <w:szCs w:val="28"/>
        </w:rPr>
        <w:t xml:space="preserve"> and the respective co</w:t>
      </w:r>
      <w:r w:rsidR="00F21256">
        <w:rPr>
          <w:rFonts w:ascii="Times New Roman" w:hAnsi="Times New Roman"/>
          <w:bCs/>
          <w:sz w:val="28"/>
          <w:szCs w:val="28"/>
        </w:rPr>
        <w:t>-</w:t>
      </w:r>
      <w:r w:rsidRPr="008E36EF">
        <w:rPr>
          <w:rFonts w:ascii="Times New Roman" w:hAnsi="Times New Roman"/>
          <w:bCs/>
          <w:sz w:val="28"/>
          <w:szCs w:val="28"/>
        </w:rPr>
        <w:t xml:space="preserve">ordinates </w:t>
      </w:r>
      <w:r w:rsidR="00AF31CA" w:rsidRPr="008E36EF">
        <w:rPr>
          <w:rFonts w:ascii="Times New Roman" w:hAnsi="Times New Roman"/>
          <w:bCs/>
          <w:sz w:val="28"/>
          <w:szCs w:val="28"/>
        </w:rPr>
        <w:t>of the fingers that are up as shown in the figure, and according to that, the particular mouse function is performed.</w:t>
      </w:r>
    </w:p>
    <w:p w:rsidR="00AF31CA" w:rsidRPr="008E36EF" w:rsidRDefault="00AF31CA" w:rsidP="00BC3CF8">
      <w:pPr>
        <w:autoSpaceDE w:val="0"/>
        <w:autoSpaceDN w:val="0"/>
        <w:adjustRightInd w:val="0"/>
        <w:spacing w:after="360" w:line="480" w:lineRule="auto"/>
        <w:rPr>
          <w:rFonts w:ascii="Times New Roman" w:hAnsi="Times New Roman"/>
          <w:b/>
          <w:sz w:val="28"/>
          <w:szCs w:val="28"/>
        </w:rPr>
      </w:pPr>
      <w:r w:rsidRPr="008E36EF">
        <w:rPr>
          <w:rFonts w:ascii="Times New Roman" w:hAnsi="Times New Roman"/>
          <w:b/>
          <w:sz w:val="28"/>
          <w:szCs w:val="28"/>
        </w:rPr>
        <w:t>9.4 Mouse Functions Depending on the Hand Gestures and Hand Tip Detection Using Computer Vision</w:t>
      </w:r>
    </w:p>
    <w:p w:rsidR="00AF31CA" w:rsidRPr="008E36EF" w:rsidRDefault="00AF31CA" w:rsidP="00BC3CF8">
      <w:pPr>
        <w:autoSpaceDE w:val="0"/>
        <w:autoSpaceDN w:val="0"/>
        <w:adjustRightInd w:val="0"/>
        <w:spacing w:after="360" w:line="480" w:lineRule="auto"/>
        <w:rPr>
          <w:rFonts w:ascii="Times New Roman" w:hAnsi="Times New Roman"/>
          <w:b/>
          <w:sz w:val="28"/>
          <w:szCs w:val="28"/>
        </w:rPr>
      </w:pPr>
      <w:r w:rsidRPr="008E36EF">
        <w:rPr>
          <w:rFonts w:ascii="Times New Roman" w:hAnsi="Times New Roman"/>
          <w:b/>
          <w:sz w:val="28"/>
          <w:szCs w:val="28"/>
        </w:rPr>
        <w:t>9.4.1 For the Mouse Cursor Moving around the Computer Window</w:t>
      </w:r>
    </w:p>
    <w:p w:rsidR="00AF31CA" w:rsidRPr="008E36EF" w:rsidRDefault="00AF31CA" w:rsidP="0040051D">
      <w:pPr>
        <w:autoSpaceDE w:val="0"/>
        <w:autoSpaceDN w:val="0"/>
        <w:adjustRightInd w:val="0"/>
        <w:spacing w:after="360" w:line="480" w:lineRule="auto"/>
        <w:ind w:firstLine="720"/>
        <w:rPr>
          <w:rFonts w:ascii="Times New Roman" w:hAnsi="Times New Roman"/>
          <w:bCs/>
          <w:sz w:val="28"/>
          <w:szCs w:val="28"/>
        </w:rPr>
      </w:pPr>
      <w:r w:rsidRPr="008E36EF">
        <w:rPr>
          <w:rFonts w:ascii="Times New Roman" w:hAnsi="Times New Roman"/>
          <w:bCs/>
          <w:sz w:val="28"/>
          <w:szCs w:val="28"/>
        </w:rPr>
        <w:t xml:space="preserve">If the index finger is up with tip Id = 1 or both the index finger with tip Id = 1 and the middle finger with tip Id = 2 are up, the mouse cursor is made to move around the window of the computer using the </w:t>
      </w:r>
      <w:proofErr w:type="spellStart"/>
      <w:r w:rsidRPr="008E36EF">
        <w:rPr>
          <w:rFonts w:ascii="Times New Roman" w:hAnsi="Times New Roman"/>
          <w:bCs/>
          <w:sz w:val="28"/>
          <w:szCs w:val="28"/>
        </w:rPr>
        <w:t>AutoPy</w:t>
      </w:r>
      <w:proofErr w:type="spellEnd"/>
      <w:r w:rsidRPr="008E36EF">
        <w:rPr>
          <w:rFonts w:ascii="Times New Roman" w:hAnsi="Times New Roman"/>
          <w:bCs/>
          <w:sz w:val="28"/>
          <w:szCs w:val="28"/>
        </w:rPr>
        <w:t xml:space="preserve"> package of Python, as shown in the figure. </w:t>
      </w:r>
    </w:p>
    <w:p w:rsidR="00AF31CA" w:rsidRPr="008E36EF" w:rsidRDefault="00AF31CA" w:rsidP="00BC3CF8">
      <w:pPr>
        <w:autoSpaceDE w:val="0"/>
        <w:autoSpaceDN w:val="0"/>
        <w:adjustRightInd w:val="0"/>
        <w:spacing w:after="360" w:line="480" w:lineRule="auto"/>
        <w:rPr>
          <w:rFonts w:ascii="Times New Roman" w:hAnsi="Times New Roman"/>
          <w:b/>
          <w:sz w:val="28"/>
          <w:szCs w:val="28"/>
        </w:rPr>
      </w:pPr>
      <w:r w:rsidRPr="008E36EF">
        <w:rPr>
          <w:rFonts w:ascii="Times New Roman" w:hAnsi="Times New Roman"/>
          <w:b/>
          <w:sz w:val="28"/>
          <w:szCs w:val="28"/>
        </w:rPr>
        <w:t>9.4.2</w:t>
      </w:r>
      <w:r w:rsidR="00616274">
        <w:rPr>
          <w:rFonts w:ascii="Times New Roman" w:hAnsi="Times New Roman"/>
          <w:b/>
          <w:sz w:val="28"/>
          <w:szCs w:val="28"/>
        </w:rPr>
        <w:t xml:space="preserve"> </w:t>
      </w:r>
      <w:r w:rsidRPr="008E36EF">
        <w:rPr>
          <w:rFonts w:ascii="Times New Roman" w:hAnsi="Times New Roman"/>
          <w:b/>
          <w:sz w:val="28"/>
          <w:szCs w:val="28"/>
        </w:rPr>
        <w:t>For the Mouse to Perform Left Button Click</w:t>
      </w:r>
    </w:p>
    <w:p w:rsidR="00AF31CA" w:rsidRPr="008E36EF" w:rsidRDefault="00AF31CA" w:rsidP="0040051D">
      <w:pPr>
        <w:autoSpaceDE w:val="0"/>
        <w:autoSpaceDN w:val="0"/>
        <w:adjustRightInd w:val="0"/>
        <w:spacing w:after="360" w:line="480" w:lineRule="auto"/>
        <w:ind w:firstLine="720"/>
        <w:rPr>
          <w:rFonts w:ascii="Times New Roman" w:hAnsi="Times New Roman"/>
          <w:bCs/>
          <w:sz w:val="28"/>
          <w:szCs w:val="28"/>
        </w:rPr>
      </w:pPr>
      <w:r w:rsidRPr="008E36EF">
        <w:rPr>
          <w:rFonts w:ascii="Times New Roman" w:hAnsi="Times New Roman"/>
          <w:bCs/>
          <w:sz w:val="28"/>
          <w:szCs w:val="28"/>
        </w:rPr>
        <w:t xml:space="preserve">In both the index finger with tip Id = 1 and the thumb finger with tip Id = 0 are up and the distance between the two fingers is lesser than 30px, the computer is made to perform the left mouse button click using the </w:t>
      </w:r>
      <w:proofErr w:type="spellStart"/>
      <w:r w:rsidRPr="008E36EF">
        <w:rPr>
          <w:rFonts w:ascii="Times New Roman" w:hAnsi="Times New Roman"/>
          <w:bCs/>
          <w:sz w:val="28"/>
          <w:szCs w:val="28"/>
        </w:rPr>
        <w:t>pynput</w:t>
      </w:r>
      <w:proofErr w:type="spellEnd"/>
      <w:r w:rsidRPr="008E36EF">
        <w:rPr>
          <w:rFonts w:ascii="Times New Roman" w:hAnsi="Times New Roman"/>
          <w:bCs/>
          <w:sz w:val="28"/>
          <w:szCs w:val="28"/>
        </w:rPr>
        <w:t xml:space="preserve"> Python package, as shown in the figure</w:t>
      </w:r>
    </w:p>
    <w:p w:rsidR="00616274" w:rsidRDefault="00616274" w:rsidP="007E2157">
      <w:pPr>
        <w:autoSpaceDE w:val="0"/>
        <w:autoSpaceDN w:val="0"/>
        <w:adjustRightInd w:val="0"/>
        <w:spacing w:after="360" w:line="480" w:lineRule="auto"/>
        <w:jc w:val="center"/>
        <w:rPr>
          <w:rFonts w:ascii="Times New Roman" w:hAnsi="Times New Roman"/>
          <w:bCs/>
          <w:sz w:val="28"/>
          <w:szCs w:val="28"/>
        </w:rPr>
      </w:pPr>
    </w:p>
    <w:p w:rsidR="00616274" w:rsidRDefault="00616274" w:rsidP="007E2157">
      <w:pPr>
        <w:autoSpaceDE w:val="0"/>
        <w:autoSpaceDN w:val="0"/>
        <w:adjustRightInd w:val="0"/>
        <w:spacing w:after="360" w:line="480" w:lineRule="auto"/>
        <w:jc w:val="center"/>
        <w:rPr>
          <w:rFonts w:ascii="Times New Roman" w:hAnsi="Times New Roman"/>
          <w:bCs/>
          <w:sz w:val="28"/>
          <w:szCs w:val="28"/>
        </w:rPr>
      </w:pPr>
    </w:p>
    <w:p w:rsidR="007E2157" w:rsidRDefault="000B00FC" w:rsidP="007E2157">
      <w:pPr>
        <w:autoSpaceDE w:val="0"/>
        <w:autoSpaceDN w:val="0"/>
        <w:adjustRightInd w:val="0"/>
        <w:spacing w:after="360" w:line="480" w:lineRule="auto"/>
        <w:jc w:val="center"/>
        <w:rPr>
          <w:rFonts w:ascii="Times New Roman" w:hAnsi="Times New Roman"/>
          <w:bCs/>
          <w:sz w:val="28"/>
          <w:szCs w:val="28"/>
        </w:rPr>
      </w:pPr>
      <w:r w:rsidRPr="00526754">
        <w:rPr>
          <w:rFonts w:ascii="Times New Roman" w:hAnsi="Times New Roman"/>
          <w:noProof/>
          <w:sz w:val="28"/>
          <w:szCs w:val="28"/>
        </w:rPr>
        <w:drawing>
          <wp:inline distT="0" distB="0" distL="0" distR="0" wp14:anchorId="256F8543" wp14:editId="42581902">
            <wp:extent cx="4095750" cy="2428875"/>
            <wp:effectExtent l="0" t="0" r="0" b="0"/>
            <wp:docPr id="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0" cy="2428875"/>
                    </a:xfrm>
                    <a:prstGeom prst="rect">
                      <a:avLst/>
                    </a:prstGeom>
                    <a:noFill/>
                    <a:ln>
                      <a:noFill/>
                    </a:ln>
                  </pic:spPr>
                </pic:pic>
              </a:graphicData>
            </a:graphic>
          </wp:inline>
        </w:drawing>
      </w:r>
    </w:p>
    <w:p w:rsidR="00616274" w:rsidRPr="00616274" w:rsidRDefault="00E9768A" w:rsidP="007E2157">
      <w:pPr>
        <w:autoSpaceDE w:val="0"/>
        <w:autoSpaceDN w:val="0"/>
        <w:adjustRightInd w:val="0"/>
        <w:spacing w:after="360" w:line="480" w:lineRule="auto"/>
        <w:jc w:val="center"/>
        <w:rPr>
          <w:rFonts w:ascii="Times New Roman" w:hAnsi="Times New Roman"/>
          <w:b/>
          <w:bCs/>
          <w:sz w:val="28"/>
          <w:szCs w:val="28"/>
        </w:rPr>
      </w:pPr>
      <w:r>
        <w:rPr>
          <w:rFonts w:ascii="Times New Roman" w:hAnsi="Times New Roman"/>
          <w:b/>
          <w:bCs/>
          <w:sz w:val="28"/>
          <w:szCs w:val="28"/>
        </w:rPr>
        <w:t>Figure 9.3a – For the Mouse to Perform Left Button Click</w:t>
      </w:r>
    </w:p>
    <w:p w:rsidR="007E2157" w:rsidRDefault="000B00FC" w:rsidP="007E2157">
      <w:pPr>
        <w:autoSpaceDE w:val="0"/>
        <w:autoSpaceDN w:val="0"/>
        <w:adjustRightInd w:val="0"/>
        <w:spacing w:after="360" w:line="480" w:lineRule="auto"/>
        <w:jc w:val="center"/>
        <w:rPr>
          <w:rFonts w:ascii="Times New Roman" w:hAnsi="Times New Roman"/>
          <w:bCs/>
          <w:sz w:val="28"/>
          <w:szCs w:val="28"/>
        </w:rPr>
      </w:pPr>
      <w:r w:rsidRPr="00526754">
        <w:rPr>
          <w:rFonts w:ascii="Times New Roman" w:hAnsi="Times New Roman"/>
          <w:noProof/>
          <w:sz w:val="28"/>
          <w:szCs w:val="28"/>
        </w:rPr>
        <w:drawing>
          <wp:inline distT="0" distB="0" distL="0" distR="0" wp14:anchorId="48C42802" wp14:editId="283FBD1A">
            <wp:extent cx="4143375" cy="2552700"/>
            <wp:effectExtent l="0" t="0" r="0" b="0"/>
            <wp:docPr id="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3375" cy="2552700"/>
                    </a:xfrm>
                    <a:prstGeom prst="rect">
                      <a:avLst/>
                    </a:prstGeom>
                    <a:noFill/>
                    <a:ln>
                      <a:noFill/>
                    </a:ln>
                  </pic:spPr>
                </pic:pic>
              </a:graphicData>
            </a:graphic>
          </wp:inline>
        </w:drawing>
      </w:r>
    </w:p>
    <w:p w:rsidR="00E9768A" w:rsidRPr="00E9768A" w:rsidRDefault="00E9768A" w:rsidP="007E2157">
      <w:pPr>
        <w:autoSpaceDE w:val="0"/>
        <w:autoSpaceDN w:val="0"/>
        <w:adjustRightInd w:val="0"/>
        <w:spacing w:after="360" w:line="480" w:lineRule="auto"/>
        <w:jc w:val="center"/>
        <w:rPr>
          <w:rFonts w:ascii="Times New Roman" w:hAnsi="Times New Roman"/>
          <w:b/>
          <w:bCs/>
          <w:sz w:val="28"/>
          <w:szCs w:val="28"/>
        </w:rPr>
      </w:pPr>
      <w:r>
        <w:rPr>
          <w:rFonts w:ascii="Times New Roman" w:hAnsi="Times New Roman"/>
          <w:b/>
          <w:bCs/>
          <w:sz w:val="28"/>
          <w:szCs w:val="28"/>
        </w:rPr>
        <w:t>Figure 9.3b – For the Mouse to Perform Left Button Click</w:t>
      </w:r>
    </w:p>
    <w:p w:rsidR="00E9768A" w:rsidRDefault="00E9768A" w:rsidP="007E2157">
      <w:pPr>
        <w:autoSpaceDE w:val="0"/>
        <w:autoSpaceDN w:val="0"/>
        <w:adjustRightInd w:val="0"/>
        <w:spacing w:after="360" w:line="480" w:lineRule="auto"/>
        <w:rPr>
          <w:rFonts w:ascii="Times New Roman" w:hAnsi="Times New Roman"/>
          <w:b/>
          <w:sz w:val="28"/>
          <w:szCs w:val="28"/>
        </w:rPr>
      </w:pPr>
    </w:p>
    <w:p w:rsidR="00E9768A" w:rsidRDefault="00E9768A" w:rsidP="007E2157">
      <w:pPr>
        <w:autoSpaceDE w:val="0"/>
        <w:autoSpaceDN w:val="0"/>
        <w:adjustRightInd w:val="0"/>
        <w:spacing w:after="360" w:line="480" w:lineRule="auto"/>
        <w:rPr>
          <w:rFonts w:ascii="Times New Roman" w:hAnsi="Times New Roman"/>
          <w:b/>
          <w:sz w:val="28"/>
          <w:szCs w:val="28"/>
        </w:rPr>
      </w:pPr>
    </w:p>
    <w:p w:rsidR="007E2157" w:rsidRPr="008E36EF" w:rsidRDefault="007E2157" w:rsidP="007E2157">
      <w:pPr>
        <w:autoSpaceDE w:val="0"/>
        <w:autoSpaceDN w:val="0"/>
        <w:adjustRightInd w:val="0"/>
        <w:spacing w:after="360" w:line="480" w:lineRule="auto"/>
        <w:rPr>
          <w:rFonts w:ascii="Times New Roman" w:hAnsi="Times New Roman"/>
          <w:b/>
          <w:sz w:val="28"/>
          <w:szCs w:val="28"/>
        </w:rPr>
      </w:pPr>
      <w:r w:rsidRPr="008E36EF">
        <w:rPr>
          <w:rFonts w:ascii="Times New Roman" w:hAnsi="Times New Roman"/>
          <w:b/>
          <w:sz w:val="28"/>
          <w:szCs w:val="28"/>
        </w:rPr>
        <w:t>9.4.3 For the Mouse to Perform Right Click</w:t>
      </w:r>
    </w:p>
    <w:p w:rsidR="009B7CED" w:rsidRPr="008E36EF" w:rsidRDefault="007E2157" w:rsidP="008E36EF">
      <w:pPr>
        <w:autoSpaceDE w:val="0"/>
        <w:autoSpaceDN w:val="0"/>
        <w:adjustRightInd w:val="0"/>
        <w:spacing w:after="360" w:line="480" w:lineRule="auto"/>
        <w:ind w:firstLine="720"/>
        <w:rPr>
          <w:rFonts w:ascii="Times New Roman" w:hAnsi="Times New Roman"/>
          <w:bCs/>
          <w:sz w:val="28"/>
          <w:szCs w:val="28"/>
        </w:rPr>
      </w:pPr>
      <w:r w:rsidRPr="008E36EF">
        <w:rPr>
          <w:rFonts w:ascii="Times New Roman" w:hAnsi="Times New Roman"/>
          <w:bCs/>
          <w:sz w:val="28"/>
          <w:szCs w:val="28"/>
        </w:rPr>
        <w:t xml:space="preserve">If both the index finger with tip Id = 1 and the middle finger with tip Id = 2 are up and the distance between the two fingers is lesser than 40px, the computer is made to perform the right mouse button click using the </w:t>
      </w:r>
      <w:proofErr w:type="spellStart"/>
      <w:r w:rsidRPr="008E36EF">
        <w:rPr>
          <w:rFonts w:ascii="Times New Roman" w:hAnsi="Times New Roman"/>
          <w:bCs/>
          <w:sz w:val="28"/>
          <w:szCs w:val="28"/>
        </w:rPr>
        <w:t>punput</w:t>
      </w:r>
      <w:proofErr w:type="spellEnd"/>
      <w:r w:rsidRPr="008E36EF">
        <w:rPr>
          <w:rFonts w:ascii="Times New Roman" w:hAnsi="Times New Roman"/>
          <w:bCs/>
          <w:sz w:val="28"/>
          <w:szCs w:val="28"/>
        </w:rPr>
        <w:t xml:space="preserve"> Python package, as shown in figure.</w:t>
      </w:r>
    </w:p>
    <w:p w:rsidR="007E2157" w:rsidRDefault="000B00FC" w:rsidP="009B7CED">
      <w:pPr>
        <w:autoSpaceDE w:val="0"/>
        <w:autoSpaceDN w:val="0"/>
        <w:adjustRightInd w:val="0"/>
        <w:spacing w:after="360" w:line="480" w:lineRule="auto"/>
        <w:jc w:val="center"/>
        <w:rPr>
          <w:rFonts w:ascii="Times New Roman" w:hAnsi="Times New Roman"/>
          <w:bCs/>
          <w:sz w:val="28"/>
          <w:szCs w:val="28"/>
        </w:rPr>
      </w:pPr>
      <w:r w:rsidRPr="00526754">
        <w:rPr>
          <w:rFonts w:ascii="Times New Roman" w:hAnsi="Times New Roman"/>
          <w:noProof/>
          <w:sz w:val="28"/>
          <w:szCs w:val="28"/>
        </w:rPr>
        <w:drawing>
          <wp:inline distT="0" distB="0" distL="0" distR="0" wp14:anchorId="30466942" wp14:editId="1840E883">
            <wp:extent cx="2714625" cy="2727960"/>
            <wp:effectExtent l="0" t="0" r="0" b="0"/>
            <wp:docPr id="8"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4625" cy="2727960"/>
                    </a:xfrm>
                    <a:prstGeom prst="rect">
                      <a:avLst/>
                    </a:prstGeom>
                    <a:noFill/>
                    <a:ln>
                      <a:noFill/>
                    </a:ln>
                  </pic:spPr>
                </pic:pic>
              </a:graphicData>
            </a:graphic>
          </wp:inline>
        </w:drawing>
      </w:r>
    </w:p>
    <w:p w:rsidR="00E9768A" w:rsidRPr="00E9768A" w:rsidRDefault="00E9768A" w:rsidP="009B7CED">
      <w:pPr>
        <w:autoSpaceDE w:val="0"/>
        <w:autoSpaceDN w:val="0"/>
        <w:adjustRightInd w:val="0"/>
        <w:spacing w:after="360" w:line="480" w:lineRule="auto"/>
        <w:jc w:val="center"/>
        <w:rPr>
          <w:rFonts w:ascii="Times New Roman" w:hAnsi="Times New Roman"/>
          <w:b/>
          <w:bCs/>
          <w:sz w:val="28"/>
          <w:szCs w:val="28"/>
        </w:rPr>
      </w:pPr>
      <w:r>
        <w:rPr>
          <w:rFonts w:ascii="Times New Roman" w:hAnsi="Times New Roman"/>
          <w:b/>
          <w:bCs/>
          <w:sz w:val="28"/>
          <w:szCs w:val="28"/>
        </w:rPr>
        <w:t>Figure 9.4 – For the Mouse to Perform Right Click</w:t>
      </w:r>
    </w:p>
    <w:p w:rsidR="009B7CED" w:rsidRPr="008E36EF" w:rsidRDefault="009B7CED" w:rsidP="009B7CED">
      <w:pPr>
        <w:autoSpaceDE w:val="0"/>
        <w:autoSpaceDN w:val="0"/>
        <w:adjustRightInd w:val="0"/>
        <w:spacing w:after="360" w:line="480" w:lineRule="auto"/>
        <w:rPr>
          <w:rFonts w:ascii="Times New Roman" w:hAnsi="Times New Roman"/>
          <w:b/>
          <w:sz w:val="28"/>
          <w:szCs w:val="28"/>
        </w:rPr>
      </w:pPr>
      <w:r w:rsidRPr="008E36EF">
        <w:rPr>
          <w:rFonts w:ascii="Times New Roman" w:hAnsi="Times New Roman"/>
          <w:b/>
          <w:sz w:val="28"/>
          <w:szCs w:val="28"/>
        </w:rPr>
        <w:t>9.4.4 For the Mouse to Perform Scroll up Function</w:t>
      </w:r>
    </w:p>
    <w:p w:rsidR="009B7CED" w:rsidRPr="008E36EF" w:rsidRDefault="009B7CED" w:rsidP="008E36EF">
      <w:pPr>
        <w:autoSpaceDE w:val="0"/>
        <w:autoSpaceDN w:val="0"/>
        <w:adjustRightInd w:val="0"/>
        <w:spacing w:after="360" w:line="480" w:lineRule="auto"/>
        <w:ind w:firstLine="720"/>
        <w:rPr>
          <w:rFonts w:ascii="Times New Roman" w:hAnsi="Times New Roman"/>
          <w:bCs/>
          <w:sz w:val="28"/>
          <w:szCs w:val="28"/>
        </w:rPr>
      </w:pPr>
      <w:r w:rsidRPr="008E36EF">
        <w:rPr>
          <w:rFonts w:ascii="Times New Roman" w:hAnsi="Times New Roman"/>
          <w:bCs/>
          <w:sz w:val="28"/>
          <w:szCs w:val="28"/>
        </w:rPr>
        <w:t xml:space="preserve">If both the index finger with tip Id = 1 and the middle finger with tip Id = 2 are up and the distance between the two fingers is greater than 40px and if the two fingers are moved up the page, the computer is made to perform the scroll up mouse function using the </w:t>
      </w:r>
      <w:proofErr w:type="spellStart"/>
      <w:r w:rsidRPr="008E36EF">
        <w:rPr>
          <w:rFonts w:ascii="Times New Roman" w:hAnsi="Times New Roman"/>
          <w:bCs/>
          <w:sz w:val="28"/>
          <w:szCs w:val="28"/>
        </w:rPr>
        <w:t>PyAutoGUI</w:t>
      </w:r>
      <w:proofErr w:type="spellEnd"/>
      <w:r w:rsidRPr="008E36EF">
        <w:rPr>
          <w:rFonts w:ascii="Times New Roman" w:hAnsi="Times New Roman"/>
          <w:bCs/>
          <w:sz w:val="28"/>
          <w:szCs w:val="28"/>
        </w:rPr>
        <w:t xml:space="preserve"> </w:t>
      </w:r>
      <w:proofErr w:type="spellStart"/>
      <w:r w:rsidRPr="008E36EF">
        <w:rPr>
          <w:rFonts w:ascii="Times New Roman" w:hAnsi="Times New Roman"/>
          <w:bCs/>
          <w:sz w:val="28"/>
          <w:szCs w:val="28"/>
        </w:rPr>
        <w:t>Pyton</w:t>
      </w:r>
      <w:proofErr w:type="spellEnd"/>
      <w:r w:rsidRPr="008E36EF">
        <w:rPr>
          <w:rFonts w:ascii="Times New Roman" w:hAnsi="Times New Roman"/>
          <w:bCs/>
          <w:sz w:val="28"/>
          <w:szCs w:val="28"/>
        </w:rPr>
        <w:t xml:space="preserve"> package, as shown in the figure.</w:t>
      </w:r>
    </w:p>
    <w:p w:rsidR="009B7CED" w:rsidRDefault="000B00FC" w:rsidP="009B7CED">
      <w:pPr>
        <w:autoSpaceDE w:val="0"/>
        <w:autoSpaceDN w:val="0"/>
        <w:adjustRightInd w:val="0"/>
        <w:spacing w:after="360" w:line="480" w:lineRule="auto"/>
        <w:jc w:val="center"/>
        <w:rPr>
          <w:rFonts w:ascii="Times New Roman" w:hAnsi="Times New Roman"/>
          <w:bCs/>
          <w:sz w:val="28"/>
          <w:szCs w:val="28"/>
        </w:rPr>
      </w:pPr>
      <w:r w:rsidRPr="00526754">
        <w:rPr>
          <w:rFonts w:ascii="Times New Roman" w:hAnsi="Times New Roman"/>
          <w:noProof/>
          <w:sz w:val="28"/>
          <w:szCs w:val="28"/>
        </w:rPr>
        <w:drawing>
          <wp:inline distT="0" distB="0" distL="0" distR="0" wp14:anchorId="0D24B3C6" wp14:editId="54115FA9">
            <wp:extent cx="4143375" cy="2505075"/>
            <wp:effectExtent l="0" t="0" r="0" b="0"/>
            <wp:docPr id="9"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3375" cy="2505075"/>
                    </a:xfrm>
                    <a:prstGeom prst="rect">
                      <a:avLst/>
                    </a:prstGeom>
                    <a:noFill/>
                    <a:ln>
                      <a:noFill/>
                    </a:ln>
                  </pic:spPr>
                </pic:pic>
              </a:graphicData>
            </a:graphic>
          </wp:inline>
        </w:drawing>
      </w:r>
    </w:p>
    <w:p w:rsidR="00E9768A" w:rsidRPr="00E9768A" w:rsidRDefault="00E9768A" w:rsidP="009B7CED">
      <w:pPr>
        <w:autoSpaceDE w:val="0"/>
        <w:autoSpaceDN w:val="0"/>
        <w:adjustRightInd w:val="0"/>
        <w:spacing w:after="360" w:line="480" w:lineRule="auto"/>
        <w:jc w:val="center"/>
        <w:rPr>
          <w:rFonts w:ascii="Times New Roman" w:hAnsi="Times New Roman"/>
          <w:b/>
          <w:bCs/>
          <w:sz w:val="28"/>
          <w:szCs w:val="28"/>
        </w:rPr>
      </w:pPr>
      <w:r>
        <w:rPr>
          <w:rFonts w:ascii="Times New Roman" w:hAnsi="Times New Roman"/>
          <w:b/>
          <w:bCs/>
          <w:sz w:val="28"/>
          <w:szCs w:val="28"/>
        </w:rPr>
        <w:t>Figure 9.5 – For the Mouse to Perform Scroll Up Function</w:t>
      </w:r>
    </w:p>
    <w:p w:rsidR="009B7CED" w:rsidRPr="008E36EF" w:rsidRDefault="009B7CED" w:rsidP="009B7CED">
      <w:pPr>
        <w:autoSpaceDE w:val="0"/>
        <w:autoSpaceDN w:val="0"/>
        <w:adjustRightInd w:val="0"/>
        <w:spacing w:after="360" w:line="480" w:lineRule="auto"/>
        <w:rPr>
          <w:rFonts w:ascii="Times New Roman" w:hAnsi="Times New Roman"/>
          <w:b/>
          <w:sz w:val="28"/>
          <w:szCs w:val="28"/>
        </w:rPr>
      </w:pPr>
      <w:r w:rsidRPr="008E36EF">
        <w:rPr>
          <w:rFonts w:ascii="Times New Roman" w:hAnsi="Times New Roman"/>
          <w:b/>
          <w:sz w:val="28"/>
          <w:szCs w:val="28"/>
        </w:rPr>
        <w:t>9.4.5 For the Mouse to Perform Scroll Down Function</w:t>
      </w:r>
    </w:p>
    <w:p w:rsidR="0040051D" w:rsidRDefault="009B7CED" w:rsidP="0040051D">
      <w:pPr>
        <w:autoSpaceDE w:val="0"/>
        <w:autoSpaceDN w:val="0"/>
        <w:adjustRightInd w:val="0"/>
        <w:spacing w:after="360" w:line="480" w:lineRule="auto"/>
        <w:ind w:firstLine="720"/>
        <w:rPr>
          <w:rFonts w:ascii="Times New Roman" w:hAnsi="Times New Roman"/>
          <w:bCs/>
          <w:sz w:val="28"/>
          <w:szCs w:val="28"/>
        </w:rPr>
      </w:pPr>
      <w:r w:rsidRPr="008E36EF">
        <w:rPr>
          <w:rFonts w:ascii="Times New Roman" w:hAnsi="Times New Roman"/>
          <w:bCs/>
          <w:sz w:val="28"/>
          <w:szCs w:val="28"/>
        </w:rPr>
        <w:t xml:space="preserve">In both the index finger with tip Id = 1 and the middle finger with tip Id = 2 are up and the distance between the two fingers is greater than 40px and if the two fingers are moved down the page, the computer is made to perform the scroll down mouse function using the </w:t>
      </w:r>
      <w:proofErr w:type="spellStart"/>
      <w:r w:rsidRPr="008E36EF">
        <w:rPr>
          <w:rFonts w:ascii="Times New Roman" w:hAnsi="Times New Roman"/>
          <w:bCs/>
          <w:sz w:val="28"/>
          <w:szCs w:val="28"/>
        </w:rPr>
        <w:t>PyAutoGUI</w:t>
      </w:r>
      <w:proofErr w:type="spellEnd"/>
      <w:r w:rsidRPr="008E36EF">
        <w:rPr>
          <w:rFonts w:ascii="Times New Roman" w:hAnsi="Times New Roman"/>
          <w:bCs/>
          <w:sz w:val="28"/>
          <w:szCs w:val="28"/>
        </w:rPr>
        <w:t xml:space="preserve"> Python package, as shown in the figure.</w:t>
      </w:r>
    </w:p>
    <w:p w:rsidR="009B7CED" w:rsidRDefault="000B00FC" w:rsidP="0040051D">
      <w:pPr>
        <w:autoSpaceDE w:val="0"/>
        <w:autoSpaceDN w:val="0"/>
        <w:adjustRightInd w:val="0"/>
        <w:spacing w:after="360" w:line="480" w:lineRule="auto"/>
        <w:ind w:firstLine="720"/>
        <w:jc w:val="center"/>
        <w:rPr>
          <w:rFonts w:ascii="Times New Roman" w:hAnsi="Times New Roman"/>
          <w:bCs/>
          <w:sz w:val="28"/>
          <w:szCs w:val="28"/>
        </w:rPr>
      </w:pPr>
      <w:r w:rsidRPr="00526754">
        <w:rPr>
          <w:rFonts w:ascii="Times New Roman" w:hAnsi="Times New Roman"/>
          <w:noProof/>
          <w:sz w:val="28"/>
          <w:szCs w:val="28"/>
        </w:rPr>
        <w:drawing>
          <wp:inline distT="0" distB="0" distL="0" distR="0" wp14:anchorId="398FC118" wp14:editId="5AEF825E">
            <wp:extent cx="4114800" cy="2758440"/>
            <wp:effectExtent l="0" t="0" r="0" b="0"/>
            <wp:docPr id="10"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4800" cy="2758440"/>
                    </a:xfrm>
                    <a:prstGeom prst="rect">
                      <a:avLst/>
                    </a:prstGeom>
                    <a:noFill/>
                    <a:ln>
                      <a:noFill/>
                    </a:ln>
                  </pic:spPr>
                </pic:pic>
              </a:graphicData>
            </a:graphic>
          </wp:inline>
        </w:drawing>
      </w:r>
    </w:p>
    <w:p w:rsidR="00E9768A" w:rsidRPr="00E9768A" w:rsidRDefault="00E9768A" w:rsidP="0040051D">
      <w:pPr>
        <w:autoSpaceDE w:val="0"/>
        <w:autoSpaceDN w:val="0"/>
        <w:adjustRightInd w:val="0"/>
        <w:spacing w:after="360" w:line="480" w:lineRule="auto"/>
        <w:ind w:firstLine="720"/>
        <w:jc w:val="center"/>
        <w:rPr>
          <w:rFonts w:ascii="Times New Roman" w:hAnsi="Times New Roman"/>
          <w:b/>
          <w:bCs/>
          <w:sz w:val="28"/>
          <w:szCs w:val="28"/>
        </w:rPr>
      </w:pPr>
      <w:r>
        <w:rPr>
          <w:rFonts w:ascii="Times New Roman" w:hAnsi="Times New Roman"/>
          <w:b/>
          <w:bCs/>
          <w:sz w:val="28"/>
          <w:szCs w:val="28"/>
        </w:rPr>
        <w:t xml:space="preserve">Figure 9.6 – For the Mouse to Perform Scroll Down Function </w:t>
      </w:r>
    </w:p>
    <w:p w:rsidR="009B7CED" w:rsidRPr="008E36EF" w:rsidRDefault="0056601F" w:rsidP="0056601F">
      <w:pPr>
        <w:autoSpaceDE w:val="0"/>
        <w:autoSpaceDN w:val="0"/>
        <w:adjustRightInd w:val="0"/>
        <w:spacing w:after="360" w:line="480" w:lineRule="auto"/>
        <w:rPr>
          <w:rFonts w:ascii="Times New Roman" w:hAnsi="Times New Roman"/>
          <w:b/>
          <w:sz w:val="28"/>
          <w:szCs w:val="28"/>
        </w:rPr>
      </w:pPr>
      <w:r w:rsidRPr="008E36EF">
        <w:rPr>
          <w:rFonts w:ascii="Times New Roman" w:hAnsi="Times New Roman"/>
          <w:b/>
          <w:sz w:val="28"/>
          <w:szCs w:val="28"/>
        </w:rPr>
        <w:t>9.4.6 For no Action to be Performed on the Screen</w:t>
      </w:r>
    </w:p>
    <w:p w:rsidR="0056601F" w:rsidRPr="008E36EF" w:rsidRDefault="0056601F" w:rsidP="008E36EF">
      <w:pPr>
        <w:autoSpaceDE w:val="0"/>
        <w:autoSpaceDN w:val="0"/>
        <w:adjustRightInd w:val="0"/>
        <w:spacing w:after="360" w:line="480" w:lineRule="auto"/>
        <w:ind w:firstLine="720"/>
        <w:rPr>
          <w:rFonts w:ascii="Times New Roman" w:hAnsi="Times New Roman"/>
          <w:bCs/>
          <w:sz w:val="28"/>
          <w:szCs w:val="28"/>
        </w:rPr>
      </w:pPr>
      <w:r w:rsidRPr="008E36EF">
        <w:rPr>
          <w:rFonts w:ascii="Times New Roman" w:hAnsi="Times New Roman"/>
          <w:bCs/>
          <w:sz w:val="28"/>
          <w:szCs w:val="28"/>
        </w:rPr>
        <w:t>If all the fingers are up with the tip Id = 0, 1, 2, 3, and 4, the computer is made to not perform any mouse events in the screen as shown in the figure.</w:t>
      </w:r>
    </w:p>
    <w:p w:rsidR="00F21256" w:rsidRDefault="00F21256" w:rsidP="0056601F">
      <w:pPr>
        <w:autoSpaceDE w:val="0"/>
        <w:autoSpaceDN w:val="0"/>
        <w:adjustRightInd w:val="0"/>
        <w:spacing w:after="360" w:line="480" w:lineRule="auto"/>
        <w:jc w:val="center"/>
        <w:rPr>
          <w:rFonts w:ascii="Times New Roman" w:hAnsi="Times New Roman"/>
          <w:bCs/>
          <w:sz w:val="28"/>
          <w:szCs w:val="28"/>
        </w:rPr>
      </w:pPr>
    </w:p>
    <w:p w:rsidR="0056601F" w:rsidRDefault="000B00FC" w:rsidP="0056601F">
      <w:pPr>
        <w:autoSpaceDE w:val="0"/>
        <w:autoSpaceDN w:val="0"/>
        <w:adjustRightInd w:val="0"/>
        <w:spacing w:after="360" w:line="480" w:lineRule="auto"/>
        <w:jc w:val="center"/>
        <w:rPr>
          <w:rFonts w:ascii="Times New Roman" w:hAnsi="Times New Roman"/>
          <w:bCs/>
          <w:sz w:val="28"/>
          <w:szCs w:val="28"/>
        </w:rPr>
      </w:pPr>
      <w:r w:rsidRPr="00526754">
        <w:rPr>
          <w:rFonts w:ascii="Times New Roman" w:hAnsi="Times New Roman"/>
          <w:noProof/>
          <w:sz w:val="28"/>
          <w:szCs w:val="28"/>
        </w:rPr>
        <w:drawing>
          <wp:inline distT="0" distB="0" distL="0" distR="0" wp14:anchorId="31694962" wp14:editId="2F310A65">
            <wp:extent cx="4095750" cy="2495550"/>
            <wp:effectExtent l="0" t="0" r="0" b="0"/>
            <wp:docPr id="11"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5750" cy="2495550"/>
                    </a:xfrm>
                    <a:prstGeom prst="rect">
                      <a:avLst/>
                    </a:prstGeom>
                    <a:noFill/>
                    <a:ln>
                      <a:noFill/>
                    </a:ln>
                  </pic:spPr>
                </pic:pic>
              </a:graphicData>
            </a:graphic>
          </wp:inline>
        </w:drawing>
      </w:r>
    </w:p>
    <w:p w:rsidR="00F21256" w:rsidRPr="00F21256" w:rsidRDefault="00F21256" w:rsidP="0056601F">
      <w:pPr>
        <w:autoSpaceDE w:val="0"/>
        <w:autoSpaceDN w:val="0"/>
        <w:adjustRightInd w:val="0"/>
        <w:spacing w:after="360" w:line="480" w:lineRule="auto"/>
        <w:jc w:val="center"/>
        <w:rPr>
          <w:rFonts w:ascii="Times New Roman" w:hAnsi="Times New Roman"/>
          <w:b/>
          <w:bCs/>
          <w:sz w:val="28"/>
          <w:szCs w:val="28"/>
        </w:rPr>
      </w:pPr>
      <w:r>
        <w:rPr>
          <w:rFonts w:ascii="Times New Roman" w:hAnsi="Times New Roman"/>
          <w:b/>
          <w:bCs/>
          <w:sz w:val="28"/>
          <w:szCs w:val="28"/>
        </w:rPr>
        <w:t>Figure 9.7 – For No Action to be Performed on Screen</w:t>
      </w:r>
    </w:p>
    <w:p w:rsidR="008E36EF" w:rsidRDefault="008E36EF" w:rsidP="008E36EF">
      <w:pPr>
        <w:autoSpaceDE w:val="0"/>
        <w:autoSpaceDN w:val="0"/>
        <w:adjustRightInd w:val="0"/>
        <w:spacing w:after="360" w:line="480" w:lineRule="auto"/>
        <w:rPr>
          <w:rFonts w:ascii="Times New Roman" w:hAnsi="Times New Roman"/>
          <w:b/>
          <w:sz w:val="32"/>
          <w:szCs w:val="32"/>
        </w:rPr>
      </w:pPr>
    </w:p>
    <w:p w:rsidR="00F21256" w:rsidRDefault="00F21256" w:rsidP="00526754">
      <w:pPr>
        <w:autoSpaceDE w:val="0"/>
        <w:autoSpaceDN w:val="0"/>
        <w:adjustRightInd w:val="0"/>
        <w:spacing w:after="120" w:line="480" w:lineRule="auto"/>
        <w:jc w:val="center"/>
        <w:rPr>
          <w:rFonts w:ascii="Times New Roman" w:hAnsi="Times New Roman"/>
          <w:b/>
          <w:sz w:val="32"/>
          <w:szCs w:val="32"/>
        </w:rPr>
      </w:pPr>
    </w:p>
    <w:p w:rsidR="00F21256" w:rsidRDefault="00F21256" w:rsidP="00526754">
      <w:pPr>
        <w:autoSpaceDE w:val="0"/>
        <w:autoSpaceDN w:val="0"/>
        <w:adjustRightInd w:val="0"/>
        <w:spacing w:after="120" w:line="480" w:lineRule="auto"/>
        <w:jc w:val="center"/>
        <w:rPr>
          <w:rFonts w:ascii="Times New Roman" w:hAnsi="Times New Roman"/>
          <w:b/>
          <w:sz w:val="32"/>
          <w:szCs w:val="32"/>
        </w:rPr>
      </w:pPr>
    </w:p>
    <w:p w:rsidR="00F21256" w:rsidRDefault="00F21256" w:rsidP="00526754">
      <w:pPr>
        <w:autoSpaceDE w:val="0"/>
        <w:autoSpaceDN w:val="0"/>
        <w:adjustRightInd w:val="0"/>
        <w:spacing w:after="120" w:line="480" w:lineRule="auto"/>
        <w:jc w:val="center"/>
        <w:rPr>
          <w:rFonts w:ascii="Times New Roman" w:hAnsi="Times New Roman"/>
          <w:b/>
          <w:sz w:val="32"/>
          <w:szCs w:val="32"/>
        </w:rPr>
      </w:pPr>
    </w:p>
    <w:p w:rsidR="00F21256" w:rsidRDefault="00F21256" w:rsidP="00526754">
      <w:pPr>
        <w:autoSpaceDE w:val="0"/>
        <w:autoSpaceDN w:val="0"/>
        <w:adjustRightInd w:val="0"/>
        <w:spacing w:after="120" w:line="480" w:lineRule="auto"/>
        <w:jc w:val="center"/>
        <w:rPr>
          <w:rFonts w:ascii="Times New Roman" w:hAnsi="Times New Roman"/>
          <w:b/>
          <w:sz w:val="32"/>
          <w:szCs w:val="32"/>
        </w:rPr>
      </w:pPr>
    </w:p>
    <w:p w:rsidR="00F21256" w:rsidRDefault="00F21256" w:rsidP="00526754">
      <w:pPr>
        <w:autoSpaceDE w:val="0"/>
        <w:autoSpaceDN w:val="0"/>
        <w:adjustRightInd w:val="0"/>
        <w:spacing w:after="120" w:line="480" w:lineRule="auto"/>
        <w:jc w:val="center"/>
        <w:rPr>
          <w:rFonts w:ascii="Times New Roman" w:hAnsi="Times New Roman"/>
          <w:b/>
          <w:sz w:val="32"/>
          <w:szCs w:val="32"/>
        </w:rPr>
      </w:pPr>
    </w:p>
    <w:p w:rsidR="00F21256" w:rsidRDefault="00F21256" w:rsidP="00526754">
      <w:pPr>
        <w:autoSpaceDE w:val="0"/>
        <w:autoSpaceDN w:val="0"/>
        <w:adjustRightInd w:val="0"/>
        <w:spacing w:after="120" w:line="480" w:lineRule="auto"/>
        <w:jc w:val="center"/>
        <w:rPr>
          <w:rFonts w:ascii="Times New Roman" w:hAnsi="Times New Roman"/>
          <w:b/>
          <w:sz w:val="32"/>
          <w:szCs w:val="32"/>
        </w:rPr>
      </w:pPr>
    </w:p>
    <w:p w:rsidR="00F21256" w:rsidRDefault="00F21256" w:rsidP="00526754">
      <w:pPr>
        <w:autoSpaceDE w:val="0"/>
        <w:autoSpaceDN w:val="0"/>
        <w:adjustRightInd w:val="0"/>
        <w:spacing w:after="120" w:line="480" w:lineRule="auto"/>
        <w:jc w:val="center"/>
        <w:rPr>
          <w:rFonts w:ascii="Times New Roman" w:hAnsi="Times New Roman"/>
          <w:b/>
          <w:sz w:val="32"/>
          <w:szCs w:val="32"/>
        </w:rPr>
      </w:pPr>
    </w:p>
    <w:p w:rsidR="003F1F18" w:rsidRPr="0056601F" w:rsidRDefault="0088189B" w:rsidP="00526754">
      <w:pPr>
        <w:autoSpaceDE w:val="0"/>
        <w:autoSpaceDN w:val="0"/>
        <w:adjustRightInd w:val="0"/>
        <w:spacing w:after="120" w:line="480" w:lineRule="auto"/>
        <w:jc w:val="center"/>
        <w:rPr>
          <w:rFonts w:ascii="Times New Roman" w:hAnsi="Times New Roman"/>
          <w:b/>
          <w:sz w:val="32"/>
          <w:szCs w:val="32"/>
        </w:rPr>
      </w:pPr>
      <w:r w:rsidRPr="00165362">
        <w:rPr>
          <w:rFonts w:ascii="Times New Roman" w:hAnsi="Times New Roman"/>
          <w:b/>
          <w:sz w:val="32"/>
          <w:szCs w:val="32"/>
        </w:rPr>
        <w:t>CHAPTER 1</w:t>
      </w:r>
      <w:r w:rsidR="0065646E">
        <w:rPr>
          <w:rFonts w:ascii="Times New Roman" w:hAnsi="Times New Roman"/>
          <w:b/>
          <w:sz w:val="32"/>
          <w:szCs w:val="32"/>
        </w:rPr>
        <w:t>0</w:t>
      </w:r>
    </w:p>
    <w:p w:rsidR="00B27AE3" w:rsidRPr="00F21256" w:rsidRDefault="00526C43" w:rsidP="00F21256">
      <w:pPr>
        <w:spacing w:after="120" w:line="480" w:lineRule="auto"/>
        <w:jc w:val="center"/>
        <w:rPr>
          <w:rFonts w:ascii="Times New Roman" w:hAnsi="Times New Roman"/>
          <w:b/>
          <w:sz w:val="28"/>
          <w:szCs w:val="28"/>
        </w:rPr>
      </w:pPr>
      <w:r w:rsidRPr="006567C8">
        <w:rPr>
          <w:rFonts w:ascii="Times New Roman" w:hAnsi="Times New Roman"/>
          <w:b/>
          <w:sz w:val="32"/>
          <w:szCs w:val="32"/>
        </w:rPr>
        <w:t>CONCLUSION</w:t>
      </w:r>
    </w:p>
    <w:p w:rsidR="00B27AE3" w:rsidRPr="00F21256" w:rsidRDefault="00B27AE3" w:rsidP="00FF6A7E">
      <w:pPr>
        <w:pStyle w:val="NormalWeb"/>
        <w:spacing w:before="180" w:beforeAutospacing="0" w:after="180" w:afterAutospacing="0" w:line="480" w:lineRule="auto"/>
        <w:ind w:firstLine="720"/>
        <w:jc w:val="both"/>
        <w:rPr>
          <w:color w:val="000000" w:themeColor="text1"/>
          <w:sz w:val="28"/>
          <w:szCs w:val="28"/>
        </w:rPr>
      </w:pPr>
      <w:r w:rsidRPr="00F21256">
        <w:rPr>
          <w:color w:val="000000" w:themeColor="text1"/>
          <w:sz w:val="28"/>
          <w:szCs w:val="28"/>
        </w:rPr>
        <w:t>From the results of the model, we can come to a conclusion that the proposed AI virtual mouse system has performed very well and has a greater accuracy compared to the existing models and also the model overcomes most of the limitations of the existing systems. Since the proposed model has greater accuracy, the AI virtual mouse can be used for real-world applications, and also, it can be used to reduce the spread of COVID-19, since the proposed mouse system can be used virtually using hand gestures without using the traditional physical mouse.</w:t>
      </w:r>
    </w:p>
    <w:p w:rsidR="00F21256" w:rsidRPr="00F21256" w:rsidRDefault="00F21256" w:rsidP="00037007">
      <w:pPr>
        <w:pStyle w:val="NormalWeb"/>
        <w:spacing w:before="180" w:beforeAutospacing="0" w:after="180" w:afterAutospacing="0" w:line="480" w:lineRule="auto"/>
        <w:jc w:val="both"/>
        <w:rPr>
          <w:b/>
          <w:bCs/>
          <w:color w:val="000000" w:themeColor="text1"/>
          <w:sz w:val="28"/>
          <w:szCs w:val="28"/>
        </w:rPr>
      </w:pPr>
    </w:p>
    <w:p w:rsidR="006567C8" w:rsidRPr="00F21256" w:rsidRDefault="00F21256" w:rsidP="00037007">
      <w:pPr>
        <w:pStyle w:val="NormalWeb"/>
        <w:spacing w:before="180" w:beforeAutospacing="0" w:after="180" w:afterAutospacing="0" w:line="480" w:lineRule="auto"/>
        <w:jc w:val="both"/>
        <w:rPr>
          <w:b/>
          <w:bCs/>
          <w:color w:val="000000" w:themeColor="text1"/>
          <w:sz w:val="28"/>
          <w:szCs w:val="28"/>
        </w:rPr>
      </w:pPr>
      <w:r>
        <w:rPr>
          <w:b/>
          <w:bCs/>
          <w:color w:val="000000" w:themeColor="text1"/>
          <w:sz w:val="28"/>
          <w:szCs w:val="28"/>
        </w:rPr>
        <w:t>Data Availability:</w:t>
      </w:r>
    </w:p>
    <w:p w:rsidR="006567C8" w:rsidRPr="00526754" w:rsidRDefault="006567C8" w:rsidP="00FF6A7E">
      <w:pPr>
        <w:pStyle w:val="NormalWeb"/>
        <w:spacing w:before="180" w:beforeAutospacing="0" w:after="180" w:afterAutospacing="0" w:line="480" w:lineRule="auto"/>
        <w:ind w:firstLine="720"/>
        <w:jc w:val="both"/>
        <w:rPr>
          <w:color w:val="FF0000"/>
          <w:sz w:val="28"/>
          <w:szCs w:val="28"/>
        </w:rPr>
      </w:pPr>
      <w:r w:rsidRPr="00F21256">
        <w:rPr>
          <w:color w:val="000000" w:themeColor="text1"/>
          <w:sz w:val="28"/>
          <w:szCs w:val="28"/>
        </w:rPr>
        <w:t xml:space="preserve">The hand tracking data used to support the </w:t>
      </w:r>
      <w:r w:rsidR="00037007" w:rsidRPr="00F21256">
        <w:rPr>
          <w:color w:val="000000" w:themeColor="text1"/>
          <w:sz w:val="28"/>
          <w:szCs w:val="28"/>
        </w:rPr>
        <w:t>findings of this study are included within the article. The study uses Google’s framework; Hence no new data are needed to train the model.</w:t>
      </w:r>
    </w:p>
    <w:p w:rsidR="000621E6" w:rsidRPr="00165362" w:rsidRDefault="000621E6" w:rsidP="00037007">
      <w:pPr>
        <w:autoSpaceDE w:val="0"/>
        <w:autoSpaceDN w:val="0"/>
        <w:adjustRightInd w:val="0"/>
        <w:spacing w:after="360" w:line="480" w:lineRule="auto"/>
        <w:ind w:left="720"/>
        <w:contextualSpacing/>
        <w:jc w:val="both"/>
        <w:rPr>
          <w:rFonts w:ascii="Times New Roman" w:hAnsi="Times New Roman"/>
          <w:sz w:val="28"/>
          <w:szCs w:val="28"/>
        </w:rPr>
      </w:pPr>
    </w:p>
    <w:p w:rsidR="0088189B" w:rsidRPr="00165362" w:rsidRDefault="0088189B" w:rsidP="00037007">
      <w:pPr>
        <w:autoSpaceDE w:val="0"/>
        <w:autoSpaceDN w:val="0"/>
        <w:adjustRightInd w:val="0"/>
        <w:spacing w:after="0" w:line="480" w:lineRule="auto"/>
        <w:ind w:firstLine="720"/>
        <w:jc w:val="both"/>
        <w:rPr>
          <w:rFonts w:ascii="Times New Roman" w:hAnsi="Times New Roman"/>
          <w:b/>
          <w:sz w:val="28"/>
          <w:szCs w:val="28"/>
        </w:rPr>
      </w:pPr>
    </w:p>
    <w:p w:rsidR="0088189B" w:rsidRPr="00165362" w:rsidRDefault="0088189B" w:rsidP="00037007">
      <w:pPr>
        <w:autoSpaceDE w:val="0"/>
        <w:autoSpaceDN w:val="0"/>
        <w:adjustRightInd w:val="0"/>
        <w:spacing w:after="0" w:line="480" w:lineRule="auto"/>
        <w:ind w:firstLine="720"/>
        <w:jc w:val="both"/>
        <w:rPr>
          <w:rFonts w:ascii="Times New Roman" w:hAnsi="Times New Roman"/>
          <w:b/>
          <w:sz w:val="28"/>
          <w:szCs w:val="28"/>
        </w:rPr>
      </w:pPr>
    </w:p>
    <w:p w:rsidR="0088189B" w:rsidRPr="00165362" w:rsidRDefault="0088189B" w:rsidP="00037007">
      <w:pPr>
        <w:autoSpaceDE w:val="0"/>
        <w:autoSpaceDN w:val="0"/>
        <w:adjustRightInd w:val="0"/>
        <w:spacing w:after="0" w:line="480" w:lineRule="auto"/>
        <w:ind w:firstLine="720"/>
        <w:jc w:val="center"/>
        <w:rPr>
          <w:rFonts w:ascii="Times New Roman" w:hAnsi="Times New Roman"/>
          <w:b/>
          <w:sz w:val="28"/>
          <w:szCs w:val="28"/>
        </w:rPr>
      </w:pPr>
    </w:p>
    <w:p w:rsidR="006567C8" w:rsidRDefault="0088189B" w:rsidP="00F21256">
      <w:pPr>
        <w:autoSpaceDE w:val="0"/>
        <w:autoSpaceDN w:val="0"/>
        <w:adjustRightInd w:val="0"/>
        <w:spacing w:after="360" w:line="480" w:lineRule="auto"/>
        <w:jc w:val="center"/>
        <w:rPr>
          <w:rFonts w:ascii="Times New Roman" w:hAnsi="Times New Roman"/>
          <w:b/>
          <w:sz w:val="32"/>
          <w:szCs w:val="32"/>
        </w:rPr>
      </w:pPr>
      <w:r w:rsidRPr="00165362">
        <w:rPr>
          <w:rFonts w:ascii="Times New Roman" w:hAnsi="Times New Roman"/>
          <w:b/>
          <w:sz w:val="32"/>
          <w:szCs w:val="32"/>
        </w:rPr>
        <w:t>CHAPTER 1</w:t>
      </w:r>
      <w:r w:rsidR="0065646E">
        <w:rPr>
          <w:rFonts w:ascii="Times New Roman" w:hAnsi="Times New Roman"/>
          <w:b/>
          <w:sz w:val="32"/>
          <w:szCs w:val="32"/>
        </w:rPr>
        <w:t>1</w:t>
      </w:r>
    </w:p>
    <w:p w:rsidR="008A102E" w:rsidRPr="00165362" w:rsidRDefault="00197F9A" w:rsidP="00037007">
      <w:pPr>
        <w:autoSpaceDE w:val="0"/>
        <w:autoSpaceDN w:val="0"/>
        <w:adjustRightInd w:val="0"/>
        <w:spacing w:after="360" w:line="480" w:lineRule="auto"/>
        <w:jc w:val="center"/>
        <w:rPr>
          <w:rFonts w:ascii="Times New Roman" w:hAnsi="Times New Roman"/>
          <w:b/>
          <w:sz w:val="32"/>
          <w:szCs w:val="32"/>
        </w:rPr>
      </w:pPr>
      <w:r w:rsidRPr="00165362">
        <w:rPr>
          <w:rFonts w:ascii="Times New Roman" w:hAnsi="Times New Roman"/>
          <w:b/>
          <w:sz w:val="32"/>
          <w:szCs w:val="32"/>
        </w:rPr>
        <w:t>FUTURE ENHANCEMENT</w:t>
      </w:r>
    </w:p>
    <w:p w:rsidR="009D6C77" w:rsidRDefault="0065646E" w:rsidP="00526754">
      <w:pPr>
        <w:spacing w:line="480" w:lineRule="auto"/>
        <w:ind w:firstLine="720"/>
        <w:jc w:val="both"/>
        <w:rPr>
          <w:rFonts w:ascii="Times New Roman" w:hAnsi="Times New Roman"/>
          <w:sz w:val="28"/>
          <w:szCs w:val="28"/>
        </w:rPr>
      </w:pPr>
      <w:r>
        <w:rPr>
          <w:rFonts w:ascii="Times New Roman" w:hAnsi="Times New Roman"/>
          <w:sz w:val="28"/>
          <w:szCs w:val="28"/>
        </w:rPr>
        <w:t>The proposed AI virtual mouse has some limitations such as small decrease in accuracy of the right click mouse function and also the model has some difficulties in executing clicking and dragging to select the text. These are some of the limitations of the proposed AI virtual mouse system, and these limitations will overcome in our future work.</w:t>
      </w:r>
    </w:p>
    <w:p w:rsidR="0065646E" w:rsidRPr="00165362" w:rsidRDefault="0065646E" w:rsidP="00526754">
      <w:pPr>
        <w:spacing w:line="480" w:lineRule="auto"/>
        <w:ind w:firstLine="720"/>
        <w:jc w:val="both"/>
      </w:pPr>
      <w:r>
        <w:rPr>
          <w:rFonts w:ascii="Times New Roman" w:hAnsi="Times New Roman"/>
          <w:sz w:val="28"/>
          <w:szCs w:val="28"/>
        </w:rPr>
        <w:t>Furthermore, the proposed method can be developed to handle the keyboard functionalities along with the mouse functionalities virtually which is another future scope of Human-Computer Interaction (HCI).</w:t>
      </w:r>
    </w:p>
    <w:p w:rsidR="0040051D" w:rsidRDefault="0040051D" w:rsidP="0040051D">
      <w:pPr>
        <w:spacing w:after="0" w:line="480" w:lineRule="auto"/>
        <w:jc w:val="center"/>
        <w:rPr>
          <w:rFonts w:ascii="Times New Roman" w:hAnsi="Times New Roman"/>
          <w:b/>
          <w:sz w:val="32"/>
          <w:szCs w:val="32"/>
        </w:rPr>
      </w:pPr>
    </w:p>
    <w:p w:rsidR="0040051D" w:rsidRDefault="0040051D" w:rsidP="0040051D">
      <w:pPr>
        <w:spacing w:after="0" w:line="480" w:lineRule="auto"/>
        <w:jc w:val="center"/>
        <w:rPr>
          <w:rFonts w:ascii="Times New Roman" w:hAnsi="Times New Roman"/>
          <w:b/>
          <w:sz w:val="32"/>
          <w:szCs w:val="32"/>
        </w:rPr>
      </w:pPr>
    </w:p>
    <w:p w:rsidR="0040051D" w:rsidRDefault="0040051D" w:rsidP="0040051D">
      <w:pPr>
        <w:spacing w:after="0" w:line="480" w:lineRule="auto"/>
        <w:jc w:val="center"/>
        <w:rPr>
          <w:rFonts w:ascii="Times New Roman" w:hAnsi="Times New Roman"/>
          <w:b/>
          <w:sz w:val="32"/>
          <w:szCs w:val="32"/>
        </w:rPr>
      </w:pPr>
    </w:p>
    <w:p w:rsidR="0040051D" w:rsidRDefault="0040051D" w:rsidP="0040051D">
      <w:pPr>
        <w:spacing w:after="0" w:line="480" w:lineRule="auto"/>
        <w:jc w:val="center"/>
        <w:rPr>
          <w:rFonts w:ascii="Times New Roman" w:hAnsi="Times New Roman"/>
          <w:b/>
          <w:sz w:val="32"/>
          <w:szCs w:val="32"/>
        </w:rPr>
      </w:pPr>
    </w:p>
    <w:p w:rsidR="0040051D" w:rsidRDefault="0040051D" w:rsidP="0040051D">
      <w:pPr>
        <w:spacing w:after="0" w:line="480" w:lineRule="auto"/>
        <w:jc w:val="center"/>
        <w:rPr>
          <w:rFonts w:ascii="Times New Roman" w:hAnsi="Times New Roman"/>
          <w:b/>
          <w:sz w:val="32"/>
          <w:szCs w:val="32"/>
        </w:rPr>
      </w:pPr>
    </w:p>
    <w:p w:rsidR="0040051D" w:rsidRDefault="0040051D" w:rsidP="0040051D">
      <w:pPr>
        <w:spacing w:after="0" w:line="480" w:lineRule="auto"/>
        <w:jc w:val="center"/>
        <w:rPr>
          <w:rFonts w:ascii="Times New Roman" w:hAnsi="Times New Roman"/>
          <w:b/>
          <w:sz w:val="32"/>
          <w:szCs w:val="32"/>
        </w:rPr>
      </w:pPr>
    </w:p>
    <w:p w:rsidR="00FF6A7E" w:rsidRDefault="00FF6A7E" w:rsidP="00FF6A7E">
      <w:pPr>
        <w:spacing w:after="0" w:line="480" w:lineRule="auto"/>
        <w:rPr>
          <w:rFonts w:ascii="Times New Roman" w:hAnsi="Times New Roman"/>
          <w:b/>
          <w:sz w:val="32"/>
          <w:szCs w:val="32"/>
        </w:rPr>
      </w:pPr>
    </w:p>
    <w:p w:rsidR="00DF319E" w:rsidRPr="00165362" w:rsidRDefault="0088189B" w:rsidP="00FF6A7E">
      <w:pPr>
        <w:spacing w:after="0" w:line="480" w:lineRule="auto"/>
        <w:jc w:val="center"/>
        <w:rPr>
          <w:rFonts w:ascii="Times New Roman" w:hAnsi="Times New Roman"/>
          <w:b/>
          <w:sz w:val="32"/>
          <w:szCs w:val="32"/>
        </w:rPr>
      </w:pPr>
      <w:r w:rsidRPr="00165362">
        <w:rPr>
          <w:rFonts w:ascii="Times New Roman" w:hAnsi="Times New Roman"/>
          <w:b/>
          <w:sz w:val="32"/>
          <w:szCs w:val="32"/>
        </w:rPr>
        <w:t>CHAPTER 1</w:t>
      </w:r>
      <w:r w:rsidR="00506D75">
        <w:rPr>
          <w:rFonts w:ascii="Times New Roman" w:hAnsi="Times New Roman"/>
          <w:b/>
          <w:sz w:val="32"/>
          <w:szCs w:val="32"/>
        </w:rPr>
        <w:t>2</w:t>
      </w:r>
    </w:p>
    <w:p w:rsidR="003266C9" w:rsidRPr="00165362" w:rsidRDefault="003266C9" w:rsidP="00037007">
      <w:pPr>
        <w:spacing w:after="0" w:line="480" w:lineRule="auto"/>
        <w:jc w:val="center"/>
        <w:rPr>
          <w:rFonts w:ascii="Times New Roman" w:hAnsi="Times New Roman"/>
          <w:b/>
          <w:sz w:val="32"/>
          <w:szCs w:val="32"/>
        </w:rPr>
      </w:pPr>
      <w:r w:rsidRPr="00165362">
        <w:rPr>
          <w:rFonts w:ascii="Times New Roman" w:hAnsi="Times New Roman"/>
          <w:b/>
          <w:sz w:val="32"/>
          <w:szCs w:val="32"/>
        </w:rPr>
        <w:t>REF</w:t>
      </w:r>
      <w:r w:rsidR="00DD0880" w:rsidRPr="00165362">
        <w:rPr>
          <w:rFonts w:ascii="Times New Roman" w:hAnsi="Times New Roman"/>
          <w:b/>
          <w:sz w:val="32"/>
          <w:szCs w:val="32"/>
        </w:rPr>
        <w:t>E</w:t>
      </w:r>
      <w:r w:rsidRPr="00165362">
        <w:rPr>
          <w:rFonts w:ascii="Times New Roman" w:hAnsi="Times New Roman"/>
          <w:b/>
          <w:sz w:val="32"/>
          <w:szCs w:val="32"/>
        </w:rPr>
        <w:t>RENCES</w:t>
      </w:r>
    </w:p>
    <w:p w:rsidR="0025081D" w:rsidRPr="006B5775" w:rsidRDefault="000C3492" w:rsidP="009E37B9">
      <w:pPr>
        <w:pStyle w:val="ListParagraph"/>
        <w:numPr>
          <w:ilvl w:val="0"/>
          <w:numId w:val="11"/>
        </w:numPr>
        <w:tabs>
          <w:tab w:val="center" w:pos="4680"/>
        </w:tabs>
        <w:autoSpaceDE w:val="0"/>
        <w:autoSpaceDN w:val="0"/>
        <w:adjustRightInd w:val="0"/>
        <w:spacing w:after="0" w:line="480" w:lineRule="auto"/>
        <w:jc w:val="both"/>
        <w:rPr>
          <w:rFonts w:ascii="Times New Roman" w:hAnsi="Times New Roman"/>
          <w:sz w:val="28"/>
          <w:szCs w:val="28"/>
          <w:lang w:val="en-IN"/>
        </w:rPr>
      </w:pPr>
      <w:r w:rsidRPr="006B5775">
        <w:rPr>
          <w:rFonts w:ascii="Times New Roman" w:hAnsi="Times New Roman"/>
          <w:sz w:val="28"/>
          <w:szCs w:val="28"/>
        </w:rPr>
        <w:t xml:space="preserve">D. L. Quam, “Gesture recognition with a </w:t>
      </w:r>
      <w:proofErr w:type="spellStart"/>
      <w:r w:rsidRPr="006B5775">
        <w:rPr>
          <w:rFonts w:ascii="Times New Roman" w:hAnsi="Times New Roman"/>
          <w:sz w:val="28"/>
          <w:szCs w:val="28"/>
        </w:rPr>
        <w:t>DataGlove</w:t>
      </w:r>
      <w:proofErr w:type="spellEnd"/>
      <w:r w:rsidRPr="006B5775">
        <w:rPr>
          <w:rFonts w:ascii="Times New Roman" w:hAnsi="Times New Roman"/>
          <w:sz w:val="28"/>
          <w:szCs w:val="28"/>
        </w:rPr>
        <w:t>,” IEEE Conference on Aerospace and Electronics, vol. 2, pp. 755–760, 1990.</w:t>
      </w:r>
    </w:p>
    <w:p w:rsidR="0025081D" w:rsidRPr="006567C8" w:rsidRDefault="000C3492" w:rsidP="009E37B9">
      <w:pPr>
        <w:numPr>
          <w:ilvl w:val="0"/>
          <w:numId w:val="11"/>
        </w:numPr>
        <w:tabs>
          <w:tab w:val="center" w:pos="4680"/>
        </w:tabs>
        <w:autoSpaceDE w:val="0"/>
        <w:autoSpaceDN w:val="0"/>
        <w:adjustRightInd w:val="0"/>
        <w:spacing w:after="0" w:line="480" w:lineRule="auto"/>
        <w:jc w:val="both"/>
        <w:rPr>
          <w:rFonts w:ascii="Times New Roman" w:hAnsi="Times New Roman"/>
          <w:sz w:val="28"/>
          <w:szCs w:val="28"/>
          <w:lang w:val="en-IN"/>
        </w:rPr>
      </w:pPr>
      <w:r w:rsidRPr="00B27AE3">
        <w:rPr>
          <w:rFonts w:ascii="Times New Roman" w:hAnsi="Times New Roman"/>
          <w:sz w:val="28"/>
          <w:szCs w:val="28"/>
        </w:rPr>
        <w:t>L. Thomas, “Virtual mouse using hand gesture,” International Research Journal of Engineering and Technology (IRJET, vol. 5, no. 4, 2018).</w:t>
      </w:r>
    </w:p>
    <w:p w:rsidR="006567C8" w:rsidRPr="006567C8" w:rsidRDefault="006567C8" w:rsidP="009E37B9">
      <w:pPr>
        <w:numPr>
          <w:ilvl w:val="0"/>
          <w:numId w:val="11"/>
        </w:numPr>
        <w:tabs>
          <w:tab w:val="center" w:pos="4680"/>
        </w:tabs>
        <w:autoSpaceDE w:val="0"/>
        <w:autoSpaceDN w:val="0"/>
        <w:adjustRightInd w:val="0"/>
        <w:spacing w:after="0" w:line="480" w:lineRule="auto"/>
        <w:jc w:val="both"/>
        <w:rPr>
          <w:rFonts w:ascii="Times New Roman" w:hAnsi="Times New Roman"/>
          <w:sz w:val="28"/>
          <w:szCs w:val="28"/>
          <w:lang w:val="en-IN"/>
        </w:rPr>
      </w:pPr>
      <w:r w:rsidRPr="006567C8">
        <w:rPr>
          <w:rFonts w:ascii="Times New Roman" w:hAnsi="Times New Roman"/>
          <w:color w:val="000000"/>
          <w:sz w:val="28"/>
          <w:szCs w:val="28"/>
        </w:rPr>
        <w:t>K. P. Vinay, “Cursor control using hand gestures,” </w:t>
      </w:r>
      <w:r w:rsidRPr="006567C8">
        <w:rPr>
          <w:rFonts w:ascii="Times New Roman" w:hAnsi="Times New Roman"/>
          <w:i/>
          <w:iCs/>
          <w:color w:val="000000"/>
          <w:sz w:val="28"/>
          <w:szCs w:val="28"/>
        </w:rPr>
        <w:t>International Journal of Critical Accounting</w:t>
      </w:r>
      <w:r w:rsidRPr="006567C8">
        <w:rPr>
          <w:rFonts w:ascii="Times New Roman" w:hAnsi="Times New Roman"/>
          <w:color w:val="000000"/>
          <w:sz w:val="28"/>
          <w:szCs w:val="28"/>
        </w:rPr>
        <w:t>, vol. 0975–8887, 2016.</w:t>
      </w:r>
    </w:p>
    <w:p w:rsidR="006567C8" w:rsidRPr="006567C8" w:rsidRDefault="006567C8" w:rsidP="009E37B9">
      <w:pPr>
        <w:numPr>
          <w:ilvl w:val="0"/>
          <w:numId w:val="11"/>
        </w:numPr>
        <w:tabs>
          <w:tab w:val="center" w:pos="4680"/>
        </w:tabs>
        <w:autoSpaceDE w:val="0"/>
        <w:autoSpaceDN w:val="0"/>
        <w:adjustRightInd w:val="0"/>
        <w:spacing w:after="0" w:line="480" w:lineRule="auto"/>
        <w:jc w:val="both"/>
        <w:rPr>
          <w:rFonts w:ascii="Times New Roman" w:hAnsi="Times New Roman"/>
          <w:sz w:val="28"/>
          <w:szCs w:val="28"/>
          <w:lang w:val="en-IN"/>
        </w:rPr>
      </w:pPr>
      <w:r w:rsidRPr="006567C8">
        <w:rPr>
          <w:rFonts w:ascii="Times New Roman" w:hAnsi="Times New Roman"/>
          <w:color w:val="000000"/>
          <w:sz w:val="28"/>
          <w:szCs w:val="28"/>
        </w:rPr>
        <w:t xml:space="preserve">S. U. </w:t>
      </w:r>
      <w:proofErr w:type="spellStart"/>
      <w:r w:rsidRPr="006567C8">
        <w:rPr>
          <w:rFonts w:ascii="Times New Roman" w:hAnsi="Times New Roman"/>
          <w:color w:val="000000"/>
          <w:sz w:val="28"/>
          <w:szCs w:val="28"/>
        </w:rPr>
        <w:t>Dudhane</w:t>
      </w:r>
      <w:proofErr w:type="spellEnd"/>
      <w:r w:rsidRPr="006567C8">
        <w:rPr>
          <w:rFonts w:ascii="Times New Roman" w:hAnsi="Times New Roman"/>
          <w:color w:val="000000"/>
          <w:sz w:val="28"/>
          <w:szCs w:val="28"/>
        </w:rPr>
        <w:t>, “Cursor control system using hand gesture recognition,” </w:t>
      </w:r>
      <w:r w:rsidRPr="006567C8">
        <w:rPr>
          <w:rFonts w:ascii="Times New Roman" w:hAnsi="Times New Roman"/>
          <w:i/>
          <w:iCs/>
          <w:color w:val="000000"/>
          <w:sz w:val="28"/>
          <w:szCs w:val="28"/>
        </w:rPr>
        <w:t>IJARCCE</w:t>
      </w:r>
      <w:r w:rsidRPr="006567C8">
        <w:rPr>
          <w:rFonts w:ascii="Times New Roman" w:hAnsi="Times New Roman"/>
          <w:color w:val="000000"/>
          <w:sz w:val="28"/>
          <w:szCs w:val="28"/>
        </w:rPr>
        <w:t>, vol. 2, no. 5, 2013.</w:t>
      </w:r>
    </w:p>
    <w:p w:rsidR="006567C8" w:rsidRPr="006567C8" w:rsidRDefault="006567C8" w:rsidP="009E37B9">
      <w:pPr>
        <w:numPr>
          <w:ilvl w:val="0"/>
          <w:numId w:val="11"/>
        </w:numPr>
        <w:tabs>
          <w:tab w:val="center" w:pos="4680"/>
        </w:tabs>
        <w:autoSpaceDE w:val="0"/>
        <w:autoSpaceDN w:val="0"/>
        <w:adjustRightInd w:val="0"/>
        <w:spacing w:after="0" w:line="480" w:lineRule="auto"/>
        <w:jc w:val="both"/>
        <w:rPr>
          <w:rFonts w:ascii="Times New Roman" w:hAnsi="Times New Roman"/>
          <w:sz w:val="28"/>
          <w:szCs w:val="28"/>
          <w:lang w:val="en-IN"/>
        </w:rPr>
      </w:pPr>
      <w:r w:rsidRPr="006567C8">
        <w:rPr>
          <w:rFonts w:ascii="Times New Roman" w:hAnsi="Times New Roman"/>
          <w:color w:val="000000"/>
          <w:sz w:val="28"/>
          <w:szCs w:val="28"/>
        </w:rPr>
        <w:t xml:space="preserve">D.-H. </w:t>
      </w:r>
      <w:proofErr w:type="spellStart"/>
      <w:r w:rsidRPr="006567C8">
        <w:rPr>
          <w:rFonts w:ascii="Times New Roman" w:hAnsi="Times New Roman"/>
          <w:color w:val="000000"/>
          <w:sz w:val="28"/>
          <w:szCs w:val="28"/>
        </w:rPr>
        <w:t>Liou</w:t>
      </w:r>
      <w:proofErr w:type="spellEnd"/>
      <w:r w:rsidRPr="006567C8">
        <w:rPr>
          <w:rFonts w:ascii="Times New Roman" w:hAnsi="Times New Roman"/>
          <w:color w:val="000000"/>
          <w:sz w:val="28"/>
          <w:szCs w:val="28"/>
        </w:rPr>
        <w:t>, D. Lee, and C.-C. Hsieh, “A real time hand gesture recognition system using motion history image,” in </w:t>
      </w:r>
      <w:r w:rsidRPr="006567C8">
        <w:rPr>
          <w:rFonts w:ascii="Times New Roman" w:hAnsi="Times New Roman"/>
          <w:i/>
          <w:iCs/>
          <w:color w:val="000000"/>
          <w:sz w:val="28"/>
          <w:szCs w:val="28"/>
        </w:rPr>
        <w:t>Proceedings of the 2010 2nd International Conference on Signal Processing Systems</w:t>
      </w:r>
      <w:r w:rsidRPr="006567C8">
        <w:rPr>
          <w:rFonts w:ascii="Times New Roman" w:hAnsi="Times New Roman"/>
          <w:color w:val="000000"/>
          <w:sz w:val="28"/>
          <w:szCs w:val="28"/>
        </w:rPr>
        <w:t>, IEEE, Dalian, China, July 2010.</w:t>
      </w:r>
    </w:p>
    <w:p w:rsidR="006567C8" w:rsidRPr="006567C8" w:rsidRDefault="006567C8" w:rsidP="009E37B9">
      <w:pPr>
        <w:numPr>
          <w:ilvl w:val="0"/>
          <w:numId w:val="11"/>
        </w:numPr>
        <w:tabs>
          <w:tab w:val="center" w:pos="4680"/>
        </w:tabs>
        <w:autoSpaceDE w:val="0"/>
        <w:autoSpaceDN w:val="0"/>
        <w:adjustRightInd w:val="0"/>
        <w:spacing w:after="0" w:line="480" w:lineRule="auto"/>
        <w:jc w:val="both"/>
        <w:rPr>
          <w:rFonts w:ascii="Times New Roman" w:hAnsi="Times New Roman"/>
          <w:sz w:val="28"/>
          <w:szCs w:val="28"/>
          <w:lang w:val="en-IN"/>
        </w:rPr>
      </w:pPr>
      <w:r w:rsidRPr="006567C8">
        <w:rPr>
          <w:rFonts w:ascii="Times New Roman" w:hAnsi="Times New Roman"/>
          <w:color w:val="000000"/>
          <w:sz w:val="28"/>
          <w:szCs w:val="28"/>
        </w:rPr>
        <w:t>D.-S. Tran, N.-H. Ho, H.-J. Yang, S.-H. Kim, and G. S. Lee, “Real-time virtual mouse system using RGB-D images and fingertip detection,” </w:t>
      </w:r>
      <w:r w:rsidRPr="006567C8">
        <w:rPr>
          <w:rFonts w:ascii="Times New Roman" w:hAnsi="Times New Roman"/>
          <w:i/>
          <w:iCs/>
          <w:color w:val="000000"/>
          <w:sz w:val="28"/>
          <w:szCs w:val="28"/>
        </w:rPr>
        <w:t>Multimedia Tools and Applications Multimedia Tools and Applications</w:t>
      </w:r>
      <w:r w:rsidRPr="006567C8">
        <w:rPr>
          <w:rFonts w:ascii="Times New Roman" w:hAnsi="Times New Roman"/>
          <w:color w:val="000000"/>
          <w:sz w:val="28"/>
          <w:szCs w:val="28"/>
        </w:rPr>
        <w:t>, vol. 80, no. 7, pp. 10473–10490, 2021.</w:t>
      </w:r>
    </w:p>
    <w:p w:rsidR="006567C8" w:rsidRPr="006567C8" w:rsidRDefault="006567C8" w:rsidP="009E37B9">
      <w:pPr>
        <w:numPr>
          <w:ilvl w:val="0"/>
          <w:numId w:val="11"/>
        </w:numPr>
        <w:tabs>
          <w:tab w:val="center" w:pos="4680"/>
        </w:tabs>
        <w:autoSpaceDE w:val="0"/>
        <w:autoSpaceDN w:val="0"/>
        <w:adjustRightInd w:val="0"/>
        <w:spacing w:after="0" w:line="480" w:lineRule="auto"/>
        <w:jc w:val="both"/>
        <w:rPr>
          <w:rFonts w:ascii="Times New Roman" w:hAnsi="Times New Roman"/>
          <w:sz w:val="28"/>
          <w:szCs w:val="28"/>
          <w:lang w:val="en-IN"/>
        </w:rPr>
      </w:pPr>
      <w:r w:rsidRPr="006567C8">
        <w:rPr>
          <w:rFonts w:ascii="Times New Roman" w:hAnsi="Times New Roman"/>
          <w:color w:val="000000"/>
          <w:sz w:val="28"/>
          <w:szCs w:val="28"/>
        </w:rPr>
        <w:t xml:space="preserve">K. H. </w:t>
      </w:r>
      <w:proofErr w:type="spellStart"/>
      <w:r w:rsidRPr="006567C8">
        <w:rPr>
          <w:rFonts w:ascii="Times New Roman" w:hAnsi="Times New Roman"/>
          <w:color w:val="000000"/>
          <w:sz w:val="28"/>
          <w:szCs w:val="28"/>
        </w:rPr>
        <w:t>Shibly</w:t>
      </w:r>
      <w:proofErr w:type="spellEnd"/>
      <w:r w:rsidRPr="006567C8">
        <w:rPr>
          <w:rFonts w:ascii="Times New Roman" w:hAnsi="Times New Roman"/>
          <w:color w:val="000000"/>
          <w:sz w:val="28"/>
          <w:szCs w:val="28"/>
        </w:rPr>
        <w:t xml:space="preserve">, S. Kumar </w:t>
      </w:r>
      <w:proofErr w:type="spellStart"/>
      <w:r w:rsidRPr="006567C8">
        <w:rPr>
          <w:rFonts w:ascii="Times New Roman" w:hAnsi="Times New Roman"/>
          <w:color w:val="000000"/>
          <w:sz w:val="28"/>
          <w:szCs w:val="28"/>
        </w:rPr>
        <w:t>Dey</w:t>
      </w:r>
      <w:proofErr w:type="spellEnd"/>
      <w:r w:rsidRPr="006567C8">
        <w:rPr>
          <w:rFonts w:ascii="Times New Roman" w:hAnsi="Times New Roman"/>
          <w:color w:val="000000"/>
          <w:sz w:val="28"/>
          <w:szCs w:val="28"/>
        </w:rPr>
        <w:t xml:space="preserve">, M. A. Islam, and S. </w:t>
      </w:r>
      <w:proofErr w:type="spellStart"/>
      <w:r w:rsidRPr="006567C8">
        <w:rPr>
          <w:rFonts w:ascii="Times New Roman" w:hAnsi="Times New Roman"/>
          <w:color w:val="000000"/>
          <w:sz w:val="28"/>
          <w:szCs w:val="28"/>
        </w:rPr>
        <w:t>Iftekhar</w:t>
      </w:r>
      <w:proofErr w:type="spellEnd"/>
      <w:r w:rsidRPr="006567C8">
        <w:rPr>
          <w:rFonts w:ascii="Times New Roman" w:hAnsi="Times New Roman"/>
          <w:color w:val="000000"/>
          <w:sz w:val="28"/>
          <w:szCs w:val="28"/>
        </w:rPr>
        <w:t xml:space="preserve"> </w:t>
      </w:r>
      <w:proofErr w:type="spellStart"/>
      <w:r w:rsidRPr="006567C8">
        <w:rPr>
          <w:rFonts w:ascii="Times New Roman" w:hAnsi="Times New Roman"/>
          <w:color w:val="000000"/>
          <w:sz w:val="28"/>
          <w:szCs w:val="28"/>
        </w:rPr>
        <w:t>Showrav</w:t>
      </w:r>
      <w:proofErr w:type="spellEnd"/>
      <w:r w:rsidRPr="006567C8">
        <w:rPr>
          <w:rFonts w:ascii="Times New Roman" w:hAnsi="Times New Roman"/>
          <w:color w:val="000000"/>
          <w:sz w:val="28"/>
          <w:szCs w:val="28"/>
        </w:rPr>
        <w:t>, “Design and development of hand gesture based virtual mouse,” in </w:t>
      </w:r>
      <w:r w:rsidRPr="006567C8">
        <w:rPr>
          <w:rFonts w:ascii="Times New Roman" w:hAnsi="Times New Roman"/>
          <w:i/>
          <w:iCs/>
          <w:color w:val="000000"/>
          <w:sz w:val="28"/>
          <w:szCs w:val="28"/>
        </w:rPr>
        <w:t>Proceedings of the 2019 1st International Conference on Advances in Science, Engineering and Robotics Technology (ICASERT)</w:t>
      </w:r>
      <w:r w:rsidRPr="006567C8">
        <w:rPr>
          <w:rFonts w:ascii="Times New Roman" w:hAnsi="Times New Roman"/>
          <w:color w:val="000000"/>
          <w:sz w:val="28"/>
          <w:szCs w:val="28"/>
        </w:rPr>
        <w:t>, pp. 1–5, Dhaka, Bangladesh, May 2019.</w:t>
      </w:r>
    </w:p>
    <w:p w:rsidR="004E0B6E" w:rsidRPr="00165362" w:rsidRDefault="004E0B6E" w:rsidP="00037007">
      <w:pPr>
        <w:tabs>
          <w:tab w:val="center" w:pos="4680"/>
        </w:tabs>
        <w:autoSpaceDE w:val="0"/>
        <w:autoSpaceDN w:val="0"/>
        <w:adjustRightInd w:val="0"/>
        <w:spacing w:after="0" w:line="480" w:lineRule="auto"/>
        <w:ind w:left="540" w:hanging="540"/>
        <w:jc w:val="both"/>
        <w:rPr>
          <w:rFonts w:ascii="Times New Roman" w:hAnsi="Times New Roman"/>
          <w:sz w:val="28"/>
          <w:szCs w:val="28"/>
        </w:rPr>
      </w:pPr>
      <w:bookmarkStart w:id="0" w:name="_GoBack"/>
      <w:bookmarkEnd w:id="0"/>
    </w:p>
    <w:sectPr w:rsidR="004E0B6E" w:rsidRPr="00165362" w:rsidSect="0094573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82C" w:rsidRDefault="00C9682C" w:rsidP="003D3D71">
      <w:pPr>
        <w:spacing w:after="0" w:line="240" w:lineRule="auto"/>
      </w:pPr>
      <w:r>
        <w:separator/>
      </w:r>
    </w:p>
  </w:endnote>
  <w:endnote w:type="continuationSeparator" w:id="0">
    <w:p w:rsidR="00C9682C" w:rsidRDefault="00C9682C" w:rsidP="003D3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ejaVu Sans">
    <w:altName w:val="MS Mincho"/>
    <w:charset w:val="80"/>
    <w:family w:val="auto"/>
    <w:pitch w:val="variable"/>
  </w:font>
  <w:font w:name="Arial">
    <w:panose1 w:val="020B0604020202020204"/>
    <w:charset w:val="00"/>
    <w:family w:val="swiss"/>
    <w:pitch w:val="variable"/>
    <w:sig w:usb0="E0002EFF" w:usb1="C000785B" w:usb2="00000009" w:usb3="00000000" w:csb0="000001FF" w:csb1="00000000"/>
  </w:font>
  <w:font w:name="STIXGeneral-Regular">
    <w:altName w:val="Times New Roman"/>
    <w:panose1 w:val="00000000000000000000"/>
    <w:charset w:val="00"/>
    <w:family w:val="roman"/>
    <w:notTrueType/>
    <w:pitch w:val="default"/>
  </w:font>
  <w:font w:name="OGMELH+AdvP6EC5">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256" w:rsidRDefault="00F21256" w:rsidP="00C110B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82C" w:rsidRDefault="00C9682C" w:rsidP="003D3D71">
      <w:pPr>
        <w:spacing w:after="0" w:line="240" w:lineRule="auto"/>
      </w:pPr>
      <w:r>
        <w:separator/>
      </w:r>
    </w:p>
  </w:footnote>
  <w:footnote w:type="continuationSeparator" w:id="0">
    <w:p w:rsidR="00C9682C" w:rsidRDefault="00C9682C" w:rsidP="003D3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Times New Roman"/>
      </w:rPr>
    </w:lvl>
    <w:lvl w:ilvl="1">
      <w:start w:val="1"/>
      <w:numFmt w:val="bullet"/>
      <w:lvlText w:val=""/>
      <w:lvlJc w:val="left"/>
      <w:pPr>
        <w:tabs>
          <w:tab w:val="num" w:pos="1080"/>
        </w:tabs>
        <w:ind w:left="1080" w:hanging="360"/>
      </w:pPr>
      <w:rPr>
        <w:rFonts w:ascii="Symbol" w:hAnsi="Symbol" w:cs="Times New Roman"/>
      </w:rPr>
    </w:lvl>
    <w:lvl w:ilvl="2">
      <w:start w:val="1"/>
      <w:numFmt w:val="bullet"/>
      <w:lvlText w:val=""/>
      <w:lvlJc w:val="left"/>
      <w:pPr>
        <w:tabs>
          <w:tab w:val="num" w:pos="1440"/>
        </w:tabs>
        <w:ind w:left="1440" w:hanging="360"/>
      </w:pPr>
      <w:rPr>
        <w:rFonts w:ascii="Symbol" w:hAnsi="Symbol" w:cs="Times New Roman"/>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
      <w:lvlJc w:val="left"/>
      <w:pPr>
        <w:tabs>
          <w:tab w:val="num" w:pos="2160"/>
        </w:tabs>
        <w:ind w:left="2160" w:hanging="360"/>
      </w:pPr>
      <w:rPr>
        <w:rFonts w:ascii="Symbol" w:hAnsi="Symbol" w:cs="Times New Roman"/>
      </w:rPr>
    </w:lvl>
    <w:lvl w:ilvl="5">
      <w:start w:val="1"/>
      <w:numFmt w:val="bullet"/>
      <w:lvlText w:val=""/>
      <w:lvlJc w:val="left"/>
      <w:pPr>
        <w:tabs>
          <w:tab w:val="num" w:pos="2520"/>
        </w:tabs>
        <w:ind w:left="2520" w:hanging="360"/>
      </w:pPr>
      <w:rPr>
        <w:rFonts w:ascii="Symbol" w:hAnsi="Symbol" w:cs="Times New Roman"/>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
      <w:lvlJc w:val="left"/>
      <w:pPr>
        <w:tabs>
          <w:tab w:val="num" w:pos="3240"/>
        </w:tabs>
        <w:ind w:left="3240" w:hanging="360"/>
      </w:pPr>
      <w:rPr>
        <w:rFonts w:ascii="Symbol" w:hAnsi="Symbol" w:cs="Times New Roman"/>
      </w:rPr>
    </w:lvl>
    <w:lvl w:ilvl="8">
      <w:start w:val="1"/>
      <w:numFmt w:val="bullet"/>
      <w:lvlText w:val=""/>
      <w:lvlJc w:val="left"/>
      <w:pPr>
        <w:tabs>
          <w:tab w:val="num" w:pos="3600"/>
        </w:tabs>
        <w:ind w:left="3600" w:hanging="360"/>
      </w:pPr>
      <w:rPr>
        <w:rFonts w:ascii="Symbol" w:hAnsi="Symbol" w:cs="Times New Roman"/>
      </w:rPr>
    </w:lvl>
  </w:abstractNum>
  <w:abstractNum w:abstractNumId="2" w15:restartNumberingAfterBreak="0">
    <w:nsid w:val="0000000A"/>
    <w:multiLevelType w:val="multilevel"/>
    <w:tmpl w:val="0000000A"/>
    <w:lvl w:ilvl="0">
      <w:start w:val="1"/>
      <w:numFmt w:val="bullet"/>
      <w:lvlText w:val=""/>
      <w:lvlJc w:val="left"/>
      <w:pPr>
        <w:tabs>
          <w:tab w:val="num" w:pos="0"/>
        </w:tabs>
        <w:ind w:left="720" w:hanging="360"/>
      </w:pPr>
      <w:rPr>
        <w:rFonts w:ascii="Symbol" w:hAnsi="Symbol" w:cs="OpenSymbol"/>
      </w:rPr>
    </w:lvl>
    <w:lvl w:ilvl="1">
      <w:start w:val="1"/>
      <w:numFmt w:val="bullet"/>
      <w:lvlText w:val="o"/>
      <w:lvlJc w:val="left"/>
      <w:pPr>
        <w:tabs>
          <w:tab w:val="num" w:pos="0"/>
        </w:tabs>
        <w:ind w:left="1440" w:hanging="360"/>
      </w:pPr>
      <w:rPr>
        <w:rFonts w:ascii="Courier New" w:hAnsi="Courier New" w:cs="Open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cs="OpenSymbol"/>
      </w:rPr>
    </w:lvl>
    <w:lvl w:ilvl="4">
      <w:start w:val="1"/>
      <w:numFmt w:val="bullet"/>
      <w:lvlText w:val="o"/>
      <w:lvlJc w:val="left"/>
      <w:pPr>
        <w:tabs>
          <w:tab w:val="num" w:pos="0"/>
        </w:tabs>
        <w:ind w:left="3600" w:hanging="360"/>
      </w:pPr>
      <w:rPr>
        <w:rFonts w:ascii="Courier New" w:hAnsi="Courier New" w:cs="OpenSymbol"/>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cs="OpenSymbol"/>
      </w:rPr>
    </w:lvl>
    <w:lvl w:ilvl="7">
      <w:start w:val="1"/>
      <w:numFmt w:val="bullet"/>
      <w:lvlText w:val="o"/>
      <w:lvlJc w:val="left"/>
      <w:pPr>
        <w:tabs>
          <w:tab w:val="num" w:pos="0"/>
        </w:tabs>
        <w:ind w:left="5760" w:hanging="360"/>
      </w:pPr>
      <w:rPr>
        <w:rFonts w:ascii="Courier New" w:hAnsi="Courier New" w:cs="OpenSymbol"/>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6AB6EFB"/>
    <w:multiLevelType w:val="hybridMultilevel"/>
    <w:tmpl w:val="D01C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D70BB4"/>
    <w:multiLevelType w:val="hybridMultilevel"/>
    <w:tmpl w:val="D67C0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AA52A8"/>
    <w:multiLevelType w:val="hybridMultilevel"/>
    <w:tmpl w:val="77567A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0BE7036"/>
    <w:multiLevelType w:val="hybridMultilevel"/>
    <w:tmpl w:val="46AE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241287"/>
    <w:multiLevelType w:val="multilevel"/>
    <w:tmpl w:val="1496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25467"/>
    <w:multiLevelType w:val="hybridMultilevel"/>
    <w:tmpl w:val="7F568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F95667"/>
    <w:multiLevelType w:val="hybridMultilevel"/>
    <w:tmpl w:val="DF90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01196"/>
    <w:multiLevelType w:val="hybridMultilevel"/>
    <w:tmpl w:val="A770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35066E"/>
    <w:multiLevelType w:val="hybridMultilevel"/>
    <w:tmpl w:val="C130C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D74778"/>
    <w:multiLevelType w:val="hybridMultilevel"/>
    <w:tmpl w:val="553682EE"/>
    <w:lvl w:ilvl="0" w:tplc="7A58147C">
      <w:start w:val="1"/>
      <w:numFmt w:val="decimal"/>
      <w:lvlText w:val="%1."/>
      <w:lvlJc w:val="left"/>
      <w:pPr>
        <w:tabs>
          <w:tab w:val="num" w:pos="720"/>
        </w:tabs>
        <w:ind w:left="720" w:hanging="360"/>
      </w:pPr>
      <w:rPr>
        <w:rFonts w:ascii="Times New Roman" w:eastAsia="Times New Roman" w:hAnsi="Times New Roman" w:cs="Times New Roman"/>
      </w:rPr>
    </w:lvl>
    <w:lvl w:ilvl="1" w:tplc="08D40434" w:tentative="1">
      <w:start w:val="1"/>
      <w:numFmt w:val="decimal"/>
      <w:lvlText w:val="%2."/>
      <w:lvlJc w:val="left"/>
      <w:pPr>
        <w:tabs>
          <w:tab w:val="num" w:pos="1440"/>
        </w:tabs>
        <w:ind w:left="1440" w:hanging="360"/>
      </w:pPr>
    </w:lvl>
    <w:lvl w:ilvl="2" w:tplc="881ABA9C" w:tentative="1">
      <w:start w:val="1"/>
      <w:numFmt w:val="decimal"/>
      <w:lvlText w:val="%3."/>
      <w:lvlJc w:val="left"/>
      <w:pPr>
        <w:tabs>
          <w:tab w:val="num" w:pos="2160"/>
        </w:tabs>
        <w:ind w:left="2160" w:hanging="360"/>
      </w:pPr>
    </w:lvl>
    <w:lvl w:ilvl="3" w:tplc="692EA49A" w:tentative="1">
      <w:start w:val="1"/>
      <w:numFmt w:val="decimal"/>
      <w:lvlText w:val="%4."/>
      <w:lvlJc w:val="left"/>
      <w:pPr>
        <w:tabs>
          <w:tab w:val="num" w:pos="2880"/>
        </w:tabs>
        <w:ind w:left="2880" w:hanging="360"/>
      </w:pPr>
    </w:lvl>
    <w:lvl w:ilvl="4" w:tplc="206AF64E" w:tentative="1">
      <w:start w:val="1"/>
      <w:numFmt w:val="decimal"/>
      <w:lvlText w:val="%5."/>
      <w:lvlJc w:val="left"/>
      <w:pPr>
        <w:tabs>
          <w:tab w:val="num" w:pos="3600"/>
        </w:tabs>
        <w:ind w:left="3600" w:hanging="360"/>
      </w:pPr>
    </w:lvl>
    <w:lvl w:ilvl="5" w:tplc="A5D8BE14" w:tentative="1">
      <w:start w:val="1"/>
      <w:numFmt w:val="decimal"/>
      <w:lvlText w:val="%6."/>
      <w:lvlJc w:val="left"/>
      <w:pPr>
        <w:tabs>
          <w:tab w:val="num" w:pos="4320"/>
        </w:tabs>
        <w:ind w:left="4320" w:hanging="360"/>
      </w:pPr>
    </w:lvl>
    <w:lvl w:ilvl="6" w:tplc="757CA6C4" w:tentative="1">
      <w:start w:val="1"/>
      <w:numFmt w:val="decimal"/>
      <w:lvlText w:val="%7."/>
      <w:lvlJc w:val="left"/>
      <w:pPr>
        <w:tabs>
          <w:tab w:val="num" w:pos="5040"/>
        </w:tabs>
        <w:ind w:left="5040" w:hanging="360"/>
      </w:pPr>
    </w:lvl>
    <w:lvl w:ilvl="7" w:tplc="57EC7566" w:tentative="1">
      <w:start w:val="1"/>
      <w:numFmt w:val="decimal"/>
      <w:lvlText w:val="%8."/>
      <w:lvlJc w:val="left"/>
      <w:pPr>
        <w:tabs>
          <w:tab w:val="num" w:pos="5760"/>
        </w:tabs>
        <w:ind w:left="5760" w:hanging="360"/>
      </w:pPr>
    </w:lvl>
    <w:lvl w:ilvl="8" w:tplc="2416EB9E" w:tentative="1">
      <w:start w:val="1"/>
      <w:numFmt w:val="decimal"/>
      <w:lvlText w:val="%9."/>
      <w:lvlJc w:val="left"/>
      <w:pPr>
        <w:tabs>
          <w:tab w:val="num" w:pos="6480"/>
        </w:tabs>
        <w:ind w:left="6480" w:hanging="360"/>
      </w:pPr>
    </w:lvl>
  </w:abstractNum>
  <w:abstractNum w:abstractNumId="13" w15:restartNumberingAfterBreak="0">
    <w:nsid w:val="3D4B1407"/>
    <w:multiLevelType w:val="hybridMultilevel"/>
    <w:tmpl w:val="ED964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A21FD2"/>
    <w:multiLevelType w:val="hybridMultilevel"/>
    <w:tmpl w:val="E67A9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E83AEF"/>
    <w:multiLevelType w:val="multilevel"/>
    <w:tmpl w:val="25360818"/>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6" w15:restartNumberingAfterBreak="0">
    <w:nsid w:val="5FBA3DAC"/>
    <w:multiLevelType w:val="hybridMultilevel"/>
    <w:tmpl w:val="53AC7502"/>
    <w:lvl w:ilvl="0" w:tplc="D6D08240">
      <w:start w:val="4"/>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8CB7735"/>
    <w:multiLevelType w:val="hybridMultilevel"/>
    <w:tmpl w:val="1E60B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970E63"/>
    <w:multiLevelType w:val="multilevel"/>
    <w:tmpl w:val="303A707E"/>
    <w:lvl w:ilvl="0">
      <w:start w:val="4"/>
      <w:numFmt w:val="decimal"/>
      <w:lvlText w:val="%1"/>
      <w:lvlJc w:val="left"/>
      <w:pPr>
        <w:ind w:left="576" w:hanging="576"/>
      </w:pPr>
      <w:rPr>
        <w:rFonts w:hint="default"/>
        <w:b/>
      </w:rPr>
    </w:lvl>
    <w:lvl w:ilvl="1">
      <w:start w:val="2"/>
      <w:numFmt w:val="decimal"/>
      <w:lvlText w:val="%1.%2"/>
      <w:lvlJc w:val="left"/>
      <w:pPr>
        <w:ind w:left="576" w:hanging="576"/>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9" w15:restartNumberingAfterBreak="0">
    <w:nsid w:val="6E075F81"/>
    <w:multiLevelType w:val="hybridMultilevel"/>
    <w:tmpl w:val="4970E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8242A8"/>
    <w:multiLevelType w:val="hybridMultilevel"/>
    <w:tmpl w:val="C66A6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68280C"/>
    <w:multiLevelType w:val="multilevel"/>
    <w:tmpl w:val="189A28DC"/>
    <w:lvl w:ilvl="0">
      <w:start w:val="4"/>
      <w:numFmt w:val="decimal"/>
      <w:lvlText w:val="%1"/>
      <w:lvlJc w:val="left"/>
      <w:pPr>
        <w:ind w:left="576" w:hanging="576"/>
      </w:pPr>
      <w:rPr>
        <w:rFonts w:hint="default"/>
        <w:b/>
      </w:rPr>
    </w:lvl>
    <w:lvl w:ilvl="1">
      <w:start w:val="2"/>
      <w:numFmt w:val="decimal"/>
      <w:lvlText w:val="%1.%2"/>
      <w:lvlJc w:val="left"/>
      <w:pPr>
        <w:ind w:left="756" w:hanging="576"/>
      </w:pPr>
      <w:rPr>
        <w:rFonts w:hint="default"/>
        <w:b/>
      </w:rPr>
    </w:lvl>
    <w:lvl w:ilvl="2">
      <w:start w:val="3"/>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600" w:hanging="2160"/>
      </w:pPr>
      <w:rPr>
        <w:rFonts w:hint="default"/>
        <w:b/>
      </w:rPr>
    </w:lvl>
  </w:abstractNum>
  <w:abstractNum w:abstractNumId="22" w15:restartNumberingAfterBreak="0">
    <w:nsid w:val="7BB47FF9"/>
    <w:multiLevelType w:val="hybridMultilevel"/>
    <w:tmpl w:val="5D74AC78"/>
    <w:lvl w:ilvl="0" w:tplc="F9BA04CE">
      <w:start w:val="1"/>
      <w:numFmt w:val="bullet"/>
      <w:lvlText w:val="•"/>
      <w:lvlJc w:val="left"/>
      <w:pPr>
        <w:tabs>
          <w:tab w:val="num" w:pos="720"/>
        </w:tabs>
        <w:ind w:left="720" w:hanging="360"/>
      </w:pPr>
      <w:rPr>
        <w:rFonts w:ascii="Times New Roman" w:hAnsi="Times New Roman" w:hint="default"/>
      </w:rPr>
    </w:lvl>
    <w:lvl w:ilvl="1" w:tplc="C0843AF4" w:tentative="1">
      <w:start w:val="1"/>
      <w:numFmt w:val="bullet"/>
      <w:lvlText w:val="•"/>
      <w:lvlJc w:val="left"/>
      <w:pPr>
        <w:tabs>
          <w:tab w:val="num" w:pos="1440"/>
        </w:tabs>
        <w:ind w:left="1440" w:hanging="360"/>
      </w:pPr>
      <w:rPr>
        <w:rFonts w:ascii="Times New Roman" w:hAnsi="Times New Roman" w:hint="default"/>
      </w:rPr>
    </w:lvl>
    <w:lvl w:ilvl="2" w:tplc="F17A811C" w:tentative="1">
      <w:start w:val="1"/>
      <w:numFmt w:val="bullet"/>
      <w:lvlText w:val="•"/>
      <w:lvlJc w:val="left"/>
      <w:pPr>
        <w:tabs>
          <w:tab w:val="num" w:pos="2160"/>
        </w:tabs>
        <w:ind w:left="2160" w:hanging="360"/>
      </w:pPr>
      <w:rPr>
        <w:rFonts w:ascii="Times New Roman" w:hAnsi="Times New Roman" w:hint="default"/>
      </w:rPr>
    </w:lvl>
    <w:lvl w:ilvl="3" w:tplc="98D486BC" w:tentative="1">
      <w:start w:val="1"/>
      <w:numFmt w:val="bullet"/>
      <w:lvlText w:val="•"/>
      <w:lvlJc w:val="left"/>
      <w:pPr>
        <w:tabs>
          <w:tab w:val="num" w:pos="2880"/>
        </w:tabs>
        <w:ind w:left="2880" w:hanging="360"/>
      </w:pPr>
      <w:rPr>
        <w:rFonts w:ascii="Times New Roman" w:hAnsi="Times New Roman" w:hint="default"/>
      </w:rPr>
    </w:lvl>
    <w:lvl w:ilvl="4" w:tplc="808CE1D4" w:tentative="1">
      <w:start w:val="1"/>
      <w:numFmt w:val="bullet"/>
      <w:lvlText w:val="•"/>
      <w:lvlJc w:val="left"/>
      <w:pPr>
        <w:tabs>
          <w:tab w:val="num" w:pos="3600"/>
        </w:tabs>
        <w:ind w:left="3600" w:hanging="360"/>
      </w:pPr>
      <w:rPr>
        <w:rFonts w:ascii="Times New Roman" w:hAnsi="Times New Roman" w:hint="default"/>
      </w:rPr>
    </w:lvl>
    <w:lvl w:ilvl="5" w:tplc="4618852E" w:tentative="1">
      <w:start w:val="1"/>
      <w:numFmt w:val="bullet"/>
      <w:lvlText w:val="•"/>
      <w:lvlJc w:val="left"/>
      <w:pPr>
        <w:tabs>
          <w:tab w:val="num" w:pos="4320"/>
        </w:tabs>
        <w:ind w:left="4320" w:hanging="360"/>
      </w:pPr>
      <w:rPr>
        <w:rFonts w:ascii="Times New Roman" w:hAnsi="Times New Roman" w:hint="default"/>
      </w:rPr>
    </w:lvl>
    <w:lvl w:ilvl="6" w:tplc="C9962F2A" w:tentative="1">
      <w:start w:val="1"/>
      <w:numFmt w:val="bullet"/>
      <w:lvlText w:val="•"/>
      <w:lvlJc w:val="left"/>
      <w:pPr>
        <w:tabs>
          <w:tab w:val="num" w:pos="5040"/>
        </w:tabs>
        <w:ind w:left="5040" w:hanging="360"/>
      </w:pPr>
      <w:rPr>
        <w:rFonts w:ascii="Times New Roman" w:hAnsi="Times New Roman" w:hint="default"/>
      </w:rPr>
    </w:lvl>
    <w:lvl w:ilvl="7" w:tplc="C4C8C748" w:tentative="1">
      <w:start w:val="1"/>
      <w:numFmt w:val="bullet"/>
      <w:lvlText w:val="•"/>
      <w:lvlJc w:val="left"/>
      <w:pPr>
        <w:tabs>
          <w:tab w:val="num" w:pos="5760"/>
        </w:tabs>
        <w:ind w:left="5760" w:hanging="360"/>
      </w:pPr>
      <w:rPr>
        <w:rFonts w:ascii="Times New Roman" w:hAnsi="Times New Roman" w:hint="default"/>
      </w:rPr>
    </w:lvl>
    <w:lvl w:ilvl="8" w:tplc="ABBA72E2"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BE84754"/>
    <w:multiLevelType w:val="hybridMultilevel"/>
    <w:tmpl w:val="806A03F4"/>
    <w:lvl w:ilvl="0" w:tplc="AAC85724">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10"/>
  </w:num>
  <w:num w:numId="4">
    <w:abstractNumId w:val="13"/>
  </w:num>
  <w:num w:numId="5">
    <w:abstractNumId w:val="7"/>
  </w:num>
  <w:num w:numId="6">
    <w:abstractNumId w:val="5"/>
  </w:num>
  <w:num w:numId="7">
    <w:abstractNumId w:val="17"/>
  </w:num>
  <w:num w:numId="8">
    <w:abstractNumId w:val="22"/>
  </w:num>
  <w:num w:numId="9">
    <w:abstractNumId w:val="20"/>
  </w:num>
  <w:num w:numId="10">
    <w:abstractNumId w:val="11"/>
  </w:num>
  <w:num w:numId="11">
    <w:abstractNumId w:val="12"/>
  </w:num>
  <w:num w:numId="12">
    <w:abstractNumId w:val="15"/>
  </w:num>
  <w:num w:numId="13">
    <w:abstractNumId w:val="4"/>
  </w:num>
  <w:num w:numId="14">
    <w:abstractNumId w:val="3"/>
  </w:num>
  <w:num w:numId="15">
    <w:abstractNumId w:val="19"/>
  </w:num>
  <w:num w:numId="16">
    <w:abstractNumId w:val="23"/>
  </w:num>
  <w:num w:numId="17">
    <w:abstractNumId w:val="8"/>
  </w:num>
  <w:num w:numId="18">
    <w:abstractNumId w:val="14"/>
  </w:num>
  <w:num w:numId="19">
    <w:abstractNumId w:val="9"/>
  </w:num>
  <w:num w:numId="20">
    <w:abstractNumId w:val="16"/>
  </w:num>
  <w:num w:numId="21">
    <w:abstractNumId w:val="21"/>
  </w:num>
  <w:num w:numId="22">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CB9"/>
    <w:rsid w:val="00001875"/>
    <w:rsid w:val="00002515"/>
    <w:rsid w:val="0000284E"/>
    <w:rsid w:val="00003A78"/>
    <w:rsid w:val="000060E3"/>
    <w:rsid w:val="00006B0E"/>
    <w:rsid w:val="00011FE7"/>
    <w:rsid w:val="0001654F"/>
    <w:rsid w:val="00016F12"/>
    <w:rsid w:val="000239C9"/>
    <w:rsid w:val="00024D49"/>
    <w:rsid w:val="000328F9"/>
    <w:rsid w:val="00033B27"/>
    <w:rsid w:val="00035D6F"/>
    <w:rsid w:val="00037007"/>
    <w:rsid w:val="00042619"/>
    <w:rsid w:val="00042C2A"/>
    <w:rsid w:val="00044BC4"/>
    <w:rsid w:val="00044C1C"/>
    <w:rsid w:val="0005310C"/>
    <w:rsid w:val="00054726"/>
    <w:rsid w:val="00057662"/>
    <w:rsid w:val="00057FF9"/>
    <w:rsid w:val="000621E6"/>
    <w:rsid w:val="00062DA6"/>
    <w:rsid w:val="00064C5F"/>
    <w:rsid w:val="00064DE4"/>
    <w:rsid w:val="000672F9"/>
    <w:rsid w:val="00067725"/>
    <w:rsid w:val="00074039"/>
    <w:rsid w:val="00074803"/>
    <w:rsid w:val="00077A5E"/>
    <w:rsid w:val="00084A63"/>
    <w:rsid w:val="000859BE"/>
    <w:rsid w:val="00086E0A"/>
    <w:rsid w:val="0008731F"/>
    <w:rsid w:val="00090B4B"/>
    <w:rsid w:val="00097DCF"/>
    <w:rsid w:val="000A010A"/>
    <w:rsid w:val="000A26E4"/>
    <w:rsid w:val="000A52EC"/>
    <w:rsid w:val="000B00FC"/>
    <w:rsid w:val="000B1DFA"/>
    <w:rsid w:val="000C3492"/>
    <w:rsid w:val="000D04C8"/>
    <w:rsid w:val="000E061E"/>
    <w:rsid w:val="000E19D7"/>
    <w:rsid w:val="000E2536"/>
    <w:rsid w:val="000E445E"/>
    <w:rsid w:val="000E4C7A"/>
    <w:rsid w:val="000E5618"/>
    <w:rsid w:val="000E7700"/>
    <w:rsid w:val="000F3204"/>
    <w:rsid w:val="000F3F0C"/>
    <w:rsid w:val="000F7062"/>
    <w:rsid w:val="000F7900"/>
    <w:rsid w:val="000F7B16"/>
    <w:rsid w:val="00101CA2"/>
    <w:rsid w:val="00103F84"/>
    <w:rsid w:val="00106E87"/>
    <w:rsid w:val="0011222B"/>
    <w:rsid w:val="00113223"/>
    <w:rsid w:val="001148B5"/>
    <w:rsid w:val="0011618C"/>
    <w:rsid w:val="00121488"/>
    <w:rsid w:val="0012185E"/>
    <w:rsid w:val="001237A4"/>
    <w:rsid w:val="00124258"/>
    <w:rsid w:val="001244B1"/>
    <w:rsid w:val="001268F9"/>
    <w:rsid w:val="00131C06"/>
    <w:rsid w:val="00131F35"/>
    <w:rsid w:val="00132E23"/>
    <w:rsid w:val="0013489D"/>
    <w:rsid w:val="00135766"/>
    <w:rsid w:val="00135FBC"/>
    <w:rsid w:val="001364D2"/>
    <w:rsid w:val="00146300"/>
    <w:rsid w:val="00153958"/>
    <w:rsid w:val="0016098A"/>
    <w:rsid w:val="00160B8A"/>
    <w:rsid w:val="0016419F"/>
    <w:rsid w:val="00165362"/>
    <w:rsid w:val="00170445"/>
    <w:rsid w:val="0017674F"/>
    <w:rsid w:val="0017695B"/>
    <w:rsid w:val="001769C6"/>
    <w:rsid w:val="001772DE"/>
    <w:rsid w:val="001829BA"/>
    <w:rsid w:val="00183348"/>
    <w:rsid w:val="001841BF"/>
    <w:rsid w:val="00184328"/>
    <w:rsid w:val="00185B99"/>
    <w:rsid w:val="00191BEB"/>
    <w:rsid w:val="00191EDB"/>
    <w:rsid w:val="00194C79"/>
    <w:rsid w:val="0019540E"/>
    <w:rsid w:val="00196521"/>
    <w:rsid w:val="00196DD6"/>
    <w:rsid w:val="00197F9A"/>
    <w:rsid w:val="001A1551"/>
    <w:rsid w:val="001A3136"/>
    <w:rsid w:val="001A3EF2"/>
    <w:rsid w:val="001B12B2"/>
    <w:rsid w:val="001B174D"/>
    <w:rsid w:val="001B21FC"/>
    <w:rsid w:val="001B3977"/>
    <w:rsid w:val="001B7314"/>
    <w:rsid w:val="001B7A1F"/>
    <w:rsid w:val="001C13DD"/>
    <w:rsid w:val="001C246C"/>
    <w:rsid w:val="001C3084"/>
    <w:rsid w:val="001C5627"/>
    <w:rsid w:val="001D0E22"/>
    <w:rsid w:val="001D1EF5"/>
    <w:rsid w:val="001D3D9A"/>
    <w:rsid w:val="001E5C2E"/>
    <w:rsid w:val="001F460F"/>
    <w:rsid w:val="001F76D6"/>
    <w:rsid w:val="00200A61"/>
    <w:rsid w:val="00201029"/>
    <w:rsid w:val="002010DE"/>
    <w:rsid w:val="002015A6"/>
    <w:rsid w:val="00203979"/>
    <w:rsid w:val="002055B9"/>
    <w:rsid w:val="00205D6F"/>
    <w:rsid w:val="00207A54"/>
    <w:rsid w:val="002121EA"/>
    <w:rsid w:val="002138E0"/>
    <w:rsid w:val="00216229"/>
    <w:rsid w:val="00216278"/>
    <w:rsid w:val="00222652"/>
    <w:rsid w:val="002229E2"/>
    <w:rsid w:val="00224327"/>
    <w:rsid w:val="002247F4"/>
    <w:rsid w:val="00226D44"/>
    <w:rsid w:val="00227FFD"/>
    <w:rsid w:val="0023283A"/>
    <w:rsid w:val="00232889"/>
    <w:rsid w:val="002331B8"/>
    <w:rsid w:val="00233283"/>
    <w:rsid w:val="0023710A"/>
    <w:rsid w:val="0024468D"/>
    <w:rsid w:val="00246646"/>
    <w:rsid w:val="00247A2F"/>
    <w:rsid w:val="0025081D"/>
    <w:rsid w:val="002541AA"/>
    <w:rsid w:val="002570D9"/>
    <w:rsid w:val="002575CA"/>
    <w:rsid w:val="002633AF"/>
    <w:rsid w:val="00265491"/>
    <w:rsid w:val="00267C25"/>
    <w:rsid w:val="0027171A"/>
    <w:rsid w:val="002769DC"/>
    <w:rsid w:val="00282E59"/>
    <w:rsid w:val="00284354"/>
    <w:rsid w:val="002847C6"/>
    <w:rsid w:val="00291FE3"/>
    <w:rsid w:val="0029424A"/>
    <w:rsid w:val="002A019D"/>
    <w:rsid w:val="002A03DD"/>
    <w:rsid w:val="002A2047"/>
    <w:rsid w:val="002A6F93"/>
    <w:rsid w:val="002A70AB"/>
    <w:rsid w:val="002B16CF"/>
    <w:rsid w:val="002B6E7E"/>
    <w:rsid w:val="002D043A"/>
    <w:rsid w:val="002D2802"/>
    <w:rsid w:val="002D4A96"/>
    <w:rsid w:val="002E510D"/>
    <w:rsid w:val="002E6B79"/>
    <w:rsid w:val="002F292F"/>
    <w:rsid w:val="002F2BFB"/>
    <w:rsid w:val="002F6F9D"/>
    <w:rsid w:val="00302D89"/>
    <w:rsid w:val="003047E1"/>
    <w:rsid w:val="003050A0"/>
    <w:rsid w:val="00311C7B"/>
    <w:rsid w:val="00311E11"/>
    <w:rsid w:val="00314FF6"/>
    <w:rsid w:val="00316610"/>
    <w:rsid w:val="003167A2"/>
    <w:rsid w:val="0031789A"/>
    <w:rsid w:val="00320E5F"/>
    <w:rsid w:val="0032194F"/>
    <w:rsid w:val="0032430B"/>
    <w:rsid w:val="003258A3"/>
    <w:rsid w:val="003266C9"/>
    <w:rsid w:val="00333A74"/>
    <w:rsid w:val="00335D1E"/>
    <w:rsid w:val="00344CDD"/>
    <w:rsid w:val="00345705"/>
    <w:rsid w:val="00350532"/>
    <w:rsid w:val="00350756"/>
    <w:rsid w:val="003509F6"/>
    <w:rsid w:val="00350D3D"/>
    <w:rsid w:val="00355428"/>
    <w:rsid w:val="00363FD6"/>
    <w:rsid w:val="00366A16"/>
    <w:rsid w:val="00373291"/>
    <w:rsid w:val="003741D4"/>
    <w:rsid w:val="00374C37"/>
    <w:rsid w:val="0038136C"/>
    <w:rsid w:val="0038298D"/>
    <w:rsid w:val="00384CB5"/>
    <w:rsid w:val="00386D20"/>
    <w:rsid w:val="00393B51"/>
    <w:rsid w:val="00394733"/>
    <w:rsid w:val="00395CFA"/>
    <w:rsid w:val="003A01BF"/>
    <w:rsid w:val="003A15D4"/>
    <w:rsid w:val="003A4771"/>
    <w:rsid w:val="003B36EE"/>
    <w:rsid w:val="003C6445"/>
    <w:rsid w:val="003D0E30"/>
    <w:rsid w:val="003D1F7C"/>
    <w:rsid w:val="003D3D71"/>
    <w:rsid w:val="003D594C"/>
    <w:rsid w:val="003E0CC3"/>
    <w:rsid w:val="003E3227"/>
    <w:rsid w:val="003E6587"/>
    <w:rsid w:val="003F0FEC"/>
    <w:rsid w:val="003F1F18"/>
    <w:rsid w:val="003F7045"/>
    <w:rsid w:val="0040051D"/>
    <w:rsid w:val="00400609"/>
    <w:rsid w:val="004022B9"/>
    <w:rsid w:val="004022FB"/>
    <w:rsid w:val="00402F08"/>
    <w:rsid w:val="00405353"/>
    <w:rsid w:val="00410438"/>
    <w:rsid w:val="00413A96"/>
    <w:rsid w:val="00414DFF"/>
    <w:rsid w:val="00420080"/>
    <w:rsid w:val="00421120"/>
    <w:rsid w:val="00422E24"/>
    <w:rsid w:val="00424562"/>
    <w:rsid w:val="00427463"/>
    <w:rsid w:val="0043292A"/>
    <w:rsid w:val="004351C3"/>
    <w:rsid w:val="00435D6E"/>
    <w:rsid w:val="00436908"/>
    <w:rsid w:val="00436CCE"/>
    <w:rsid w:val="004472A8"/>
    <w:rsid w:val="00452C38"/>
    <w:rsid w:val="00456724"/>
    <w:rsid w:val="004604D6"/>
    <w:rsid w:val="0046623E"/>
    <w:rsid w:val="00470CB3"/>
    <w:rsid w:val="00470D9B"/>
    <w:rsid w:val="0047162C"/>
    <w:rsid w:val="004725D1"/>
    <w:rsid w:val="004757D8"/>
    <w:rsid w:val="00475806"/>
    <w:rsid w:val="0048243A"/>
    <w:rsid w:val="00490498"/>
    <w:rsid w:val="00490D4B"/>
    <w:rsid w:val="00493E81"/>
    <w:rsid w:val="00494352"/>
    <w:rsid w:val="004958DB"/>
    <w:rsid w:val="004970DD"/>
    <w:rsid w:val="004A5D4B"/>
    <w:rsid w:val="004B1849"/>
    <w:rsid w:val="004B2DF3"/>
    <w:rsid w:val="004B4EDA"/>
    <w:rsid w:val="004B707C"/>
    <w:rsid w:val="004B74C7"/>
    <w:rsid w:val="004C1767"/>
    <w:rsid w:val="004C2BCC"/>
    <w:rsid w:val="004C3ECE"/>
    <w:rsid w:val="004C4860"/>
    <w:rsid w:val="004C630C"/>
    <w:rsid w:val="004C667E"/>
    <w:rsid w:val="004C7F48"/>
    <w:rsid w:val="004D0FED"/>
    <w:rsid w:val="004D53DF"/>
    <w:rsid w:val="004D672A"/>
    <w:rsid w:val="004D6C73"/>
    <w:rsid w:val="004E0B6E"/>
    <w:rsid w:val="004E3A4C"/>
    <w:rsid w:val="004E4784"/>
    <w:rsid w:val="004E4F8E"/>
    <w:rsid w:val="004E603A"/>
    <w:rsid w:val="004F1F0D"/>
    <w:rsid w:val="005002CC"/>
    <w:rsid w:val="00505C5B"/>
    <w:rsid w:val="0050628C"/>
    <w:rsid w:val="00506D75"/>
    <w:rsid w:val="0050775A"/>
    <w:rsid w:val="005103AB"/>
    <w:rsid w:val="00510BA2"/>
    <w:rsid w:val="00512950"/>
    <w:rsid w:val="005155DA"/>
    <w:rsid w:val="005165AE"/>
    <w:rsid w:val="00517BE7"/>
    <w:rsid w:val="00523AF6"/>
    <w:rsid w:val="00526754"/>
    <w:rsid w:val="00526C43"/>
    <w:rsid w:val="005361B3"/>
    <w:rsid w:val="00540F43"/>
    <w:rsid w:val="0054163A"/>
    <w:rsid w:val="005418CA"/>
    <w:rsid w:val="005437ED"/>
    <w:rsid w:val="00556632"/>
    <w:rsid w:val="00565509"/>
    <w:rsid w:val="0056601F"/>
    <w:rsid w:val="0057027F"/>
    <w:rsid w:val="00572333"/>
    <w:rsid w:val="005738D1"/>
    <w:rsid w:val="00583F91"/>
    <w:rsid w:val="00585CAD"/>
    <w:rsid w:val="005867E5"/>
    <w:rsid w:val="00596A62"/>
    <w:rsid w:val="005971BE"/>
    <w:rsid w:val="005A5E88"/>
    <w:rsid w:val="005B0C4C"/>
    <w:rsid w:val="005B69B6"/>
    <w:rsid w:val="005C34AB"/>
    <w:rsid w:val="005C3B57"/>
    <w:rsid w:val="005C4490"/>
    <w:rsid w:val="005C66EC"/>
    <w:rsid w:val="005D2379"/>
    <w:rsid w:val="005D3F16"/>
    <w:rsid w:val="005D3FB9"/>
    <w:rsid w:val="005D5C09"/>
    <w:rsid w:val="005E331D"/>
    <w:rsid w:val="005E523A"/>
    <w:rsid w:val="005F1D17"/>
    <w:rsid w:val="005F3C4E"/>
    <w:rsid w:val="005F41F9"/>
    <w:rsid w:val="005F7D0B"/>
    <w:rsid w:val="006000CA"/>
    <w:rsid w:val="0060127F"/>
    <w:rsid w:val="00602283"/>
    <w:rsid w:val="00603EA2"/>
    <w:rsid w:val="006149B7"/>
    <w:rsid w:val="00614A3D"/>
    <w:rsid w:val="00616274"/>
    <w:rsid w:val="006170BA"/>
    <w:rsid w:val="00617DBD"/>
    <w:rsid w:val="006202CD"/>
    <w:rsid w:val="0062488F"/>
    <w:rsid w:val="00626F8B"/>
    <w:rsid w:val="00633D95"/>
    <w:rsid w:val="00635495"/>
    <w:rsid w:val="00640AD2"/>
    <w:rsid w:val="00642986"/>
    <w:rsid w:val="00647A48"/>
    <w:rsid w:val="00647C2D"/>
    <w:rsid w:val="006501B9"/>
    <w:rsid w:val="0065520F"/>
    <w:rsid w:val="00655C2E"/>
    <w:rsid w:val="0065646E"/>
    <w:rsid w:val="006567C8"/>
    <w:rsid w:val="0066011B"/>
    <w:rsid w:val="0066078D"/>
    <w:rsid w:val="00661E12"/>
    <w:rsid w:val="00662122"/>
    <w:rsid w:val="006634EB"/>
    <w:rsid w:val="00667B91"/>
    <w:rsid w:val="006724F0"/>
    <w:rsid w:val="0068420D"/>
    <w:rsid w:val="0069085D"/>
    <w:rsid w:val="00690FF9"/>
    <w:rsid w:val="00694F78"/>
    <w:rsid w:val="0069608B"/>
    <w:rsid w:val="006A13C0"/>
    <w:rsid w:val="006A3A6E"/>
    <w:rsid w:val="006A4F52"/>
    <w:rsid w:val="006A5B3B"/>
    <w:rsid w:val="006A63AE"/>
    <w:rsid w:val="006A765A"/>
    <w:rsid w:val="006B2542"/>
    <w:rsid w:val="006B5775"/>
    <w:rsid w:val="006B639C"/>
    <w:rsid w:val="006B6E67"/>
    <w:rsid w:val="006C116D"/>
    <w:rsid w:val="006C51DA"/>
    <w:rsid w:val="006D0278"/>
    <w:rsid w:val="006D2311"/>
    <w:rsid w:val="006D48B4"/>
    <w:rsid w:val="006E2CEB"/>
    <w:rsid w:val="006E431C"/>
    <w:rsid w:val="006E5C4D"/>
    <w:rsid w:val="006F0DB1"/>
    <w:rsid w:val="006F1849"/>
    <w:rsid w:val="006F450D"/>
    <w:rsid w:val="00702A46"/>
    <w:rsid w:val="00703487"/>
    <w:rsid w:val="00704A8E"/>
    <w:rsid w:val="00707951"/>
    <w:rsid w:val="00707CDC"/>
    <w:rsid w:val="0071038C"/>
    <w:rsid w:val="00713D94"/>
    <w:rsid w:val="007143F8"/>
    <w:rsid w:val="007157F1"/>
    <w:rsid w:val="00722759"/>
    <w:rsid w:val="00724AF6"/>
    <w:rsid w:val="00730DDC"/>
    <w:rsid w:val="007313B8"/>
    <w:rsid w:val="00733E53"/>
    <w:rsid w:val="0074121B"/>
    <w:rsid w:val="00745CB6"/>
    <w:rsid w:val="00745DDF"/>
    <w:rsid w:val="00745E5E"/>
    <w:rsid w:val="0075122C"/>
    <w:rsid w:val="007563A5"/>
    <w:rsid w:val="00756FC7"/>
    <w:rsid w:val="007570CA"/>
    <w:rsid w:val="00760850"/>
    <w:rsid w:val="00761600"/>
    <w:rsid w:val="00771529"/>
    <w:rsid w:val="00771CF9"/>
    <w:rsid w:val="00773CD4"/>
    <w:rsid w:val="00775C5A"/>
    <w:rsid w:val="00776ACA"/>
    <w:rsid w:val="007860EA"/>
    <w:rsid w:val="0079404F"/>
    <w:rsid w:val="007A1ED7"/>
    <w:rsid w:val="007A2482"/>
    <w:rsid w:val="007A3498"/>
    <w:rsid w:val="007A3C88"/>
    <w:rsid w:val="007A540F"/>
    <w:rsid w:val="007A5B71"/>
    <w:rsid w:val="007B6D7C"/>
    <w:rsid w:val="007C0C37"/>
    <w:rsid w:val="007C67C3"/>
    <w:rsid w:val="007C7687"/>
    <w:rsid w:val="007C7ADE"/>
    <w:rsid w:val="007D46FA"/>
    <w:rsid w:val="007E1AFE"/>
    <w:rsid w:val="007E2157"/>
    <w:rsid w:val="007F1620"/>
    <w:rsid w:val="007F3E2F"/>
    <w:rsid w:val="00801FF2"/>
    <w:rsid w:val="008131A0"/>
    <w:rsid w:val="00817F6F"/>
    <w:rsid w:val="008219D1"/>
    <w:rsid w:val="00824EAD"/>
    <w:rsid w:val="008255CC"/>
    <w:rsid w:val="00830DAB"/>
    <w:rsid w:val="00831A9C"/>
    <w:rsid w:val="00831EDB"/>
    <w:rsid w:val="00834D8F"/>
    <w:rsid w:val="00835D9D"/>
    <w:rsid w:val="008362A9"/>
    <w:rsid w:val="00836492"/>
    <w:rsid w:val="00836E67"/>
    <w:rsid w:val="00837544"/>
    <w:rsid w:val="00840C08"/>
    <w:rsid w:val="00841438"/>
    <w:rsid w:val="008445BB"/>
    <w:rsid w:val="00845CC1"/>
    <w:rsid w:val="00845D4E"/>
    <w:rsid w:val="00847428"/>
    <w:rsid w:val="0085254E"/>
    <w:rsid w:val="008546BE"/>
    <w:rsid w:val="0086104F"/>
    <w:rsid w:val="008652FA"/>
    <w:rsid w:val="00865F29"/>
    <w:rsid w:val="0086621A"/>
    <w:rsid w:val="00866E3D"/>
    <w:rsid w:val="008678DA"/>
    <w:rsid w:val="00867CDB"/>
    <w:rsid w:val="00870A91"/>
    <w:rsid w:val="00870B9E"/>
    <w:rsid w:val="0087287A"/>
    <w:rsid w:val="008762AC"/>
    <w:rsid w:val="00876425"/>
    <w:rsid w:val="00877747"/>
    <w:rsid w:val="00877AA0"/>
    <w:rsid w:val="0088189B"/>
    <w:rsid w:val="00881D92"/>
    <w:rsid w:val="00881EE4"/>
    <w:rsid w:val="008A102E"/>
    <w:rsid w:val="008B16EA"/>
    <w:rsid w:val="008B4423"/>
    <w:rsid w:val="008B53D4"/>
    <w:rsid w:val="008C0C0E"/>
    <w:rsid w:val="008C2B24"/>
    <w:rsid w:val="008C57A8"/>
    <w:rsid w:val="008C7572"/>
    <w:rsid w:val="008C78C0"/>
    <w:rsid w:val="008D6647"/>
    <w:rsid w:val="008D7BEB"/>
    <w:rsid w:val="008E36EF"/>
    <w:rsid w:val="008E4CDE"/>
    <w:rsid w:val="008E4ED5"/>
    <w:rsid w:val="008E69D8"/>
    <w:rsid w:val="008E73B4"/>
    <w:rsid w:val="008E7858"/>
    <w:rsid w:val="008F44C1"/>
    <w:rsid w:val="008F4958"/>
    <w:rsid w:val="008F54CE"/>
    <w:rsid w:val="008F563A"/>
    <w:rsid w:val="008F78D5"/>
    <w:rsid w:val="0090378C"/>
    <w:rsid w:val="00912C63"/>
    <w:rsid w:val="00914B02"/>
    <w:rsid w:val="009153D2"/>
    <w:rsid w:val="00916261"/>
    <w:rsid w:val="009218A0"/>
    <w:rsid w:val="009223B7"/>
    <w:rsid w:val="009238D6"/>
    <w:rsid w:val="00924D9C"/>
    <w:rsid w:val="009261C6"/>
    <w:rsid w:val="0093088E"/>
    <w:rsid w:val="0093470D"/>
    <w:rsid w:val="00935383"/>
    <w:rsid w:val="009368EB"/>
    <w:rsid w:val="00937F14"/>
    <w:rsid w:val="0094573E"/>
    <w:rsid w:val="0094669F"/>
    <w:rsid w:val="009479F1"/>
    <w:rsid w:val="00952C8C"/>
    <w:rsid w:val="00952CE3"/>
    <w:rsid w:val="00953817"/>
    <w:rsid w:val="0095463E"/>
    <w:rsid w:val="0095620A"/>
    <w:rsid w:val="0095689D"/>
    <w:rsid w:val="009625C2"/>
    <w:rsid w:val="00966E60"/>
    <w:rsid w:val="009709EF"/>
    <w:rsid w:val="009717A9"/>
    <w:rsid w:val="00972117"/>
    <w:rsid w:val="00975335"/>
    <w:rsid w:val="00975594"/>
    <w:rsid w:val="009768ED"/>
    <w:rsid w:val="00976B89"/>
    <w:rsid w:val="00977ACC"/>
    <w:rsid w:val="00982011"/>
    <w:rsid w:val="009909E6"/>
    <w:rsid w:val="00991685"/>
    <w:rsid w:val="00992723"/>
    <w:rsid w:val="009927AD"/>
    <w:rsid w:val="00994129"/>
    <w:rsid w:val="009A39D4"/>
    <w:rsid w:val="009A3E40"/>
    <w:rsid w:val="009A50E0"/>
    <w:rsid w:val="009A5F87"/>
    <w:rsid w:val="009A672A"/>
    <w:rsid w:val="009A677C"/>
    <w:rsid w:val="009A6E7B"/>
    <w:rsid w:val="009A6FD5"/>
    <w:rsid w:val="009A7354"/>
    <w:rsid w:val="009B052E"/>
    <w:rsid w:val="009B1E8C"/>
    <w:rsid w:val="009B39FF"/>
    <w:rsid w:val="009B63E8"/>
    <w:rsid w:val="009B7CC0"/>
    <w:rsid w:val="009B7CED"/>
    <w:rsid w:val="009C2279"/>
    <w:rsid w:val="009C321F"/>
    <w:rsid w:val="009C43BD"/>
    <w:rsid w:val="009C5FFC"/>
    <w:rsid w:val="009D1C0C"/>
    <w:rsid w:val="009D6703"/>
    <w:rsid w:val="009D6C77"/>
    <w:rsid w:val="009D6D8C"/>
    <w:rsid w:val="009E0AD0"/>
    <w:rsid w:val="009E12B8"/>
    <w:rsid w:val="009E2197"/>
    <w:rsid w:val="009E37B9"/>
    <w:rsid w:val="009E3972"/>
    <w:rsid w:val="009E60CF"/>
    <w:rsid w:val="00A00890"/>
    <w:rsid w:val="00A12F21"/>
    <w:rsid w:val="00A14270"/>
    <w:rsid w:val="00A14CCB"/>
    <w:rsid w:val="00A1637B"/>
    <w:rsid w:val="00A1693F"/>
    <w:rsid w:val="00A17CC9"/>
    <w:rsid w:val="00A2066A"/>
    <w:rsid w:val="00A25346"/>
    <w:rsid w:val="00A270C9"/>
    <w:rsid w:val="00A275AF"/>
    <w:rsid w:val="00A27E11"/>
    <w:rsid w:val="00A301C8"/>
    <w:rsid w:val="00A31FF2"/>
    <w:rsid w:val="00A3294F"/>
    <w:rsid w:val="00A360B2"/>
    <w:rsid w:val="00A37F9F"/>
    <w:rsid w:val="00A42581"/>
    <w:rsid w:val="00A44FBF"/>
    <w:rsid w:val="00A4706E"/>
    <w:rsid w:val="00A50FA1"/>
    <w:rsid w:val="00A547F4"/>
    <w:rsid w:val="00A70A3E"/>
    <w:rsid w:val="00A71B44"/>
    <w:rsid w:val="00A72D38"/>
    <w:rsid w:val="00A73E63"/>
    <w:rsid w:val="00A7614D"/>
    <w:rsid w:val="00A82CAA"/>
    <w:rsid w:val="00A928DA"/>
    <w:rsid w:val="00A9345F"/>
    <w:rsid w:val="00AA71CB"/>
    <w:rsid w:val="00AA772E"/>
    <w:rsid w:val="00AC2D49"/>
    <w:rsid w:val="00AC5069"/>
    <w:rsid w:val="00AD1685"/>
    <w:rsid w:val="00AD1740"/>
    <w:rsid w:val="00AD1FC2"/>
    <w:rsid w:val="00AD5957"/>
    <w:rsid w:val="00AD6817"/>
    <w:rsid w:val="00AE14C1"/>
    <w:rsid w:val="00AE209E"/>
    <w:rsid w:val="00AE4470"/>
    <w:rsid w:val="00AE4ABC"/>
    <w:rsid w:val="00AE591E"/>
    <w:rsid w:val="00AE5AFF"/>
    <w:rsid w:val="00AE72DC"/>
    <w:rsid w:val="00AE7576"/>
    <w:rsid w:val="00AE7EDE"/>
    <w:rsid w:val="00AF00BA"/>
    <w:rsid w:val="00AF10B4"/>
    <w:rsid w:val="00AF1241"/>
    <w:rsid w:val="00AF31CA"/>
    <w:rsid w:val="00AF48FF"/>
    <w:rsid w:val="00AF78BB"/>
    <w:rsid w:val="00B00380"/>
    <w:rsid w:val="00B0305B"/>
    <w:rsid w:val="00B07395"/>
    <w:rsid w:val="00B07BBB"/>
    <w:rsid w:val="00B10773"/>
    <w:rsid w:val="00B1139F"/>
    <w:rsid w:val="00B12555"/>
    <w:rsid w:val="00B132E3"/>
    <w:rsid w:val="00B239D2"/>
    <w:rsid w:val="00B27770"/>
    <w:rsid w:val="00B27AE3"/>
    <w:rsid w:val="00B43084"/>
    <w:rsid w:val="00B51062"/>
    <w:rsid w:val="00B52478"/>
    <w:rsid w:val="00B5250A"/>
    <w:rsid w:val="00B571BA"/>
    <w:rsid w:val="00B604C8"/>
    <w:rsid w:val="00B62466"/>
    <w:rsid w:val="00B70FC9"/>
    <w:rsid w:val="00B73323"/>
    <w:rsid w:val="00B76D6F"/>
    <w:rsid w:val="00B7706F"/>
    <w:rsid w:val="00B83833"/>
    <w:rsid w:val="00B91781"/>
    <w:rsid w:val="00B920A0"/>
    <w:rsid w:val="00BA47EC"/>
    <w:rsid w:val="00BA63E0"/>
    <w:rsid w:val="00BA6889"/>
    <w:rsid w:val="00BA6906"/>
    <w:rsid w:val="00BA7310"/>
    <w:rsid w:val="00BB0B97"/>
    <w:rsid w:val="00BB247D"/>
    <w:rsid w:val="00BB370A"/>
    <w:rsid w:val="00BB6C4C"/>
    <w:rsid w:val="00BB6CB9"/>
    <w:rsid w:val="00BB7321"/>
    <w:rsid w:val="00BB7524"/>
    <w:rsid w:val="00BC3568"/>
    <w:rsid w:val="00BC3CF8"/>
    <w:rsid w:val="00BD0F87"/>
    <w:rsid w:val="00BD1AB8"/>
    <w:rsid w:val="00BD1B6C"/>
    <w:rsid w:val="00BD25AF"/>
    <w:rsid w:val="00BD2ACE"/>
    <w:rsid w:val="00BE052F"/>
    <w:rsid w:val="00BE1D21"/>
    <w:rsid w:val="00BE37E5"/>
    <w:rsid w:val="00BE469C"/>
    <w:rsid w:val="00BF0BD9"/>
    <w:rsid w:val="00C004D7"/>
    <w:rsid w:val="00C027B4"/>
    <w:rsid w:val="00C033DA"/>
    <w:rsid w:val="00C05397"/>
    <w:rsid w:val="00C110B8"/>
    <w:rsid w:val="00C1122A"/>
    <w:rsid w:val="00C11758"/>
    <w:rsid w:val="00C17D00"/>
    <w:rsid w:val="00C17E6E"/>
    <w:rsid w:val="00C22002"/>
    <w:rsid w:val="00C2315D"/>
    <w:rsid w:val="00C234FC"/>
    <w:rsid w:val="00C23AAA"/>
    <w:rsid w:val="00C2564D"/>
    <w:rsid w:val="00C257CB"/>
    <w:rsid w:val="00C27058"/>
    <w:rsid w:val="00C311DF"/>
    <w:rsid w:val="00C32705"/>
    <w:rsid w:val="00C33828"/>
    <w:rsid w:val="00C3417A"/>
    <w:rsid w:val="00C369CA"/>
    <w:rsid w:val="00C376E1"/>
    <w:rsid w:val="00C4066D"/>
    <w:rsid w:val="00C43B62"/>
    <w:rsid w:val="00C47992"/>
    <w:rsid w:val="00C5277E"/>
    <w:rsid w:val="00C52BB3"/>
    <w:rsid w:val="00C5304B"/>
    <w:rsid w:val="00C54211"/>
    <w:rsid w:val="00C546B2"/>
    <w:rsid w:val="00C54A17"/>
    <w:rsid w:val="00C56D9B"/>
    <w:rsid w:val="00C5765F"/>
    <w:rsid w:val="00C6188A"/>
    <w:rsid w:val="00C628E9"/>
    <w:rsid w:val="00C63331"/>
    <w:rsid w:val="00C72B9A"/>
    <w:rsid w:val="00C74026"/>
    <w:rsid w:val="00C750DC"/>
    <w:rsid w:val="00C7586D"/>
    <w:rsid w:val="00C77B83"/>
    <w:rsid w:val="00C80D24"/>
    <w:rsid w:val="00C83173"/>
    <w:rsid w:val="00C83584"/>
    <w:rsid w:val="00C8710B"/>
    <w:rsid w:val="00C87958"/>
    <w:rsid w:val="00C9152E"/>
    <w:rsid w:val="00C916D5"/>
    <w:rsid w:val="00C9457D"/>
    <w:rsid w:val="00C9682C"/>
    <w:rsid w:val="00CA4740"/>
    <w:rsid w:val="00CA4AB9"/>
    <w:rsid w:val="00CA4D42"/>
    <w:rsid w:val="00CA620C"/>
    <w:rsid w:val="00CB0853"/>
    <w:rsid w:val="00CB2A84"/>
    <w:rsid w:val="00CB328F"/>
    <w:rsid w:val="00CB7542"/>
    <w:rsid w:val="00CC0134"/>
    <w:rsid w:val="00CC694C"/>
    <w:rsid w:val="00CC782B"/>
    <w:rsid w:val="00CD01F8"/>
    <w:rsid w:val="00CD349E"/>
    <w:rsid w:val="00CD4050"/>
    <w:rsid w:val="00CD478F"/>
    <w:rsid w:val="00CD5234"/>
    <w:rsid w:val="00CE4F52"/>
    <w:rsid w:val="00CE53AC"/>
    <w:rsid w:val="00CE7225"/>
    <w:rsid w:val="00CF4D77"/>
    <w:rsid w:val="00CF5559"/>
    <w:rsid w:val="00CF55C5"/>
    <w:rsid w:val="00D03F7B"/>
    <w:rsid w:val="00D0458C"/>
    <w:rsid w:val="00D218F7"/>
    <w:rsid w:val="00D30C8B"/>
    <w:rsid w:val="00D30D36"/>
    <w:rsid w:val="00D317AD"/>
    <w:rsid w:val="00D32323"/>
    <w:rsid w:val="00D40686"/>
    <w:rsid w:val="00D414B4"/>
    <w:rsid w:val="00D440D9"/>
    <w:rsid w:val="00D46655"/>
    <w:rsid w:val="00D51800"/>
    <w:rsid w:val="00D55BAC"/>
    <w:rsid w:val="00D56936"/>
    <w:rsid w:val="00D644B1"/>
    <w:rsid w:val="00D67A0F"/>
    <w:rsid w:val="00D67A2C"/>
    <w:rsid w:val="00D70C3E"/>
    <w:rsid w:val="00D742DB"/>
    <w:rsid w:val="00D762BE"/>
    <w:rsid w:val="00D84202"/>
    <w:rsid w:val="00D85623"/>
    <w:rsid w:val="00D85828"/>
    <w:rsid w:val="00D92E3D"/>
    <w:rsid w:val="00DA400C"/>
    <w:rsid w:val="00DB1C6E"/>
    <w:rsid w:val="00DB2513"/>
    <w:rsid w:val="00DB5B92"/>
    <w:rsid w:val="00DB6473"/>
    <w:rsid w:val="00DB6CC8"/>
    <w:rsid w:val="00DC1E1E"/>
    <w:rsid w:val="00DC31C5"/>
    <w:rsid w:val="00DD0880"/>
    <w:rsid w:val="00DD41BF"/>
    <w:rsid w:val="00DD475B"/>
    <w:rsid w:val="00DD4BE2"/>
    <w:rsid w:val="00DD4DC8"/>
    <w:rsid w:val="00DD6D56"/>
    <w:rsid w:val="00DD7213"/>
    <w:rsid w:val="00DE0B4E"/>
    <w:rsid w:val="00DE2F7A"/>
    <w:rsid w:val="00DE38C0"/>
    <w:rsid w:val="00DF319E"/>
    <w:rsid w:val="00E001E1"/>
    <w:rsid w:val="00E00D93"/>
    <w:rsid w:val="00E0191F"/>
    <w:rsid w:val="00E046F1"/>
    <w:rsid w:val="00E050F2"/>
    <w:rsid w:val="00E05A9A"/>
    <w:rsid w:val="00E07F79"/>
    <w:rsid w:val="00E07FF5"/>
    <w:rsid w:val="00E15E4A"/>
    <w:rsid w:val="00E16138"/>
    <w:rsid w:val="00E16459"/>
    <w:rsid w:val="00E16778"/>
    <w:rsid w:val="00E25DB9"/>
    <w:rsid w:val="00E27841"/>
    <w:rsid w:val="00E42932"/>
    <w:rsid w:val="00E4332C"/>
    <w:rsid w:val="00E52830"/>
    <w:rsid w:val="00E543D4"/>
    <w:rsid w:val="00E57A4C"/>
    <w:rsid w:val="00E62C40"/>
    <w:rsid w:val="00E65649"/>
    <w:rsid w:val="00E65CA7"/>
    <w:rsid w:val="00E673AD"/>
    <w:rsid w:val="00E67FD1"/>
    <w:rsid w:val="00E700BD"/>
    <w:rsid w:val="00E74FD0"/>
    <w:rsid w:val="00E81D7E"/>
    <w:rsid w:val="00E82701"/>
    <w:rsid w:val="00E83978"/>
    <w:rsid w:val="00E84CDB"/>
    <w:rsid w:val="00E85D20"/>
    <w:rsid w:val="00E85E17"/>
    <w:rsid w:val="00E8769F"/>
    <w:rsid w:val="00E921AB"/>
    <w:rsid w:val="00E92236"/>
    <w:rsid w:val="00E9768A"/>
    <w:rsid w:val="00EA171F"/>
    <w:rsid w:val="00EA1A7C"/>
    <w:rsid w:val="00EA29A6"/>
    <w:rsid w:val="00EA75C5"/>
    <w:rsid w:val="00EB17BB"/>
    <w:rsid w:val="00EC26B7"/>
    <w:rsid w:val="00EC478E"/>
    <w:rsid w:val="00EC5175"/>
    <w:rsid w:val="00EC7EE6"/>
    <w:rsid w:val="00ED79B6"/>
    <w:rsid w:val="00EE013A"/>
    <w:rsid w:val="00EE080D"/>
    <w:rsid w:val="00EE3010"/>
    <w:rsid w:val="00EE4657"/>
    <w:rsid w:val="00EE6613"/>
    <w:rsid w:val="00EF0CD3"/>
    <w:rsid w:val="00EF1989"/>
    <w:rsid w:val="00EF4B77"/>
    <w:rsid w:val="00EF4DC5"/>
    <w:rsid w:val="00EF755E"/>
    <w:rsid w:val="00F00C40"/>
    <w:rsid w:val="00F00CC7"/>
    <w:rsid w:val="00F032D8"/>
    <w:rsid w:val="00F04DB0"/>
    <w:rsid w:val="00F06A95"/>
    <w:rsid w:val="00F1376D"/>
    <w:rsid w:val="00F21256"/>
    <w:rsid w:val="00F23282"/>
    <w:rsid w:val="00F23E78"/>
    <w:rsid w:val="00F24ED9"/>
    <w:rsid w:val="00F25BA2"/>
    <w:rsid w:val="00F32983"/>
    <w:rsid w:val="00F50506"/>
    <w:rsid w:val="00F505E9"/>
    <w:rsid w:val="00F5224D"/>
    <w:rsid w:val="00F546B5"/>
    <w:rsid w:val="00F62B26"/>
    <w:rsid w:val="00F6303E"/>
    <w:rsid w:val="00F663F0"/>
    <w:rsid w:val="00F67309"/>
    <w:rsid w:val="00F70D05"/>
    <w:rsid w:val="00F7454E"/>
    <w:rsid w:val="00F753BD"/>
    <w:rsid w:val="00F821D8"/>
    <w:rsid w:val="00F83820"/>
    <w:rsid w:val="00F83C7D"/>
    <w:rsid w:val="00F86A35"/>
    <w:rsid w:val="00F874DF"/>
    <w:rsid w:val="00F87AEE"/>
    <w:rsid w:val="00F92427"/>
    <w:rsid w:val="00F9341E"/>
    <w:rsid w:val="00F93D1F"/>
    <w:rsid w:val="00FA615A"/>
    <w:rsid w:val="00FB01A1"/>
    <w:rsid w:val="00FB192C"/>
    <w:rsid w:val="00FB56CC"/>
    <w:rsid w:val="00FB67B5"/>
    <w:rsid w:val="00FB7CB0"/>
    <w:rsid w:val="00FC1738"/>
    <w:rsid w:val="00FC285A"/>
    <w:rsid w:val="00FC3DD4"/>
    <w:rsid w:val="00FC5071"/>
    <w:rsid w:val="00FC5EB8"/>
    <w:rsid w:val="00FC6AD4"/>
    <w:rsid w:val="00FD3565"/>
    <w:rsid w:val="00FD3F22"/>
    <w:rsid w:val="00FE18DB"/>
    <w:rsid w:val="00FE5AAC"/>
    <w:rsid w:val="00FE7788"/>
    <w:rsid w:val="00FF5EB3"/>
    <w:rsid w:val="00FF6223"/>
    <w:rsid w:val="00FF6A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F4A12"/>
  <w15:chartTrackingRefBased/>
  <w15:docId w15:val="{B61BD372-7E97-2048-B4E7-D40B30FD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197"/>
    <w:pPr>
      <w:spacing w:after="200" w:line="276" w:lineRule="auto"/>
    </w:pPr>
    <w:rPr>
      <w:sz w:val="22"/>
      <w:szCs w:val="22"/>
    </w:rPr>
  </w:style>
  <w:style w:type="paragraph" w:styleId="Heading1">
    <w:name w:val="heading 1"/>
    <w:basedOn w:val="Normal"/>
    <w:next w:val="Normal"/>
    <w:link w:val="Heading1Char"/>
    <w:uiPriority w:val="9"/>
    <w:qFormat/>
    <w:rsid w:val="00B00380"/>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8255CC"/>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B00380"/>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8255CC"/>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88189B"/>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3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AAA"/>
    <w:rPr>
      <w:rFonts w:ascii="Tahoma" w:hAnsi="Tahoma" w:cs="Tahoma"/>
      <w:sz w:val="16"/>
      <w:szCs w:val="16"/>
    </w:rPr>
  </w:style>
  <w:style w:type="paragraph" w:customStyle="1" w:styleId="Affiliation">
    <w:name w:val="Affiliation"/>
    <w:uiPriority w:val="99"/>
    <w:rsid w:val="00197F9A"/>
    <w:pPr>
      <w:jc w:val="center"/>
    </w:pPr>
    <w:rPr>
      <w:rFonts w:ascii="Times New Roman" w:hAnsi="Times New Roman"/>
    </w:rPr>
  </w:style>
  <w:style w:type="paragraph" w:styleId="Header">
    <w:name w:val="header"/>
    <w:basedOn w:val="Normal"/>
    <w:link w:val="HeaderChar"/>
    <w:uiPriority w:val="99"/>
    <w:unhideWhenUsed/>
    <w:rsid w:val="003D3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D71"/>
  </w:style>
  <w:style w:type="paragraph" w:styleId="Footer">
    <w:name w:val="footer"/>
    <w:basedOn w:val="Normal"/>
    <w:link w:val="FooterChar"/>
    <w:uiPriority w:val="99"/>
    <w:unhideWhenUsed/>
    <w:rsid w:val="003D3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D71"/>
  </w:style>
  <w:style w:type="table" w:styleId="TableGrid">
    <w:name w:val="Table Grid"/>
    <w:basedOn w:val="TableNormal"/>
    <w:uiPriority w:val="59"/>
    <w:rsid w:val="00713D9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436CCE"/>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34"/>
    <w:qFormat/>
    <w:rsid w:val="00E85E17"/>
    <w:pPr>
      <w:ind w:left="720"/>
      <w:contextualSpacing/>
    </w:pPr>
  </w:style>
  <w:style w:type="character" w:styleId="PlaceholderText">
    <w:name w:val="Placeholder Text"/>
    <w:basedOn w:val="DefaultParagraphFont"/>
    <w:uiPriority w:val="99"/>
    <w:semiHidden/>
    <w:rsid w:val="00AF1241"/>
    <w:rPr>
      <w:color w:val="808080"/>
    </w:rPr>
  </w:style>
  <w:style w:type="paragraph" w:styleId="NormalWeb">
    <w:name w:val="Normal (Web)"/>
    <w:basedOn w:val="Normal"/>
    <w:uiPriority w:val="99"/>
    <w:unhideWhenUsed/>
    <w:rsid w:val="00824EAD"/>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rsid w:val="00B00380"/>
    <w:rPr>
      <w:rFonts w:ascii="Cambria" w:eastAsia="Times New Roman" w:hAnsi="Cambria" w:cs="Times New Roman"/>
      <w:b/>
      <w:bCs/>
      <w:color w:val="4F81BD"/>
    </w:rPr>
  </w:style>
  <w:style w:type="character" w:customStyle="1" w:styleId="Heading1Char">
    <w:name w:val="Heading 1 Char"/>
    <w:basedOn w:val="DefaultParagraphFont"/>
    <w:link w:val="Heading1"/>
    <w:uiPriority w:val="9"/>
    <w:rsid w:val="00B00380"/>
    <w:rPr>
      <w:rFonts w:ascii="Cambria" w:eastAsia="Times New Roman" w:hAnsi="Cambria" w:cs="Times New Roman"/>
      <w:b/>
      <w:bCs/>
      <w:color w:val="365F91"/>
      <w:sz w:val="28"/>
      <w:szCs w:val="28"/>
    </w:rPr>
  </w:style>
  <w:style w:type="character" w:customStyle="1" w:styleId="apple-converted-space">
    <w:name w:val="apple-converted-space"/>
    <w:basedOn w:val="DefaultParagraphFont"/>
    <w:rsid w:val="00B00380"/>
  </w:style>
  <w:style w:type="character" w:customStyle="1" w:styleId="Heading2Char">
    <w:name w:val="Heading 2 Char"/>
    <w:basedOn w:val="DefaultParagraphFont"/>
    <w:link w:val="Heading2"/>
    <w:uiPriority w:val="9"/>
    <w:semiHidden/>
    <w:rsid w:val="008255CC"/>
    <w:rPr>
      <w:rFonts w:ascii="Cambria" w:eastAsia="Times New Roman" w:hAnsi="Cambria" w:cs="Times New Roman"/>
      <w:b/>
      <w:bCs/>
      <w:color w:val="4F81BD"/>
      <w:sz w:val="26"/>
      <w:szCs w:val="26"/>
    </w:rPr>
  </w:style>
  <w:style w:type="character" w:customStyle="1" w:styleId="Heading4Char">
    <w:name w:val="Heading 4 Char"/>
    <w:basedOn w:val="DefaultParagraphFont"/>
    <w:link w:val="Heading4"/>
    <w:uiPriority w:val="9"/>
    <w:rsid w:val="008255CC"/>
    <w:rPr>
      <w:rFonts w:ascii="Cambria" w:eastAsia="Times New Roman" w:hAnsi="Cambria" w:cs="Times New Roman"/>
      <w:b/>
      <w:bCs/>
      <w:i/>
      <w:iCs/>
      <w:color w:val="4F81BD"/>
    </w:rPr>
  </w:style>
  <w:style w:type="character" w:styleId="Hyperlink">
    <w:name w:val="Hyperlink"/>
    <w:rsid w:val="008255CC"/>
    <w:rPr>
      <w:color w:val="000080"/>
      <w:u w:val="single"/>
    </w:rPr>
  </w:style>
  <w:style w:type="paragraph" w:styleId="BodyText">
    <w:name w:val="Body Text"/>
    <w:basedOn w:val="Normal"/>
    <w:link w:val="BodyTextChar"/>
    <w:rsid w:val="008255CC"/>
    <w:pPr>
      <w:widowControl w:val="0"/>
      <w:suppressAutoHyphens/>
      <w:spacing w:after="120" w:line="240" w:lineRule="auto"/>
    </w:pPr>
    <w:rPr>
      <w:rFonts w:ascii="Liberation Serif" w:eastAsia="DejaVu Sans" w:hAnsi="Liberation Serif" w:cs="DejaVu Sans"/>
      <w:kern w:val="1"/>
      <w:sz w:val="24"/>
      <w:szCs w:val="24"/>
      <w:lang w:val="en-IN" w:eastAsia="hi-IN" w:bidi="hi-IN"/>
    </w:rPr>
  </w:style>
  <w:style w:type="character" w:customStyle="1" w:styleId="BodyTextChar">
    <w:name w:val="Body Text Char"/>
    <w:basedOn w:val="DefaultParagraphFont"/>
    <w:link w:val="BodyText"/>
    <w:rsid w:val="008255CC"/>
    <w:rPr>
      <w:rFonts w:ascii="Liberation Serif" w:eastAsia="DejaVu Sans" w:hAnsi="Liberation Serif" w:cs="DejaVu Sans"/>
      <w:kern w:val="1"/>
      <w:sz w:val="24"/>
      <w:szCs w:val="24"/>
      <w:lang w:val="en-IN" w:eastAsia="hi-IN" w:bidi="hi-IN"/>
    </w:rPr>
  </w:style>
  <w:style w:type="paragraph" w:customStyle="1" w:styleId="TableContents">
    <w:name w:val="Table Contents"/>
    <w:basedOn w:val="Normal"/>
    <w:rsid w:val="008255CC"/>
    <w:pPr>
      <w:widowControl w:val="0"/>
      <w:suppressLineNumbers/>
      <w:suppressAutoHyphens/>
      <w:spacing w:after="0" w:line="240" w:lineRule="auto"/>
    </w:pPr>
    <w:rPr>
      <w:rFonts w:ascii="Liberation Serif" w:eastAsia="DejaVu Sans" w:hAnsi="Liberation Serif" w:cs="DejaVu Sans"/>
      <w:kern w:val="1"/>
      <w:sz w:val="24"/>
      <w:szCs w:val="24"/>
      <w:lang w:val="en-IN" w:eastAsia="hi-IN" w:bidi="hi-IN"/>
    </w:rPr>
  </w:style>
  <w:style w:type="table" w:styleId="LightShading-Accent4">
    <w:name w:val="Light Shading Accent 4"/>
    <w:basedOn w:val="TableNormal"/>
    <w:uiPriority w:val="60"/>
    <w:rsid w:val="006B6E67"/>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Heading5Char">
    <w:name w:val="Heading 5 Char"/>
    <w:basedOn w:val="DefaultParagraphFont"/>
    <w:link w:val="Heading5"/>
    <w:uiPriority w:val="9"/>
    <w:semiHidden/>
    <w:rsid w:val="0088189B"/>
    <w:rPr>
      <w:rFonts w:ascii="Cambria" w:eastAsia="Times New Roman" w:hAnsi="Cambria" w:cs="Times New Roman"/>
      <w:color w:val="243F60"/>
    </w:rPr>
  </w:style>
  <w:style w:type="character" w:styleId="Strong">
    <w:name w:val="Strong"/>
    <w:basedOn w:val="DefaultParagraphFont"/>
    <w:uiPriority w:val="22"/>
    <w:qFormat/>
    <w:rsid w:val="0088189B"/>
    <w:rPr>
      <w:b/>
      <w:bCs/>
    </w:rPr>
  </w:style>
  <w:style w:type="table" w:customStyle="1" w:styleId="LightShading1">
    <w:name w:val="Light Shading1"/>
    <w:basedOn w:val="TableNormal"/>
    <w:uiPriority w:val="60"/>
    <w:rsid w:val="0095463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blogcatorgorymain">
    <w:name w:val="blog_catorgory_main"/>
    <w:basedOn w:val="DefaultParagraphFont"/>
    <w:rsid w:val="00EB17BB"/>
  </w:style>
  <w:style w:type="paragraph" w:styleId="z-TopofForm">
    <w:name w:val="HTML Top of Form"/>
    <w:basedOn w:val="Normal"/>
    <w:next w:val="Normal"/>
    <w:link w:val="z-TopofFormChar"/>
    <w:hidden/>
    <w:uiPriority w:val="99"/>
    <w:semiHidden/>
    <w:unhideWhenUsed/>
    <w:rsid w:val="00EB17BB"/>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B17B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B17BB"/>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B17BB"/>
    <w:rPr>
      <w:rFonts w:ascii="Arial" w:eastAsia="Times New Roman" w:hAnsi="Arial" w:cs="Arial"/>
      <w:vanish/>
      <w:sz w:val="16"/>
      <w:szCs w:val="16"/>
    </w:rPr>
  </w:style>
  <w:style w:type="character" w:customStyle="1" w:styleId="list-label">
    <w:name w:val="list-label"/>
    <w:basedOn w:val="DefaultParagraphFont"/>
    <w:rsid w:val="00F70D05"/>
  </w:style>
  <w:style w:type="character" w:customStyle="1" w:styleId="list-content">
    <w:name w:val="list-content"/>
    <w:basedOn w:val="DefaultParagraphFont"/>
    <w:rsid w:val="00F70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2866">
      <w:bodyDiv w:val="1"/>
      <w:marLeft w:val="0"/>
      <w:marRight w:val="0"/>
      <w:marTop w:val="0"/>
      <w:marBottom w:val="0"/>
      <w:divBdr>
        <w:top w:val="none" w:sz="0" w:space="0" w:color="auto"/>
        <w:left w:val="none" w:sz="0" w:space="0" w:color="auto"/>
        <w:bottom w:val="none" w:sz="0" w:space="0" w:color="auto"/>
        <w:right w:val="none" w:sz="0" w:space="0" w:color="auto"/>
      </w:divBdr>
    </w:div>
    <w:div w:id="148206364">
      <w:bodyDiv w:val="1"/>
      <w:marLeft w:val="0"/>
      <w:marRight w:val="0"/>
      <w:marTop w:val="0"/>
      <w:marBottom w:val="0"/>
      <w:divBdr>
        <w:top w:val="none" w:sz="0" w:space="0" w:color="auto"/>
        <w:left w:val="none" w:sz="0" w:space="0" w:color="auto"/>
        <w:bottom w:val="none" w:sz="0" w:space="0" w:color="auto"/>
        <w:right w:val="none" w:sz="0" w:space="0" w:color="auto"/>
      </w:divBdr>
      <w:divsChild>
        <w:div w:id="32733590">
          <w:marLeft w:val="0"/>
          <w:marRight w:val="0"/>
          <w:marTop w:val="0"/>
          <w:marBottom w:val="0"/>
          <w:divBdr>
            <w:top w:val="none" w:sz="0" w:space="0" w:color="auto"/>
            <w:left w:val="none" w:sz="0" w:space="0" w:color="auto"/>
            <w:bottom w:val="none" w:sz="0" w:space="0" w:color="auto"/>
            <w:right w:val="none" w:sz="0" w:space="0" w:color="auto"/>
          </w:divBdr>
          <w:divsChild>
            <w:div w:id="1668510181">
              <w:marLeft w:val="0"/>
              <w:marRight w:val="0"/>
              <w:marTop w:val="0"/>
              <w:marBottom w:val="0"/>
              <w:divBdr>
                <w:top w:val="none" w:sz="0" w:space="0" w:color="auto"/>
                <w:left w:val="none" w:sz="0" w:space="0" w:color="auto"/>
                <w:bottom w:val="none" w:sz="0" w:space="0" w:color="auto"/>
                <w:right w:val="none" w:sz="0" w:space="0" w:color="auto"/>
              </w:divBdr>
            </w:div>
          </w:divsChild>
        </w:div>
        <w:div w:id="777797650">
          <w:marLeft w:val="0"/>
          <w:marRight w:val="0"/>
          <w:marTop w:val="0"/>
          <w:marBottom w:val="0"/>
          <w:divBdr>
            <w:top w:val="none" w:sz="0" w:space="0" w:color="auto"/>
            <w:left w:val="none" w:sz="0" w:space="0" w:color="auto"/>
            <w:bottom w:val="none" w:sz="0" w:space="0" w:color="auto"/>
            <w:right w:val="none" w:sz="0" w:space="0" w:color="auto"/>
          </w:divBdr>
          <w:divsChild>
            <w:div w:id="1549564280">
              <w:marLeft w:val="0"/>
              <w:marRight w:val="0"/>
              <w:marTop w:val="300"/>
              <w:marBottom w:val="300"/>
              <w:divBdr>
                <w:top w:val="none" w:sz="0" w:space="0" w:color="auto"/>
                <w:left w:val="none" w:sz="0" w:space="0" w:color="auto"/>
                <w:bottom w:val="single" w:sz="6" w:space="2" w:color="E3E3E3"/>
                <w:right w:val="none" w:sz="0" w:space="0" w:color="auto"/>
              </w:divBdr>
              <w:divsChild>
                <w:div w:id="465507205">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 w:id="154103930">
      <w:bodyDiv w:val="1"/>
      <w:marLeft w:val="0"/>
      <w:marRight w:val="0"/>
      <w:marTop w:val="0"/>
      <w:marBottom w:val="0"/>
      <w:divBdr>
        <w:top w:val="none" w:sz="0" w:space="0" w:color="auto"/>
        <w:left w:val="none" w:sz="0" w:space="0" w:color="auto"/>
        <w:bottom w:val="none" w:sz="0" w:space="0" w:color="auto"/>
        <w:right w:val="none" w:sz="0" w:space="0" w:color="auto"/>
      </w:divBdr>
      <w:divsChild>
        <w:div w:id="211696170">
          <w:marLeft w:val="547"/>
          <w:marRight w:val="0"/>
          <w:marTop w:val="115"/>
          <w:marBottom w:val="0"/>
          <w:divBdr>
            <w:top w:val="none" w:sz="0" w:space="0" w:color="auto"/>
            <w:left w:val="none" w:sz="0" w:space="0" w:color="auto"/>
            <w:bottom w:val="none" w:sz="0" w:space="0" w:color="auto"/>
            <w:right w:val="none" w:sz="0" w:space="0" w:color="auto"/>
          </w:divBdr>
        </w:div>
        <w:div w:id="412971775">
          <w:marLeft w:val="547"/>
          <w:marRight w:val="0"/>
          <w:marTop w:val="115"/>
          <w:marBottom w:val="0"/>
          <w:divBdr>
            <w:top w:val="none" w:sz="0" w:space="0" w:color="auto"/>
            <w:left w:val="none" w:sz="0" w:space="0" w:color="auto"/>
            <w:bottom w:val="none" w:sz="0" w:space="0" w:color="auto"/>
            <w:right w:val="none" w:sz="0" w:space="0" w:color="auto"/>
          </w:divBdr>
        </w:div>
        <w:div w:id="1278103177">
          <w:marLeft w:val="547"/>
          <w:marRight w:val="0"/>
          <w:marTop w:val="115"/>
          <w:marBottom w:val="0"/>
          <w:divBdr>
            <w:top w:val="none" w:sz="0" w:space="0" w:color="auto"/>
            <w:left w:val="none" w:sz="0" w:space="0" w:color="auto"/>
            <w:bottom w:val="none" w:sz="0" w:space="0" w:color="auto"/>
            <w:right w:val="none" w:sz="0" w:space="0" w:color="auto"/>
          </w:divBdr>
        </w:div>
        <w:div w:id="1880513556">
          <w:marLeft w:val="547"/>
          <w:marRight w:val="0"/>
          <w:marTop w:val="115"/>
          <w:marBottom w:val="0"/>
          <w:divBdr>
            <w:top w:val="none" w:sz="0" w:space="0" w:color="auto"/>
            <w:left w:val="none" w:sz="0" w:space="0" w:color="auto"/>
            <w:bottom w:val="none" w:sz="0" w:space="0" w:color="auto"/>
            <w:right w:val="none" w:sz="0" w:space="0" w:color="auto"/>
          </w:divBdr>
        </w:div>
      </w:divsChild>
    </w:div>
    <w:div w:id="166408175">
      <w:bodyDiv w:val="1"/>
      <w:marLeft w:val="0"/>
      <w:marRight w:val="0"/>
      <w:marTop w:val="0"/>
      <w:marBottom w:val="0"/>
      <w:divBdr>
        <w:top w:val="none" w:sz="0" w:space="0" w:color="auto"/>
        <w:left w:val="none" w:sz="0" w:space="0" w:color="auto"/>
        <w:bottom w:val="none" w:sz="0" w:space="0" w:color="auto"/>
        <w:right w:val="none" w:sz="0" w:space="0" w:color="auto"/>
      </w:divBdr>
      <w:divsChild>
        <w:div w:id="819274831">
          <w:marLeft w:val="547"/>
          <w:marRight w:val="0"/>
          <w:marTop w:val="115"/>
          <w:marBottom w:val="0"/>
          <w:divBdr>
            <w:top w:val="none" w:sz="0" w:space="0" w:color="auto"/>
            <w:left w:val="none" w:sz="0" w:space="0" w:color="auto"/>
            <w:bottom w:val="none" w:sz="0" w:space="0" w:color="auto"/>
            <w:right w:val="none" w:sz="0" w:space="0" w:color="auto"/>
          </w:divBdr>
        </w:div>
        <w:div w:id="897276955">
          <w:marLeft w:val="547"/>
          <w:marRight w:val="0"/>
          <w:marTop w:val="115"/>
          <w:marBottom w:val="0"/>
          <w:divBdr>
            <w:top w:val="none" w:sz="0" w:space="0" w:color="auto"/>
            <w:left w:val="none" w:sz="0" w:space="0" w:color="auto"/>
            <w:bottom w:val="none" w:sz="0" w:space="0" w:color="auto"/>
            <w:right w:val="none" w:sz="0" w:space="0" w:color="auto"/>
          </w:divBdr>
        </w:div>
        <w:div w:id="2030911714">
          <w:marLeft w:val="547"/>
          <w:marRight w:val="0"/>
          <w:marTop w:val="115"/>
          <w:marBottom w:val="0"/>
          <w:divBdr>
            <w:top w:val="none" w:sz="0" w:space="0" w:color="auto"/>
            <w:left w:val="none" w:sz="0" w:space="0" w:color="auto"/>
            <w:bottom w:val="none" w:sz="0" w:space="0" w:color="auto"/>
            <w:right w:val="none" w:sz="0" w:space="0" w:color="auto"/>
          </w:divBdr>
        </w:div>
      </w:divsChild>
    </w:div>
    <w:div w:id="206529669">
      <w:bodyDiv w:val="1"/>
      <w:marLeft w:val="0"/>
      <w:marRight w:val="0"/>
      <w:marTop w:val="0"/>
      <w:marBottom w:val="0"/>
      <w:divBdr>
        <w:top w:val="none" w:sz="0" w:space="0" w:color="auto"/>
        <w:left w:val="none" w:sz="0" w:space="0" w:color="auto"/>
        <w:bottom w:val="none" w:sz="0" w:space="0" w:color="auto"/>
        <w:right w:val="none" w:sz="0" w:space="0" w:color="auto"/>
      </w:divBdr>
      <w:divsChild>
        <w:div w:id="34234426">
          <w:marLeft w:val="0"/>
          <w:marRight w:val="0"/>
          <w:marTop w:val="125"/>
          <w:marBottom w:val="0"/>
          <w:divBdr>
            <w:top w:val="none" w:sz="0" w:space="0" w:color="auto"/>
            <w:left w:val="none" w:sz="0" w:space="0" w:color="auto"/>
            <w:bottom w:val="none" w:sz="0" w:space="0" w:color="auto"/>
            <w:right w:val="none" w:sz="0" w:space="0" w:color="auto"/>
          </w:divBdr>
        </w:div>
        <w:div w:id="84500787">
          <w:marLeft w:val="0"/>
          <w:marRight w:val="0"/>
          <w:marTop w:val="125"/>
          <w:marBottom w:val="0"/>
          <w:divBdr>
            <w:top w:val="none" w:sz="0" w:space="0" w:color="auto"/>
            <w:left w:val="none" w:sz="0" w:space="0" w:color="auto"/>
            <w:bottom w:val="none" w:sz="0" w:space="0" w:color="auto"/>
            <w:right w:val="none" w:sz="0" w:space="0" w:color="auto"/>
          </w:divBdr>
        </w:div>
        <w:div w:id="421417339">
          <w:marLeft w:val="0"/>
          <w:marRight w:val="0"/>
          <w:marTop w:val="125"/>
          <w:marBottom w:val="0"/>
          <w:divBdr>
            <w:top w:val="none" w:sz="0" w:space="0" w:color="auto"/>
            <w:left w:val="none" w:sz="0" w:space="0" w:color="auto"/>
            <w:bottom w:val="none" w:sz="0" w:space="0" w:color="auto"/>
            <w:right w:val="none" w:sz="0" w:space="0" w:color="auto"/>
          </w:divBdr>
        </w:div>
        <w:div w:id="493033624">
          <w:marLeft w:val="0"/>
          <w:marRight w:val="0"/>
          <w:marTop w:val="125"/>
          <w:marBottom w:val="0"/>
          <w:divBdr>
            <w:top w:val="none" w:sz="0" w:space="0" w:color="auto"/>
            <w:left w:val="none" w:sz="0" w:space="0" w:color="auto"/>
            <w:bottom w:val="none" w:sz="0" w:space="0" w:color="auto"/>
            <w:right w:val="none" w:sz="0" w:space="0" w:color="auto"/>
          </w:divBdr>
        </w:div>
        <w:div w:id="623728649">
          <w:marLeft w:val="0"/>
          <w:marRight w:val="0"/>
          <w:marTop w:val="125"/>
          <w:marBottom w:val="0"/>
          <w:divBdr>
            <w:top w:val="none" w:sz="0" w:space="0" w:color="auto"/>
            <w:left w:val="none" w:sz="0" w:space="0" w:color="auto"/>
            <w:bottom w:val="none" w:sz="0" w:space="0" w:color="auto"/>
            <w:right w:val="none" w:sz="0" w:space="0" w:color="auto"/>
          </w:divBdr>
        </w:div>
        <w:div w:id="891578393">
          <w:marLeft w:val="0"/>
          <w:marRight w:val="0"/>
          <w:marTop w:val="125"/>
          <w:marBottom w:val="0"/>
          <w:divBdr>
            <w:top w:val="none" w:sz="0" w:space="0" w:color="auto"/>
            <w:left w:val="none" w:sz="0" w:space="0" w:color="auto"/>
            <w:bottom w:val="none" w:sz="0" w:space="0" w:color="auto"/>
            <w:right w:val="none" w:sz="0" w:space="0" w:color="auto"/>
          </w:divBdr>
        </w:div>
        <w:div w:id="1919898376">
          <w:marLeft w:val="0"/>
          <w:marRight w:val="0"/>
          <w:marTop w:val="125"/>
          <w:marBottom w:val="0"/>
          <w:divBdr>
            <w:top w:val="none" w:sz="0" w:space="0" w:color="auto"/>
            <w:left w:val="none" w:sz="0" w:space="0" w:color="auto"/>
            <w:bottom w:val="none" w:sz="0" w:space="0" w:color="auto"/>
            <w:right w:val="none" w:sz="0" w:space="0" w:color="auto"/>
          </w:divBdr>
        </w:div>
      </w:divsChild>
    </w:div>
    <w:div w:id="210965686">
      <w:bodyDiv w:val="1"/>
      <w:marLeft w:val="0"/>
      <w:marRight w:val="0"/>
      <w:marTop w:val="0"/>
      <w:marBottom w:val="0"/>
      <w:divBdr>
        <w:top w:val="none" w:sz="0" w:space="0" w:color="auto"/>
        <w:left w:val="none" w:sz="0" w:space="0" w:color="auto"/>
        <w:bottom w:val="none" w:sz="0" w:space="0" w:color="auto"/>
        <w:right w:val="none" w:sz="0" w:space="0" w:color="auto"/>
      </w:divBdr>
    </w:div>
    <w:div w:id="221404506">
      <w:bodyDiv w:val="1"/>
      <w:marLeft w:val="0"/>
      <w:marRight w:val="0"/>
      <w:marTop w:val="0"/>
      <w:marBottom w:val="0"/>
      <w:divBdr>
        <w:top w:val="none" w:sz="0" w:space="0" w:color="auto"/>
        <w:left w:val="none" w:sz="0" w:space="0" w:color="auto"/>
        <w:bottom w:val="none" w:sz="0" w:space="0" w:color="auto"/>
        <w:right w:val="none" w:sz="0" w:space="0" w:color="auto"/>
      </w:divBdr>
      <w:divsChild>
        <w:div w:id="403721755">
          <w:marLeft w:val="547"/>
          <w:marRight w:val="0"/>
          <w:marTop w:val="115"/>
          <w:marBottom w:val="0"/>
          <w:divBdr>
            <w:top w:val="none" w:sz="0" w:space="0" w:color="auto"/>
            <w:left w:val="none" w:sz="0" w:space="0" w:color="auto"/>
            <w:bottom w:val="none" w:sz="0" w:space="0" w:color="auto"/>
            <w:right w:val="none" w:sz="0" w:space="0" w:color="auto"/>
          </w:divBdr>
        </w:div>
        <w:div w:id="1167133031">
          <w:marLeft w:val="547"/>
          <w:marRight w:val="0"/>
          <w:marTop w:val="115"/>
          <w:marBottom w:val="0"/>
          <w:divBdr>
            <w:top w:val="none" w:sz="0" w:space="0" w:color="auto"/>
            <w:left w:val="none" w:sz="0" w:space="0" w:color="auto"/>
            <w:bottom w:val="none" w:sz="0" w:space="0" w:color="auto"/>
            <w:right w:val="none" w:sz="0" w:space="0" w:color="auto"/>
          </w:divBdr>
        </w:div>
        <w:div w:id="1282033704">
          <w:marLeft w:val="547"/>
          <w:marRight w:val="0"/>
          <w:marTop w:val="115"/>
          <w:marBottom w:val="0"/>
          <w:divBdr>
            <w:top w:val="none" w:sz="0" w:space="0" w:color="auto"/>
            <w:left w:val="none" w:sz="0" w:space="0" w:color="auto"/>
            <w:bottom w:val="none" w:sz="0" w:space="0" w:color="auto"/>
            <w:right w:val="none" w:sz="0" w:space="0" w:color="auto"/>
          </w:divBdr>
        </w:div>
        <w:div w:id="1418597902">
          <w:marLeft w:val="547"/>
          <w:marRight w:val="0"/>
          <w:marTop w:val="115"/>
          <w:marBottom w:val="0"/>
          <w:divBdr>
            <w:top w:val="none" w:sz="0" w:space="0" w:color="auto"/>
            <w:left w:val="none" w:sz="0" w:space="0" w:color="auto"/>
            <w:bottom w:val="none" w:sz="0" w:space="0" w:color="auto"/>
            <w:right w:val="none" w:sz="0" w:space="0" w:color="auto"/>
          </w:divBdr>
        </w:div>
        <w:div w:id="1981614262">
          <w:marLeft w:val="547"/>
          <w:marRight w:val="0"/>
          <w:marTop w:val="115"/>
          <w:marBottom w:val="0"/>
          <w:divBdr>
            <w:top w:val="none" w:sz="0" w:space="0" w:color="auto"/>
            <w:left w:val="none" w:sz="0" w:space="0" w:color="auto"/>
            <w:bottom w:val="none" w:sz="0" w:space="0" w:color="auto"/>
            <w:right w:val="none" w:sz="0" w:space="0" w:color="auto"/>
          </w:divBdr>
        </w:div>
      </w:divsChild>
    </w:div>
    <w:div w:id="257368114">
      <w:bodyDiv w:val="1"/>
      <w:marLeft w:val="0"/>
      <w:marRight w:val="0"/>
      <w:marTop w:val="0"/>
      <w:marBottom w:val="0"/>
      <w:divBdr>
        <w:top w:val="none" w:sz="0" w:space="0" w:color="auto"/>
        <w:left w:val="none" w:sz="0" w:space="0" w:color="auto"/>
        <w:bottom w:val="none" w:sz="0" w:space="0" w:color="auto"/>
        <w:right w:val="none" w:sz="0" w:space="0" w:color="auto"/>
      </w:divBdr>
      <w:divsChild>
        <w:div w:id="1176573735">
          <w:marLeft w:val="720"/>
          <w:marRight w:val="0"/>
          <w:marTop w:val="0"/>
          <w:marBottom w:val="0"/>
          <w:divBdr>
            <w:top w:val="none" w:sz="0" w:space="0" w:color="auto"/>
            <w:left w:val="none" w:sz="0" w:space="0" w:color="auto"/>
            <w:bottom w:val="none" w:sz="0" w:space="0" w:color="auto"/>
            <w:right w:val="none" w:sz="0" w:space="0" w:color="auto"/>
          </w:divBdr>
        </w:div>
        <w:div w:id="1377393601">
          <w:marLeft w:val="720"/>
          <w:marRight w:val="0"/>
          <w:marTop w:val="0"/>
          <w:marBottom w:val="0"/>
          <w:divBdr>
            <w:top w:val="none" w:sz="0" w:space="0" w:color="auto"/>
            <w:left w:val="none" w:sz="0" w:space="0" w:color="auto"/>
            <w:bottom w:val="none" w:sz="0" w:space="0" w:color="auto"/>
            <w:right w:val="none" w:sz="0" w:space="0" w:color="auto"/>
          </w:divBdr>
        </w:div>
      </w:divsChild>
    </w:div>
    <w:div w:id="291256930">
      <w:bodyDiv w:val="1"/>
      <w:marLeft w:val="0"/>
      <w:marRight w:val="0"/>
      <w:marTop w:val="0"/>
      <w:marBottom w:val="0"/>
      <w:divBdr>
        <w:top w:val="none" w:sz="0" w:space="0" w:color="auto"/>
        <w:left w:val="none" w:sz="0" w:space="0" w:color="auto"/>
        <w:bottom w:val="none" w:sz="0" w:space="0" w:color="auto"/>
        <w:right w:val="none" w:sz="0" w:space="0" w:color="auto"/>
      </w:divBdr>
    </w:div>
    <w:div w:id="370037635">
      <w:bodyDiv w:val="1"/>
      <w:marLeft w:val="0"/>
      <w:marRight w:val="0"/>
      <w:marTop w:val="0"/>
      <w:marBottom w:val="0"/>
      <w:divBdr>
        <w:top w:val="none" w:sz="0" w:space="0" w:color="auto"/>
        <w:left w:val="none" w:sz="0" w:space="0" w:color="auto"/>
        <w:bottom w:val="none" w:sz="0" w:space="0" w:color="auto"/>
        <w:right w:val="none" w:sz="0" w:space="0" w:color="auto"/>
      </w:divBdr>
      <w:divsChild>
        <w:div w:id="511534398">
          <w:marLeft w:val="734"/>
          <w:marRight w:val="0"/>
          <w:marTop w:val="115"/>
          <w:marBottom w:val="0"/>
          <w:divBdr>
            <w:top w:val="none" w:sz="0" w:space="0" w:color="auto"/>
            <w:left w:val="none" w:sz="0" w:space="0" w:color="auto"/>
            <w:bottom w:val="none" w:sz="0" w:space="0" w:color="auto"/>
            <w:right w:val="none" w:sz="0" w:space="0" w:color="auto"/>
          </w:divBdr>
        </w:div>
      </w:divsChild>
    </w:div>
    <w:div w:id="391193646">
      <w:bodyDiv w:val="1"/>
      <w:marLeft w:val="0"/>
      <w:marRight w:val="0"/>
      <w:marTop w:val="0"/>
      <w:marBottom w:val="0"/>
      <w:divBdr>
        <w:top w:val="none" w:sz="0" w:space="0" w:color="auto"/>
        <w:left w:val="none" w:sz="0" w:space="0" w:color="auto"/>
        <w:bottom w:val="none" w:sz="0" w:space="0" w:color="auto"/>
        <w:right w:val="none" w:sz="0" w:space="0" w:color="auto"/>
      </w:divBdr>
    </w:div>
    <w:div w:id="418911011">
      <w:bodyDiv w:val="1"/>
      <w:marLeft w:val="0"/>
      <w:marRight w:val="0"/>
      <w:marTop w:val="0"/>
      <w:marBottom w:val="0"/>
      <w:divBdr>
        <w:top w:val="none" w:sz="0" w:space="0" w:color="auto"/>
        <w:left w:val="none" w:sz="0" w:space="0" w:color="auto"/>
        <w:bottom w:val="none" w:sz="0" w:space="0" w:color="auto"/>
        <w:right w:val="none" w:sz="0" w:space="0" w:color="auto"/>
      </w:divBdr>
      <w:divsChild>
        <w:div w:id="392969598">
          <w:marLeft w:val="547"/>
          <w:marRight w:val="0"/>
          <w:marTop w:val="125"/>
          <w:marBottom w:val="0"/>
          <w:divBdr>
            <w:top w:val="none" w:sz="0" w:space="0" w:color="auto"/>
            <w:left w:val="none" w:sz="0" w:space="0" w:color="auto"/>
            <w:bottom w:val="none" w:sz="0" w:space="0" w:color="auto"/>
            <w:right w:val="none" w:sz="0" w:space="0" w:color="auto"/>
          </w:divBdr>
        </w:div>
        <w:div w:id="1485465047">
          <w:marLeft w:val="547"/>
          <w:marRight w:val="0"/>
          <w:marTop w:val="125"/>
          <w:marBottom w:val="0"/>
          <w:divBdr>
            <w:top w:val="none" w:sz="0" w:space="0" w:color="auto"/>
            <w:left w:val="none" w:sz="0" w:space="0" w:color="auto"/>
            <w:bottom w:val="none" w:sz="0" w:space="0" w:color="auto"/>
            <w:right w:val="none" w:sz="0" w:space="0" w:color="auto"/>
          </w:divBdr>
        </w:div>
        <w:div w:id="1918513451">
          <w:marLeft w:val="547"/>
          <w:marRight w:val="0"/>
          <w:marTop w:val="125"/>
          <w:marBottom w:val="0"/>
          <w:divBdr>
            <w:top w:val="none" w:sz="0" w:space="0" w:color="auto"/>
            <w:left w:val="none" w:sz="0" w:space="0" w:color="auto"/>
            <w:bottom w:val="none" w:sz="0" w:space="0" w:color="auto"/>
            <w:right w:val="none" w:sz="0" w:space="0" w:color="auto"/>
          </w:divBdr>
        </w:div>
      </w:divsChild>
    </w:div>
    <w:div w:id="468790842">
      <w:bodyDiv w:val="1"/>
      <w:marLeft w:val="0"/>
      <w:marRight w:val="0"/>
      <w:marTop w:val="0"/>
      <w:marBottom w:val="0"/>
      <w:divBdr>
        <w:top w:val="none" w:sz="0" w:space="0" w:color="auto"/>
        <w:left w:val="none" w:sz="0" w:space="0" w:color="auto"/>
        <w:bottom w:val="none" w:sz="0" w:space="0" w:color="auto"/>
        <w:right w:val="none" w:sz="0" w:space="0" w:color="auto"/>
      </w:divBdr>
    </w:div>
    <w:div w:id="475610891">
      <w:bodyDiv w:val="1"/>
      <w:marLeft w:val="0"/>
      <w:marRight w:val="0"/>
      <w:marTop w:val="0"/>
      <w:marBottom w:val="0"/>
      <w:divBdr>
        <w:top w:val="none" w:sz="0" w:space="0" w:color="auto"/>
        <w:left w:val="none" w:sz="0" w:space="0" w:color="auto"/>
        <w:bottom w:val="none" w:sz="0" w:space="0" w:color="auto"/>
        <w:right w:val="none" w:sz="0" w:space="0" w:color="auto"/>
      </w:divBdr>
      <w:divsChild>
        <w:div w:id="1481918556">
          <w:marLeft w:val="547"/>
          <w:marRight w:val="0"/>
          <w:marTop w:val="115"/>
          <w:marBottom w:val="0"/>
          <w:divBdr>
            <w:top w:val="none" w:sz="0" w:space="0" w:color="auto"/>
            <w:left w:val="none" w:sz="0" w:space="0" w:color="auto"/>
            <w:bottom w:val="none" w:sz="0" w:space="0" w:color="auto"/>
            <w:right w:val="none" w:sz="0" w:space="0" w:color="auto"/>
          </w:divBdr>
        </w:div>
        <w:div w:id="1701008252">
          <w:marLeft w:val="547"/>
          <w:marRight w:val="0"/>
          <w:marTop w:val="115"/>
          <w:marBottom w:val="0"/>
          <w:divBdr>
            <w:top w:val="none" w:sz="0" w:space="0" w:color="auto"/>
            <w:left w:val="none" w:sz="0" w:space="0" w:color="auto"/>
            <w:bottom w:val="none" w:sz="0" w:space="0" w:color="auto"/>
            <w:right w:val="none" w:sz="0" w:space="0" w:color="auto"/>
          </w:divBdr>
        </w:div>
      </w:divsChild>
    </w:div>
    <w:div w:id="514657212">
      <w:bodyDiv w:val="1"/>
      <w:marLeft w:val="0"/>
      <w:marRight w:val="0"/>
      <w:marTop w:val="0"/>
      <w:marBottom w:val="0"/>
      <w:divBdr>
        <w:top w:val="none" w:sz="0" w:space="0" w:color="auto"/>
        <w:left w:val="none" w:sz="0" w:space="0" w:color="auto"/>
        <w:bottom w:val="none" w:sz="0" w:space="0" w:color="auto"/>
        <w:right w:val="none" w:sz="0" w:space="0" w:color="auto"/>
      </w:divBdr>
    </w:div>
    <w:div w:id="558595825">
      <w:bodyDiv w:val="1"/>
      <w:marLeft w:val="0"/>
      <w:marRight w:val="0"/>
      <w:marTop w:val="0"/>
      <w:marBottom w:val="0"/>
      <w:divBdr>
        <w:top w:val="none" w:sz="0" w:space="0" w:color="auto"/>
        <w:left w:val="none" w:sz="0" w:space="0" w:color="auto"/>
        <w:bottom w:val="none" w:sz="0" w:space="0" w:color="auto"/>
        <w:right w:val="none" w:sz="0" w:space="0" w:color="auto"/>
      </w:divBdr>
      <w:divsChild>
        <w:div w:id="644898380">
          <w:marLeft w:val="734"/>
          <w:marRight w:val="0"/>
          <w:marTop w:val="115"/>
          <w:marBottom w:val="0"/>
          <w:divBdr>
            <w:top w:val="none" w:sz="0" w:space="0" w:color="auto"/>
            <w:left w:val="none" w:sz="0" w:space="0" w:color="auto"/>
            <w:bottom w:val="none" w:sz="0" w:space="0" w:color="auto"/>
            <w:right w:val="none" w:sz="0" w:space="0" w:color="auto"/>
          </w:divBdr>
        </w:div>
      </w:divsChild>
    </w:div>
    <w:div w:id="576936003">
      <w:bodyDiv w:val="1"/>
      <w:marLeft w:val="0"/>
      <w:marRight w:val="0"/>
      <w:marTop w:val="0"/>
      <w:marBottom w:val="0"/>
      <w:divBdr>
        <w:top w:val="none" w:sz="0" w:space="0" w:color="auto"/>
        <w:left w:val="none" w:sz="0" w:space="0" w:color="auto"/>
        <w:bottom w:val="none" w:sz="0" w:space="0" w:color="auto"/>
        <w:right w:val="none" w:sz="0" w:space="0" w:color="auto"/>
      </w:divBdr>
      <w:divsChild>
        <w:div w:id="1734353253">
          <w:marLeft w:val="3960"/>
          <w:marRight w:val="0"/>
          <w:marTop w:val="115"/>
          <w:marBottom w:val="0"/>
          <w:divBdr>
            <w:top w:val="none" w:sz="0" w:space="0" w:color="auto"/>
            <w:left w:val="none" w:sz="0" w:space="0" w:color="auto"/>
            <w:bottom w:val="none" w:sz="0" w:space="0" w:color="auto"/>
            <w:right w:val="none" w:sz="0" w:space="0" w:color="auto"/>
          </w:divBdr>
        </w:div>
        <w:div w:id="1975016494">
          <w:marLeft w:val="3960"/>
          <w:marRight w:val="0"/>
          <w:marTop w:val="115"/>
          <w:marBottom w:val="0"/>
          <w:divBdr>
            <w:top w:val="none" w:sz="0" w:space="0" w:color="auto"/>
            <w:left w:val="none" w:sz="0" w:space="0" w:color="auto"/>
            <w:bottom w:val="none" w:sz="0" w:space="0" w:color="auto"/>
            <w:right w:val="none" w:sz="0" w:space="0" w:color="auto"/>
          </w:divBdr>
        </w:div>
        <w:div w:id="2039158215">
          <w:marLeft w:val="3960"/>
          <w:marRight w:val="0"/>
          <w:marTop w:val="115"/>
          <w:marBottom w:val="0"/>
          <w:divBdr>
            <w:top w:val="none" w:sz="0" w:space="0" w:color="auto"/>
            <w:left w:val="none" w:sz="0" w:space="0" w:color="auto"/>
            <w:bottom w:val="none" w:sz="0" w:space="0" w:color="auto"/>
            <w:right w:val="none" w:sz="0" w:space="0" w:color="auto"/>
          </w:divBdr>
        </w:div>
        <w:div w:id="2108385294">
          <w:marLeft w:val="3960"/>
          <w:marRight w:val="0"/>
          <w:marTop w:val="115"/>
          <w:marBottom w:val="0"/>
          <w:divBdr>
            <w:top w:val="none" w:sz="0" w:space="0" w:color="auto"/>
            <w:left w:val="none" w:sz="0" w:space="0" w:color="auto"/>
            <w:bottom w:val="none" w:sz="0" w:space="0" w:color="auto"/>
            <w:right w:val="none" w:sz="0" w:space="0" w:color="auto"/>
          </w:divBdr>
        </w:div>
      </w:divsChild>
    </w:div>
    <w:div w:id="612639104">
      <w:bodyDiv w:val="1"/>
      <w:marLeft w:val="0"/>
      <w:marRight w:val="0"/>
      <w:marTop w:val="0"/>
      <w:marBottom w:val="0"/>
      <w:divBdr>
        <w:top w:val="none" w:sz="0" w:space="0" w:color="auto"/>
        <w:left w:val="none" w:sz="0" w:space="0" w:color="auto"/>
        <w:bottom w:val="none" w:sz="0" w:space="0" w:color="auto"/>
        <w:right w:val="none" w:sz="0" w:space="0" w:color="auto"/>
      </w:divBdr>
      <w:divsChild>
        <w:div w:id="276914031">
          <w:marLeft w:val="547"/>
          <w:marRight w:val="0"/>
          <w:marTop w:val="115"/>
          <w:marBottom w:val="0"/>
          <w:divBdr>
            <w:top w:val="none" w:sz="0" w:space="0" w:color="auto"/>
            <w:left w:val="none" w:sz="0" w:space="0" w:color="auto"/>
            <w:bottom w:val="none" w:sz="0" w:space="0" w:color="auto"/>
            <w:right w:val="none" w:sz="0" w:space="0" w:color="auto"/>
          </w:divBdr>
        </w:div>
        <w:div w:id="352734711">
          <w:marLeft w:val="547"/>
          <w:marRight w:val="0"/>
          <w:marTop w:val="115"/>
          <w:marBottom w:val="0"/>
          <w:divBdr>
            <w:top w:val="none" w:sz="0" w:space="0" w:color="auto"/>
            <w:left w:val="none" w:sz="0" w:space="0" w:color="auto"/>
            <w:bottom w:val="none" w:sz="0" w:space="0" w:color="auto"/>
            <w:right w:val="none" w:sz="0" w:space="0" w:color="auto"/>
          </w:divBdr>
        </w:div>
        <w:div w:id="1063262609">
          <w:marLeft w:val="547"/>
          <w:marRight w:val="0"/>
          <w:marTop w:val="115"/>
          <w:marBottom w:val="0"/>
          <w:divBdr>
            <w:top w:val="none" w:sz="0" w:space="0" w:color="auto"/>
            <w:left w:val="none" w:sz="0" w:space="0" w:color="auto"/>
            <w:bottom w:val="none" w:sz="0" w:space="0" w:color="auto"/>
            <w:right w:val="none" w:sz="0" w:space="0" w:color="auto"/>
          </w:divBdr>
        </w:div>
        <w:div w:id="1738628600">
          <w:marLeft w:val="547"/>
          <w:marRight w:val="0"/>
          <w:marTop w:val="115"/>
          <w:marBottom w:val="0"/>
          <w:divBdr>
            <w:top w:val="none" w:sz="0" w:space="0" w:color="auto"/>
            <w:left w:val="none" w:sz="0" w:space="0" w:color="auto"/>
            <w:bottom w:val="none" w:sz="0" w:space="0" w:color="auto"/>
            <w:right w:val="none" w:sz="0" w:space="0" w:color="auto"/>
          </w:divBdr>
        </w:div>
      </w:divsChild>
    </w:div>
    <w:div w:id="690183631">
      <w:bodyDiv w:val="1"/>
      <w:marLeft w:val="0"/>
      <w:marRight w:val="0"/>
      <w:marTop w:val="0"/>
      <w:marBottom w:val="0"/>
      <w:divBdr>
        <w:top w:val="none" w:sz="0" w:space="0" w:color="auto"/>
        <w:left w:val="none" w:sz="0" w:space="0" w:color="auto"/>
        <w:bottom w:val="none" w:sz="0" w:space="0" w:color="auto"/>
        <w:right w:val="none" w:sz="0" w:space="0" w:color="auto"/>
      </w:divBdr>
    </w:div>
    <w:div w:id="719982196">
      <w:bodyDiv w:val="1"/>
      <w:marLeft w:val="0"/>
      <w:marRight w:val="0"/>
      <w:marTop w:val="0"/>
      <w:marBottom w:val="0"/>
      <w:divBdr>
        <w:top w:val="none" w:sz="0" w:space="0" w:color="auto"/>
        <w:left w:val="none" w:sz="0" w:space="0" w:color="auto"/>
        <w:bottom w:val="none" w:sz="0" w:space="0" w:color="auto"/>
        <w:right w:val="none" w:sz="0" w:space="0" w:color="auto"/>
      </w:divBdr>
    </w:div>
    <w:div w:id="774786750">
      <w:bodyDiv w:val="1"/>
      <w:marLeft w:val="0"/>
      <w:marRight w:val="0"/>
      <w:marTop w:val="0"/>
      <w:marBottom w:val="0"/>
      <w:divBdr>
        <w:top w:val="none" w:sz="0" w:space="0" w:color="auto"/>
        <w:left w:val="none" w:sz="0" w:space="0" w:color="auto"/>
        <w:bottom w:val="none" w:sz="0" w:space="0" w:color="auto"/>
        <w:right w:val="none" w:sz="0" w:space="0" w:color="auto"/>
      </w:divBdr>
      <w:divsChild>
        <w:div w:id="413673856">
          <w:marLeft w:val="547"/>
          <w:marRight w:val="0"/>
          <w:marTop w:val="115"/>
          <w:marBottom w:val="0"/>
          <w:divBdr>
            <w:top w:val="none" w:sz="0" w:space="0" w:color="auto"/>
            <w:left w:val="none" w:sz="0" w:space="0" w:color="auto"/>
            <w:bottom w:val="none" w:sz="0" w:space="0" w:color="auto"/>
            <w:right w:val="none" w:sz="0" w:space="0" w:color="auto"/>
          </w:divBdr>
        </w:div>
        <w:div w:id="1115832899">
          <w:marLeft w:val="547"/>
          <w:marRight w:val="0"/>
          <w:marTop w:val="115"/>
          <w:marBottom w:val="0"/>
          <w:divBdr>
            <w:top w:val="none" w:sz="0" w:space="0" w:color="auto"/>
            <w:left w:val="none" w:sz="0" w:space="0" w:color="auto"/>
            <w:bottom w:val="none" w:sz="0" w:space="0" w:color="auto"/>
            <w:right w:val="none" w:sz="0" w:space="0" w:color="auto"/>
          </w:divBdr>
        </w:div>
      </w:divsChild>
    </w:div>
    <w:div w:id="779648137">
      <w:bodyDiv w:val="1"/>
      <w:marLeft w:val="0"/>
      <w:marRight w:val="0"/>
      <w:marTop w:val="0"/>
      <w:marBottom w:val="0"/>
      <w:divBdr>
        <w:top w:val="none" w:sz="0" w:space="0" w:color="auto"/>
        <w:left w:val="none" w:sz="0" w:space="0" w:color="auto"/>
        <w:bottom w:val="none" w:sz="0" w:space="0" w:color="auto"/>
        <w:right w:val="none" w:sz="0" w:space="0" w:color="auto"/>
      </w:divBdr>
    </w:div>
    <w:div w:id="791245921">
      <w:bodyDiv w:val="1"/>
      <w:marLeft w:val="0"/>
      <w:marRight w:val="0"/>
      <w:marTop w:val="0"/>
      <w:marBottom w:val="0"/>
      <w:divBdr>
        <w:top w:val="none" w:sz="0" w:space="0" w:color="auto"/>
        <w:left w:val="none" w:sz="0" w:space="0" w:color="auto"/>
        <w:bottom w:val="none" w:sz="0" w:space="0" w:color="auto"/>
        <w:right w:val="none" w:sz="0" w:space="0" w:color="auto"/>
      </w:divBdr>
    </w:div>
    <w:div w:id="893388911">
      <w:bodyDiv w:val="1"/>
      <w:marLeft w:val="0"/>
      <w:marRight w:val="0"/>
      <w:marTop w:val="0"/>
      <w:marBottom w:val="0"/>
      <w:divBdr>
        <w:top w:val="none" w:sz="0" w:space="0" w:color="auto"/>
        <w:left w:val="none" w:sz="0" w:space="0" w:color="auto"/>
        <w:bottom w:val="none" w:sz="0" w:space="0" w:color="auto"/>
        <w:right w:val="none" w:sz="0" w:space="0" w:color="auto"/>
      </w:divBdr>
    </w:div>
    <w:div w:id="916478818">
      <w:bodyDiv w:val="1"/>
      <w:marLeft w:val="0"/>
      <w:marRight w:val="0"/>
      <w:marTop w:val="0"/>
      <w:marBottom w:val="0"/>
      <w:divBdr>
        <w:top w:val="none" w:sz="0" w:space="0" w:color="auto"/>
        <w:left w:val="none" w:sz="0" w:space="0" w:color="auto"/>
        <w:bottom w:val="none" w:sz="0" w:space="0" w:color="auto"/>
        <w:right w:val="none" w:sz="0" w:space="0" w:color="auto"/>
      </w:divBdr>
    </w:div>
    <w:div w:id="933980036">
      <w:bodyDiv w:val="1"/>
      <w:marLeft w:val="0"/>
      <w:marRight w:val="0"/>
      <w:marTop w:val="0"/>
      <w:marBottom w:val="0"/>
      <w:divBdr>
        <w:top w:val="none" w:sz="0" w:space="0" w:color="auto"/>
        <w:left w:val="none" w:sz="0" w:space="0" w:color="auto"/>
        <w:bottom w:val="none" w:sz="0" w:space="0" w:color="auto"/>
        <w:right w:val="none" w:sz="0" w:space="0" w:color="auto"/>
      </w:divBdr>
      <w:divsChild>
        <w:div w:id="14158571">
          <w:marLeft w:val="547"/>
          <w:marRight w:val="0"/>
          <w:marTop w:val="120"/>
          <w:marBottom w:val="0"/>
          <w:divBdr>
            <w:top w:val="none" w:sz="0" w:space="0" w:color="auto"/>
            <w:left w:val="none" w:sz="0" w:space="0" w:color="auto"/>
            <w:bottom w:val="none" w:sz="0" w:space="0" w:color="auto"/>
            <w:right w:val="none" w:sz="0" w:space="0" w:color="auto"/>
          </w:divBdr>
        </w:div>
        <w:div w:id="18896328">
          <w:marLeft w:val="547"/>
          <w:marRight w:val="0"/>
          <w:marTop w:val="120"/>
          <w:marBottom w:val="0"/>
          <w:divBdr>
            <w:top w:val="none" w:sz="0" w:space="0" w:color="auto"/>
            <w:left w:val="none" w:sz="0" w:space="0" w:color="auto"/>
            <w:bottom w:val="none" w:sz="0" w:space="0" w:color="auto"/>
            <w:right w:val="none" w:sz="0" w:space="0" w:color="auto"/>
          </w:divBdr>
        </w:div>
        <w:div w:id="1637293406">
          <w:marLeft w:val="547"/>
          <w:marRight w:val="0"/>
          <w:marTop w:val="120"/>
          <w:marBottom w:val="0"/>
          <w:divBdr>
            <w:top w:val="none" w:sz="0" w:space="0" w:color="auto"/>
            <w:left w:val="none" w:sz="0" w:space="0" w:color="auto"/>
            <w:bottom w:val="none" w:sz="0" w:space="0" w:color="auto"/>
            <w:right w:val="none" w:sz="0" w:space="0" w:color="auto"/>
          </w:divBdr>
        </w:div>
        <w:div w:id="1764915478">
          <w:marLeft w:val="547"/>
          <w:marRight w:val="0"/>
          <w:marTop w:val="120"/>
          <w:marBottom w:val="0"/>
          <w:divBdr>
            <w:top w:val="none" w:sz="0" w:space="0" w:color="auto"/>
            <w:left w:val="none" w:sz="0" w:space="0" w:color="auto"/>
            <w:bottom w:val="none" w:sz="0" w:space="0" w:color="auto"/>
            <w:right w:val="none" w:sz="0" w:space="0" w:color="auto"/>
          </w:divBdr>
        </w:div>
      </w:divsChild>
    </w:div>
    <w:div w:id="1036197132">
      <w:bodyDiv w:val="1"/>
      <w:marLeft w:val="0"/>
      <w:marRight w:val="0"/>
      <w:marTop w:val="0"/>
      <w:marBottom w:val="0"/>
      <w:divBdr>
        <w:top w:val="none" w:sz="0" w:space="0" w:color="auto"/>
        <w:left w:val="none" w:sz="0" w:space="0" w:color="auto"/>
        <w:bottom w:val="none" w:sz="0" w:space="0" w:color="auto"/>
        <w:right w:val="none" w:sz="0" w:space="0" w:color="auto"/>
      </w:divBdr>
      <w:divsChild>
        <w:div w:id="306790731">
          <w:marLeft w:val="1166"/>
          <w:marRight w:val="0"/>
          <w:marTop w:val="0"/>
          <w:marBottom w:val="0"/>
          <w:divBdr>
            <w:top w:val="none" w:sz="0" w:space="0" w:color="auto"/>
            <w:left w:val="none" w:sz="0" w:space="0" w:color="auto"/>
            <w:bottom w:val="none" w:sz="0" w:space="0" w:color="auto"/>
            <w:right w:val="none" w:sz="0" w:space="0" w:color="auto"/>
          </w:divBdr>
        </w:div>
        <w:div w:id="525674135">
          <w:marLeft w:val="1166"/>
          <w:marRight w:val="0"/>
          <w:marTop w:val="0"/>
          <w:marBottom w:val="0"/>
          <w:divBdr>
            <w:top w:val="none" w:sz="0" w:space="0" w:color="auto"/>
            <w:left w:val="none" w:sz="0" w:space="0" w:color="auto"/>
            <w:bottom w:val="none" w:sz="0" w:space="0" w:color="auto"/>
            <w:right w:val="none" w:sz="0" w:space="0" w:color="auto"/>
          </w:divBdr>
        </w:div>
        <w:div w:id="1268847653">
          <w:marLeft w:val="547"/>
          <w:marRight w:val="0"/>
          <w:marTop w:val="0"/>
          <w:marBottom w:val="0"/>
          <w:divBdr>
            <w:top w:val="none" w:sz="0" w:space="0" w:color="auto"/>
            <w:left w:val="none" w:sz="0" w:space="0" w:color="auto"/>
            <w:bottom w:val="none" w:sz="0" w:space="0" w:color="auto"/>
            <w:right w:val="none" w:sz="0" w:space="0" w:color="auto"/>
          </w:divBdr>
        </w:div>
        <w:div w:id="1447001768">
          <w:marLeft w:val="1166"/>
          <w:marRight w:val="0"/>
          <w:marTop w:val="0"/>
          <w:marBottom w:val="0"/>
          <w:divBdr>
            <w:top w:val="none" w:sz="0" w:space="0" w:color="auto"/>
            <w:left w:val="none" w:sz="0" w:space="0" w:color="auto"/>
            <w:bottom w:val="none" w:sz="0" w:space="0" w:color="auto"/>
            <w:right w:val="none" w:sz="0" w:space="0" w:color="auto"/>
          </w:divBdr>
        </w:div>
        <w:div w:id="1974824155">
          <w:marLeft w:val="1166"/>
          <w:marRight w:val="0"/>
          <w:marTop w:val="0"/>
          <w:marBottom w:val="0"/>
          <w:divBdr>
            <w:top w:val="none" w:sz="0" w:space="0" w:color="auto"/>
            <w:left w:val="none" w:sz="0" w:space="0" w:color="auto"/>
            <w:bottom w:val="none" w:sz="0" w:space="0" w:color="auto"/>
            <w:right w:val="none" w:sz="0" w:space="0" w:color="auto"/>
          </w:divBdr>
        </w:div>
      </w:divsChild>
    </w:div>
    <w:div w:id="1040087987">
      <w:bodyDiv w:val="1"/>
      <w:marLeft w:val="0"/>
      <w:marRight w:val="0"/>
      <w:marTop w:val="0"/>
      <w:marBottom w:val="0"/>
      <w:divBdr>
        <w:top w:val="none" w:sz="0" w:space="0" w:color="auto"/>
        <w:left w:val="none" w:sz="0" w:space="0" w:color="auto"/>
        <w:bottom w:val="none" w:sz="0" w:space="0" w:color="auto"/>
        <w:right w:val="none" w:sz="0" w:space="0" w:color="auto"/>
      </w:divBdr>
    </w:div>
    <w:div w:id="1071121563">
      <w:bodyDiv w:val="1"/>
      <w:marLeft w:val="0"/>
      <w:marRight w:val="0"/>
      <w:marTop w:val="0"/>
      <w:marBottom w:val="0"/>
      <w:divBdr>
        <w:top w:val="none" w:sz="0" w:space="0" w:color="auto"/>
        <w:left w:val="none" w:sz="0" w:space="0" w:color="auto"/>
        <w:bottom w:val="none" w:sz="0" w:space="0" w:color="auto"/>
        <w:right w:val="none" w:sz="0" w:space="0" w:color="auto"/>
      </w:divBdr>
    </w:div>
    <w:div w:id="1076513766">
      <w:bodyDiv w:val="1"/>
      <w:marLeft w:val="0"/>
      <w:marRight w:val="0"/>
      <w:marTop w:val="0"/>
      <w:marBottom w:val="0"/>
      <w:divBdr>
        <w:top w:val="none" w:sz="0" w:space="0" w:color="auto"/>
        <w:left w:val="none" w:sz="0" w:space="0" w:color="auto"/>
        <w:bottom w:val="none" w:sz="0" w:space="0" w:color="auto"/>
        <w:right w:val="none" w:sz="0" w:space="0" w:color="auto"/>
      </w:divBdr>
      <w:divsChild>
        <w:div w:id="1622489942">
          <w:marLeft w:val="547"/>
          <w:marRight w:val="0"/>
          <w:marTop w:val="115"/>
          <w:marBottom w:val="0"/>
          <w:divBdr>
            <w:top w:val="none" w:sz="0" w:space="0" w:color="auto"/>
            <w:left w:val="none" w:sz="0" w:space="0" w:color="auto"/>
            <w:bottom w:val="none" w:sz="0" w:space="0" w:color="auto"/>
            <w:right w:val="none" w:sz="0" w:space="0" w:color="auto"/>
          </w:divBdr>
        </w:div>
        <w:div w:id="2088962661">
          <w:marLeft w:val="547"/>
          <w:marRight w:val="0"/>
          <w:marTop w:val="115"/>
          <w:marBottom w:val="0"/>
          <w:divBdr>
            <w:top w:val="none" w:sz="0" w:space="0" w:color="auto"/>
            <w:left w:val="none" w:sz="0" w:space="0" w:color="auto"/>
            <w:bottom w:val="none" w:sz="0" w:space="0" w:color="auto"/>
            <w:right w:val="none" w:sz="0" w:space="0" w:color="auto"/>
          </w:divBdr>
        </w:div>
      </w:divsChild>
    </w:div>
    <w:div w:id="1108550305">
      <w:bodyDiv w:val="1"/>
      <w:marLeft w:val="0"/>
      <w:marRight w:val="0"/>
      <w:marTop w:val="0"/>
      <w:marBottom w:val="0"/>
      <w:divBdr>
        <w:top w:val="none" w:sz="0" w:space="0" w:color="auto"/>
        <w:left w:val="none" w:sz="0" w:space="0" w:color="auto"/>
        <w:bottom w:val="none" w:sz="0" w:space="0" w:color="auto"/>
        <w:right w:val="none" w:sz="0" w:space="0" w:color="auto"/>
      </w:divBdr>
    </w:div>
    <w:div w:id="1120300774">
      <w:bodyDiv w:val="1"/>
      <w:marLeft w:val="0"/>
      <w:marRight w:val="0"/>
      <w:marTop w:val="0"/>
      <w:marBottom w:val="0"/>
      <w:divBdr>
        <w:top w:val="none" w:sz="0" w:space="0" w:color="auto"/>
        <w:left w:val="none" w:sz="0" w:space="0" w:color="auto"/>
        <w:bottom w:val="none" w:sz="0" w:space="0" w:color="auto"/>
        <w:right w:val="none" w:sz="0" w:space="0" w:color="auto"/>
      </w:divBdr>
      <w:divsChild>
        <w:div w:id="1022706688">
          <w:marLeft w:val="0"/>
          <w:marRight w:val="0"/>
          <w:marTop w:val="134"/>
          <w:marBottom w:val="0"/>
          <w:divBdr>
            <w:top w:val="none" w:sz="0" w:space="0" w:color="auto"/>
            <w:left w:val="none" w:sz="0" w:space="0" w:color="auto"/>
            <w:bottom w:val="none" w:sz="0" w:space="0" w:color="auto"/>
            <w:right w:val="none" w:sz="0" w:space="0" w:color="auto"/>
          </w:divBdr>
        </w:div>
        <w:div w:id="1241598616">
          <w:marLeft w:val="0"/>
          <w:marRight w:val="0"/>
          <w:marTop w:val="134"/>
          <w:marBottom w:val="0"/>
          <w:divBdr>
            <w:top w:val="none" w:sz="0" w:space="0" w:color="auto"/>
            <w:left w:val="none" w:sz="0" w:space="0" w:color="auto"/>
            <w:bottom w:val="none" w:sz="0" w:space="0" w:color="auto"/>
            <w:right w:val="none" w:sz="0" w:space="0" w:color="auto"/>
          </w:divBdr>
        </w:div>
      </w:divsChild>
    </w:div>
    <w:div w:id="1124732679">
      <w:bodyDiv w:val="1"/>
      <w:marLeft w:val="0"/>
      <w:marRight w:val="0"/>
      <w:marTop w:val="0"/>
      <w:marBottom w:val="0"/>
      <w:divBdr>
        <w:top w:val="none" w:sz="0" w:space="0" w:color="auto"/>
        <w:left w:val="none" w:sz="0" w:space="0" w:color="auto"/>
        <w:bottom w:val="none" w:sz="0" w:space="0" w:color="auto"/>
        <w:right w:val="none" w:sz="0" w:space="0" w:color="auto"/>
      </w:divBdr>
    </w:div>
    <w:div w:id="1160538557">
      <w:bodyDiv w:val="1"/>
      <w:marLeft w:val="0"/>
      <w:marRight w:val="0"/>
      <w:marTop w:val="0"/>
      <w:marBottom w:val="0"/>
      <w:divBdr>
        <w:top w:val="none" w:sz="0" w:space="0" w:color="auto"/>
        <w:left w:val="none" w:sz="0" w:space="0" w:color="auto"/>
        <w:bottom w:val="none" w:sz="0" w:space="0" w:color="auto"/>
        <w:right w:val="none" w:sz="0" w:space="0" w:color="auto"/>
      </w:divBdr>
      <w:divsChild>
        <w:div w:id="442310026">
          <w:marLeft w:val="547"/>
          <w:marRight w:val="0"/>
          <w:marTop w:val="115"/>
          <w:marBottom w:val="0"/>
          <w:divBdr>
            <w:top w:val="none" w:sz="0" w:space="0" w:color="auto"/>
            <w:left w:val="none" w:sz="0" w:space="0" w:color="auto"/>
            <w:bottom w:val="none" w:sz="0" w:space="0" w:color="auto"/>
            <w:right w:val="none" w:sz="0" w:space="0" w:color="auto"/>
          </w:divBdr>
        </w:div>
        <w:div w:id="941378075">
          <w:marLeft w:val="547"/>
          <w:marRight w:val="0"/>
          <w:marTop w:val="115"/>
          <w:marBottom w:val="0"/>
          <w:divBdr>
            <w:top w:val="none" w:sz="0" w:space="0" w:color="auto"/>
            <w:left w:val="none" w:sz="0" w:space="0" w:color="auto"/>
            <w:bottom w:val="none" w:sz="0" w:space="0" w:color="auto"/>
            <w:right w:val="none" w:sz="0" w:space="0" w:color="auto"/>
          </w:divBdr>
        </w:div>
        <w:div w:id="1350794687">
          <w:marLeft w:val="547"/>
          <w:marRight w:val="0"/>
          <w:marTop w:val="115"/>
          <w:marBottom w:val="0"/>
          <w:divBdr>
            <w:top w:val="none" w:sz="0" w:space="0" w:color="auto"/>
            <w:left w:val="none" w:sz="0" w:space="0" w:color="auto"/>
            <w:bottom w:val="none" w:sz="0" w:space="0" w:color="auto"/>
            <w:right w:val="none" w:sz="0" w:space="0" w:color="auto"/>
          </w:divBdr>
        </w:div>
        <w:div w:id="1799031740">
          <w:marLeft w:val="547"/>
          <w:marRight w:val="0"/>
          <w:marTop w:val="115"/>
          <w:marBottom w:val="0"/>
          <w:divBdr>
            <w:top w:val="none" w:sz="0" w:space="0" w:color="auto"/>
            <w:left w:val="none" w:sz="0" w:space="0" w:color="auto"/>
            <w:bottom w:val="none" w:sz="0" w:space="0" w:color="auto"/>
            <w:right w:val="none" w:sz="0" w:space="0" w:color="auto"/>
          </w:divBdr>
        </w:div>
      </w:divsChild>
    </w:div>
    <w:div w:id="1167866189">
      <w:bodyDiv w:val="1"/>
      <w:marLeft w:val="0"/>
      <w:marRight w:val="0"/>
      <w:marTop w:val="0"/>
      <w:marBottom w:val="0"/>
      <w:divBdr>
        <w:top w:val="none" w:sz="0" w:space="0" w:color="auto"/>
        <w:left w:val="none" w:sz="0" w:space="0" w:color="auto"/>
        <w:bottom w:val="none" w:sz="0" w:space="0" w:color="auto"/>
        <w:right w:val="none" w:sz="0" w:space="0" w:color="auto"/>
      </w:divBdr>
    </w:div>
    <w:div w:id="1170876561">
      <w:bodyDiv w:val="1"/>
      <w:marLeft w:val="0"/>
      <w:marRight w:val="0"/>
      <w:marTop w:val="0"/>
      <w:marBottom w:val="0"/>
      <w:divBdr>
        <w:top w:val="none" w:sz="0" w:space="0" w:color="auto"/>
        <w:left w:val="none" w:sz="0" w:space="0" w:color="auto"/>
        <w:bottom w:val="none" w:sz="0" w:space="0" w:color="auto"/>
        <w:right w:val="none" w:sz="0" w:space="0" w:color="auto"/>
      </w:divBdr>
    </w:div>
    <w:div w:id="1199708120">
      <w:bodyDiv w:val="1"/>
      <w:marLeft w:val="0"/>
      <w:marRight w:val="0"/>
      <w:marTop w:val="0"/>
      <w:marBottom w:val="0"/>
      <w:divBdr>
        <w:top w:val="none" w:sz="0" w:space="0" w:color="auto"/>
        <w:left w:val="none" w:sz="0" w:space="0" w:color="auto"/>
        <w:bottom w:val="none" w:sz="0" w:space="0" w:color="auto"/>
        <w:right w:val="none" w:sz="0" w:space="0" w:color="auto"/>
      </w:divBdr>
      <w:divsChild>
        <w:div w:id="683827940">
          <w:marLeft w:val="547"/>
          <w:marRight w:val="0"/>
          <w:marTop w:val="115"/>
          <w:marBottom w:val="0"/>
          <w:divBdr>
            <w:top w:val="none" w:sz="0" w:space="0" w:color="auto"/>
            <w:left w:val="none" w:sz="0" w:space="0" w:color="auto"/>
            <w:bottom w:val="none" w:sz="0" w:space="0" w:color="auto"/>
            <w:right w:val="none" w:sz="0" w:space="0" w:color="auto"/>
          </w:divBdr>
        </w:div>
        <w:div w:id="1251617869">
          <w:marLeft w:val="547"/>
          <w:marRight w:val="0"/>
          <w:marTop w:val="115"/>
          <w:marBottom w:val="0"/>
          <w:divBdr>
            <w:top w:val="none" w:sz="0" w:space="0" w:color="auto"/>
            <w:left w:val="none" w:sz="0" w:space="0" w:color="auto"/>
            <w:bottom w:val="none" w:sz="0" w:space="0" w:color="auto"/>
            <w:right w:val="none" w:sz="0" w:space="0" w:color="auto"/>
          </w:divBdr>
        </w:div>
        <w:div w:id="1512795916">
          <w:marLeft w:val="547"/>
          <w:marRight w:val="0"/>
          <w:marTop w:val="115"/>
          <w:marBottom w:val="0"/>
          <w:divBdr>
            <w:top w:val="none" w:sz="0" w:space="0" w:color="auto"/>
            <w:left w:val="none" w:sz="0" w:space="0" w:color="auto"/>
            <w:bottom w:val="none" w:sz="0" w:space="0" w:color="auto"/>
            <w:right w:val="none" w:sz="0" w:space="0" w:color="auto"/>
          </w:divBdr>
        </w:div>
        <w:div w:id="1850099582">
          <w:marLeft w:val="547"/>
          <w:marRight w:val="0"/>
          <w:marTop w:val="115"/>
          <w:marBottom w:val="0"/>
          <w:divBdr>
            <w:top w:val="none" w:sz="0" w:space="0" w:color="auto"/>
            <w:left w:val="none" w:sz="0" w:space="0" w:color="auto"/>
            <w:bottom w:val="none" w:sz="0" w:space="0" w:color="auto"/>
            <w:right w:val="none" w:sz="0" w:space="0" w:color="auto"/>
          </w:divBdr>
        </w:div>
      </w:divsChild>
    </w:div>
    <w:div w:id="1203785671">
      <w:bodyDiv w:val="1"/>
      <w:marLeft w:val="0"/>
      <w:marRight w:val="0"/>
      <w:marTop w:val="0"/>
      <w:marBottom w:val="0"/>
      <w:divBdr>
        <w:top w:val="none" w:sz="0" w:space="0" w:color="auto"/>
        <w:left w:val="none" w:sz="0" w:space="0" w:color="auto"/>
        <w:bottom w:val="none" w:sz="0" w:space="0" w:color="auto"/>
        <w:right w:val="none" w:sz="0" w:space="0" w:color="auto"/>
      </w:divBdr>
      <w:divsChild>
        <w:div w:id="619340585">
          <w:marLeft w:val="547"/>
          <w:marRight w:val="0"/>
          <w:marTop w:val="115"/>
          <w:marBottom w:val="0"/>
          <w:divBdr>
            <w:top w:val="none" w:sz="0" w:space="0" w:color="auto"/>
            <w:left w:val="none" w:sz="0" w:space="0" w:color="auto"/>
            <w:bottom w:val="none" w:sz="0" w:space="0" w:color="auto"/>
            <w:right w:val="none" w:sz="0" w:space="0" w:color="auto"/>
          </w:divBdr>
        </w:div>
        <w:div w:id="679623281">
          <w:marLeft w:val="547"/>
          <w:marRight w:val="0"/>
          <w:marTop w:val="115"/>
          <w:marBottom w:val="0"/>
          <w:divBdr>
            <w:top w:val="none" w:sz="0" w:space="0" w:color="auto"/>
            <w:left w:val="none" w:sz="0" w:space="0" w:color="auto"/>
            <w:bottom w:val="none" w:sz="0" w:space="0" w:color="auto"/>
            <w:right w:val="none" w:sz="0" w:space="0" w:color="auto"/>
          </w:divBdr>
        </w:div>
        <w:div w:id="1224414043">
          <w:marLeft w:val="547"/>
          <w:marRight w:val="0"/>
          <w:marTop w:val="115"/>
          <w:marBottom w:val="0"/>
          <w:divBdr>
            <w:top w:val="none" w:sz="0" w:space="0" w:color="auto"/>
            <w:left w:val="none" w:sz="0" w:space="0" w:color="auto"/>
            <w:bottom w:val="none" w:sz="0" w:space="0" w:color="auto"/>
            <w:right w:val="none" w:sz="0" w:space="0" w:color="auto"/>
          </w:divBdr>
        </w:div>
      </w:divsChild>
    </w:div>
    <w:div w:id="1214123771">
      <w:bodyDiv w:val="1"/>
      <w:marLeft w:val="0"/>
      <w:marRight w:val="0"/>
      <w:marTop w:val="0"/>
      <w:marBottom w:val="0"/>
      <w:divBdr>
        <w:top w:val="none" w:sz="0" w:space="0" w:color="auto"/>
        <w:left w:val="none" w:sz="0" w:space="0" w:color="auto"/>
        <w:bottom w:val="none" w:sz="0" w:space="0" w:color="auto"/>
        <w:right w:val="none" w:sz="0" w:space="0" w:color="auto"/>
      </w:divBdr>
      <w:divsChild>
        <w:div w:id="1134758452">
          <w:marLeft w:val="734"/>
          <w:marRight w:val="0"/>
          <w:marTop w:val="115"/>
          <w:marBottom w:val="0"/>
          <w:divBdr>
            <w:top w:val="none" w:sz="0" w:space="0" w:color="auto"/>
            <w:left w:val="none" w:sz="0" w:space="0" w:color="auto"/>
            <w:bottom w:val="none" w:sz="0" w:space="0" w:color="auto"/>
            <w:right w:val="none" w:sz="0" w:space="0" w:color="auto"/>
          </w:divBdr>
        </w:div>
        <w:div w:id="1781756888">
          <w:marLeft w:val="734"/>
          <w:marRight w:val="0"/>
          <w:marTop w:val="115"/>
          <w:marBottom w:val="0"/>
          <w:divBdr>
            <w:top w:val="none" w:sz="0" w:space="0" w:color="auto"/>
            <w:left w:val="none" w:sz="0" w:space="0" w:color="auto"/>
            <w:bottom w:val="none" w:sz="0" w:space="0" w:color="auto"/>
            <w:right w:val="none" w:sz="0" w:space="0" w:color="auto"/>
          </w:divBdr>
        </w:div>
      </w:divsChild>
    </w:div>
    <w:div w:id="1216744023">
      <w:bodyDiv w:val="1"/>
      <w:marLeft w:val="0"/>
      <w:marRight w:val="0"/>
      <w:marTop w:val="0"/>
      <w:marBottom w:val="0"/>
      <w:divBdr>
        <w:top w:val="none" w:sz="0" w:space="0" w:color="auto"/>
        <w:left w:val="none" w:sz="0" w:space="0" w:color="auto"/>
        <w:bottom w:val="none" w:sz="0" w:space="0" w:color="auto"/>
        <w:right w:val="none" w:sz="0" w:space="0" w:color="auto"/>
      </w:divBdr>
      <w:divsChild>
        <w:div w:id="793593753">
          <w:marLeft w:val="806"/>
          <w:marRight w:val="0"/>
          <w:marTop w:val="134"/>
          <w:marBottom w:val="0"/>
          <w:divBdr>
            <w:top w:val="none" w:sz="0" w:space="0" w:color="auto"/>
            <w:left w:val="none" w:sz="0" w:space="0" w:color="auto"/>
            <w:bottom w:val="none" w:sz="0" w:space="0" w:color="auto"/>
            <w:right w:val="none" w:sz="0" w:space="0" w:color="auto"/>
          </w:divBdr>
        </w:div>
      </w:divsChild>
    </w:div>
    <w:div w:id="1250652741">
      <w:bodyDiv w:val="1"/>
      <w:marLeft w:val="0"/>
      <w:marRight w:val="0"/>
      <w:marTop w:val="0"/>
      <w:marBottom w:val="0"/>
      <w:divBdr>
        <w:top w:val="none" w:sz="0" w:space="0" w:color="auto"/>
        <w:left w:val="none" w:sz="0" w:space="0" w:color="auto"/>
        <w:bottom w:val="none" w:sz="0" w:space="0" w:color="auto"/>
        <w:right w:val="none" w:sz="0" w:space="0" w:color="auto"/>
      </w:divBdr>
      <w:divsChild>
        <w:div w:id="796145190">
          <w:marLeft w:val="547"/>
          <w:marRight w:val="0"/>
          <w:marTop w:val="115"/>
          <w:marBottom w:val="0"/>
          <w:divBdr>
            <w:top w:val="none" w:sz="0" w:space="0" w:color="auto"/>
            <w:left w:val="none" w:sz="0" w:space="0" w:color="auto"/>
            <w:bottom w:val="none" w:sz="0" w:space="0" w:color="auto"/>
            <w:right w:val="none" w:sz="0" w:space="0" w:color="auto"/>
          </w:divBdr>
        </w:div>
        <w:div w:id="1500774573">
          <w:marLeft w:val="547"/>
          <w:marRight w:val="0"/>
          <w:marTop w:val="115"/>
          <w:marBottom w:val="0"/>
          <w:divBdr>
            <w:top w:val="none" w:sz="0" w:space="0" w:color="auto"/>
            <w:left w:val="none" w:sz="0" w:space="0" w:color="auto"/>
            <w:bottom w:val="none" w:sz="0" w:space="0" w:color="auto"/>
            <w:right w:val="none" w:sz="0" w:space="0" w:color="auto"/>
          </w:divBdr>
        </w:div>
        <w:div w:id="1969774807">
          <w:marLeft w:val="547"/>
          <w:marRight w:val="0"/>
          <w:marTop w:val="115"/>
          <w:marBottom w:val="0"/>
          <w:divBdr>
            <w:top w:val="none" w:sz="0" w:space="0" w:color="auto"/>
            <w:left w:val="none" w:sz="0" w:space="0" w:color="auto"/>
            <w:bottom w:val="none" w:sz="0" w:space="0" w:color="auto"/>
            <w:right w:val="none" w:sz="0" w:space="0" w:color="auto"/>
          </w:divBdr>
        </w:div>
      </w:divsChild>
    </w:div>
    <w:div w:id="1342201012">
      <w:bodyDiv w:val="1"/>
      <w:marLeft w:val="0"/>
      <w:marRight w:val="0"/>
      <w:marTop w:val="0"/>
      <w:marBottom w:val="0"/>
      <w:divBdr>
        <w:top w:val="none" w:sz="0" w:space="0" w:color="auto"/>
        <w:left w:val="none" w:sz="0" w:space="0" w:color="auto"/>
        <w:bottom w:val="none" w:sz="0" w:space="0" w:color="auto"/>
        <w:right w:val="none" w:sz="0" w:space="0" w:color="auto"/>
      </w:divBdr>
      <w:divsChild>
        <w:div w:id="16391502">
          <w:marLeft w:val="547"/>
          <w:marRight w:val="0"/>
          <w:marTop w:val="115"/>
          <w:marBottom w:val="0"/>
          <w:divBdr>
            <w:top w:val="none" w:sz="0" w:space="0" w:color="auto"/>
            <w:left w:val="none" w:sz="0" w:space="0" w:color="auto"/>
            <w:bottom w:val="none" w:sz="0" w:space="0" w:color="auto"/>
            <w:right w:val="none" w:sz="0" w:space="0" w:color="auto"/>
          </w:divBdr>
        </w:div>
        <w:div w:id="1149790354">
          <w:marLeft w:val="547"/>
          <w:marRight w:val="0"/>
          <w:marTop w:val="115"/>
          <w:marBottom w:val="0"/>
          <w:divBdr>
            <w:top w:val="none" w:sz="0" w:space="0" w:color="auto"/>
            <w:left w:val="none" w:sz="0" w:space="0" w:color="auto"/>
            <w:bottom w:val="none" w:sz="0" w:space="0" w:color="auto"/>
            <w:right w:val="none" w:sz="0" w:space="0" w:color="auto"/>
          </w:divBdr>
        </w:div>
        <w:div w:id="1269855460">
          <w:marLeft w:val="547"/>
          <w:marRight w:val="0"/>
          <w:marTop w:val="115"/>
          <w:marBottom w:val="0"/>
          <w:divBdr>
            <w:top w:val="none" w:sz="0" w:space="0" w:color="auto"/>
            <w:left w:val="none" w:sz="0" w:space="0" w:color="auto"/>
            <w:bottom w:val="none" w:sz="0" w:space="0" w:color="auto"/>
            <w:right w:val="none" w:sz="0" w:space="0" w:color="auto"/>
          </w:divBdr>
        </w:div>
        <w:div w:id="2115394031">
          <w:marLeft w:val="547"/>
          <w:marRight w:val="0"/>
          <w:marTop w:val="115"/>
          <w:marBottom w:val="0"/>
          <w:divBdr>
            <w:top w:val="none" w:sz="0" w:space="0" w:color="auto"/>
            <w:left w:val="none" w:sz="0" w:space="0" w:color="auto"/>
            <w:bottom w:val="none" w:sz="0" w:space="0" w:color="auto"/>
            <w:right w:val="none" w:sz="0" w:space="0" w:color="auto"/>
          </w:divBdr>
        </w:div>
      </w:divsChild>
    </w:div>
    <w:div w:id="1343894005">
      <w:bodyDiv w:val="1"/>
      <w:marLeft w:val="0"/>
      <w:marRight w:val="0"/>
      <w:marTop w:val="0"/>
      <w:marBottom w:val="0"/>
      <w:divBdr>
        <w:top w:val="none" w:sz="0" w:space="0" w:color="auto"/>
        <w:left w:val="none" w:sz="0" w:space="0" w:color="auto"/>
        <w:bottom w:val="none" w:sz="0" w:space="0" w:color="auto"/>
        <w:right w:val="none" w:sz="0" w:space="0" w:color="auto"/>
      </w:divBdr>
      <w:divsChild>
        <w:div w:id="536696519">
          <w:marLeft w:val="547"/>
          <w:marRight w:val="0"/>
          <w:marTop w:val="200"/>
          <w:marBottom w:val="0"/>
          <w:divBdr>
            <w:top w:val="none" w:sz="0" w:space="0" w:color="auto"/>
            <w:left w:val="none" w:sz="0" w:space="0" w:color="auto"/>
            <w:bottom w:val="none" w:sz="0" w:space="0" w:color="auto"/>
            <w:right w:val="none" w:sz="0" w:space="0" w:color="auto"/>
          </w:divBdr>
        </w:div>
        <w:div w:id="578251118">
          <w:marLeft w:val="547"/>
          <w:marRight w:val="0"/>
          <w:marTop w:val="200"/>
          <w:marBottom w:val="0"/>
          <w:divBdr>
            <w:top w:val="none" w:sz="0" w:space="0" w:color="auto"/>
            <w:left w:val="none" w:sz="0" w:space="0" w:color="auto"/>
            <w:bottom w:val="none" w:sz="0" w:space="0" w:color="auto"/>
            <w:right w:val="none" w:sz="0" w:space="0" w:color="auto"/>
          </w:divBdr>
        </w:div>
      </w:divsChild>
    </w:div>
    <w:div w:id="1359965807">
      <w:bodyDiv w:val="1"/>
      <w:marLeft w:val="0"/>
      <w:marRight w:val="0"/>
      <w:marTop w:val="0"/>
      <w:marBottom w:val="0"/>
      <w:divBdr>
        <w:top w:val="none" w:sz="0" w:space="0" w:color="auto"/>
        <w:left w:val="none" w:sz="0" w:space="0" w:color="auto"/>
        <w:bottom w:val="none" w:sz="0" w:space="0" w:color="auto"/>
        <w:right w:val="none" w:sz="0" w:space="0" w:color="auto"/>
      </w:divBdr>
    </w:div>
    <w:div w:id="1533034436">
      <w:bodyDiv w:val="1"/>
      <w:marLeft w:val="0"/>
      <w:marRight w:val="0"/>
      <w:marTop w:val="0"/>
      <w:marBottom w:val="0"/>
      <w:divBdr>
        <w:top w:val="none" w:sz="0" w:space="0" w:color="auto"/>
        <w:left w:val="none" w:sz="0" w:space="0" w:color="auto"/>
        <w:bottom w:val="none" w:sz="0" w:space="0" w:color="auto"/>
        <w:right w:val="none" w:sz="0" w:space="0" w:color="auto"/>
      </w:divBdr>
    </w:div>
    <w:div w:id="1560507775">
      <w:bodyDiv w:val="1"/>
      <w:marLeft w:val="0"/>
      <w:marRight w:val="0"/>
      <w:marTop w:val="0"/>
      <w:marBottom w:val="0"/>
      <w:divBdr>
        <w:top w:val="none" w:sz="0" w:space="0" w:color="auto"/>
        <w:left w:val="none" w:sz="0" w:space="0" w:color="auto"/>
        <w:bottom w:val="none" w:sz="0" w:space="0" w:color="auto"/>
        <w:right w:val="none" w:sz="0" w:space="0" w:color="auto"/>
      </w:divBdr>
    </w:div>
    <w:div w:id="1561088537">
      <w:bodyDiv w:val="1"/>
      <w:marLeft w:val="0"/>
      <w:marRight w:val="0"/>
      <w:marTop w:val="0"/>
      <w:marBottom w:val="0"/>
      <w:divBdr>
        <w:top w:val="none" w:sz="0" w:space="0" w:color="auto"/>
        <w:left w:val="none" w:sz="0" w:space="0" w:color="auto"/>
        <w:bottom w:val="none" w:sz="0" w:space="0" w:color="auto"/>
        <w:right w:val="none" w:sz="0" w:space="0" w:color="auto"/>
      </w:divBdr>
      <w:divsChild>
        <w:div w:id="356201785">
          <w:marLeft w:val="4680"/>
          <w:marRight w:val="0"/>
          <w:marTop w:val="125"/>
          <w:marBottom w:val="0"/>
          <w:divBdr>
            <w:top w:val="none" w:sz="0" w:space="0" w:color="auto"/>
            <w:left w:val="none" w:sz="0" w:space="0" w:color="auto"/>
            <w:bottom w:val="none" w:sz="0" w:space="0" w:color="auto"/>
            <w:right w:val="none" w:sz="0" w:space="0" w:color="auto"/>
          </w:divBdr>
        </w:div>
        <w:div w:id="626162937">
          <w:marLeft w:val="4680"/>
          <w:marRight w:val="0"/>
          <w:marTop w:val="125"/>
          <w:marBottom w:val="0"/>
          <w:divBdr>
            <w:top w:val="none" w:sz="0" w:space="0" w:color="auto"/>
            <w:left w:val="none" w:sz="0" w:space="0" w:color="auto"/>
            <w:bottom w:val="none" w:sz="0" w:space="0" w:color="auto"/>
            <w:right w:val="none" w:sz="0" w:space="0" w:color="auto"/>
          </w:divBdr>
        </w:div>
        <w:div w:id="841239784">
          <w:marLeft w:val="547"/>
          <w:marRight w:val="0"/>
          <w:marTop w:val="134"/>
          <w:marBottom w:val="0"/>
          <w:divBdr>
            <w:top w:val="none" w:sz="0" w:space="0" w:color="auto"/>
            <w:left w:val="none" w:sz="0" w:space="0" w:color="auto"/>
            <w:bottom w:val="none" w:sz="0" w:space="0" w:color="auto"/>
            <w:right w:val="none" w:sz="0" w:space="0" w:color="auto"/>
          </w:divBdr>
        </w:div>
        <w:div w:id="2076008192">
          <w:marLeft w:val="4680"/>
          <w:marRight w:val="0"/>
          <w:marTop w:val="125"/>
          <w:marBottom w:val="0"/>
          <w:divBdr>
            <w:top w:val="none" w:sz="0" w:space="0" w:color="auto"/>
            <w:left w:val="none" w:sz="0" w:space="0" w:color="auto"/>
            <w:bottom w:val="none" w:sz="0" w:space="0" w:color="auto"/>
            <w:right w:val="none" w:sz="0" w:space="0" w:color="auto"/>
          </w:divBdr>
        </w:div>
      </w:divsChild>
    </w:div>
    <w:div w:id="1564097251">
      <w:bodyDiv w:val="1"/>
      <w:marLeft w:val="0"/>
      <w:marRight w:val="0"/>
      <w:marTop w:val="0"/>
      <w:marBottom w:val="0"/>
      <w:divBdr>
        <w:top w:val="none" w:sz="0" w:space="0" w:color="auto"/>
        <w:left w:val="none" w:sz="0" w:space="0" w:color="auto"/>
        <w:bottom w:val="none" w:sz="0" w:space="0" w:color="auto"/>
        <w:right w:val="none" w:sz="0" w:space="0" w:color="auto"/>
      </w:divBdr>
      <w:divsChild>
        <w:div w:id="858276620">
          <w:marLeft w:val="0"/>
          <w:marRight w:val="0"/>
          <w:marTop w:val="0"/>
          <w:marBottom w:val="0"/>
          <w:divBdr>
            <w:top w:val="none" w:sz="0" w:space="0" w:color="auto"/>
            <w:left w:val="none" w:sz="0" w:space="0" w:color="auto"/>
            <w:bottom w:val="none" w:sz="0" w:space="0" w:color="auto"/>
            <w:right w:val="none" w:sz="0" w:space="0" w:color="auto"/>
          </w:divBdr>
          <w:divsChild>
            <w:div w:id="1328247974">
              <w:marLeft w:val="0"/>
              <w:marRight w:val="0"/>
              <w:marTop w:val="0"/>
              <w:marBottom w:val="0"/>
              <w:divBdr>
                <w:top w:val="none" w:sz="0" w:space="0" w:color="auto"/>
                <w:left w:val="none" w:sz="0" w:space="0" w:color="auto"/>
                <w:bottom w:val="none" w:sz="0" w:space="0" w:color="auto"/>
                <w:right w:val="none" w:sz="0" w:space="0" w:color="auto"/>
              </w:divBdr>
              <w:divsChild>
                <w:div w:id="1840844746">
                  <w:marLeft w:val="0"/>
                  <w:marRight w:val="0"/>
                  <w:marTop w:val="0"/>
                  <w:marBottom w:val="0"/>
                  <w:divBdr>
                    <w:top w:val="none" w:sz="0" w:space="0" w:color="auto"/>
                    <w:left w:val="none" w:sz="0" w:space="0" w:color="auto"/>
                    <w:bottom w:val="none" w:sz="0" w:space="0" w:color="auto"/>
                    <w:right w:val="none" w:sz="0" w:space="0" w:color="auto"/>
                  </w:divBdr>
                  <w:divsChild>
                    <w:div w:id="796727440">
                      <w:marLeft w:val="0"/>
                      <w:marRight w:val="0"/>
                      <w:marTop w:val="0"/>
                      <w:marBottom w:val="0"/>
                      <w:divBdr>
                        <w:top w:val="none" w:sz="0" w:space="0" w:color="auto"/>
                        <w:left w:val="none" w:sz="0" w:space="0" w:color="auto"/>
                        <w:bottom w:val="none" w:sz="0" w:space="0" w:color="auto"/>
                        <w:right w:val="none" w:sz="0" w:space="0" w:color="auto"/>
                      </w:divBdr>
                      <w:divsChild>
                        <w:div w:id="2010521433">
                          <w:marLeft w:val="0"/>
                          <w:marRight w:val="0"/>
                          <w:marTop w:val="0"/>
                          <w:marBottom w:val="0"/>
                          <w:divBdr>
                            <w:top w:val="none" w:sz="0" w:space="0" w:color="auto"/>
                            <w:left w:val="none" w:sz="0" w:space="0" w:color="auto"/>
                            <w:bottom w:val="none" w:sz="0" w:space="0" w:color="auto"/>
                            <w:right w:val="none" w:sz="0" w:space="0" w:color="auto"/>
                          </w:divBdr>
                          <w:divsChild>
                            <w:div w:id="13518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074677">
          <w:marLeft w:val="0"/>
          <w:marRight w:val="0"/>
          <w:marTop w:val="0"/>
          <w:marBottom w:val="0"/>
          <w:divBdr>
            <w:top w:val="none" w:sz="0" w:space="0" w:color="auto"/>
            <w:left w:val="none" w:sz="0" w:space="0" w:color="auto"/>
            <w:bottom w:val="none" w:sz="0" w:space="0" w:color="auto"/>
            <w:right w:val="none" w:sz="0" w:space="0" w:color="auto"/>
          </w:divBdr>
          <w:divsChild>
            <w:div w:id="1928462983">
              <w:marLeft w:val="0"/>
              <w:marRight w:val="0"/>
              <w:marTop w:val="0"/>
              <w:marBottom w:val="0"/>
              <w:divBdr>
                <w:top w:val="none" w:sz="0" w:space="0" w:color="auto"/>
                <w:left w:val="none" w:sz="0" w:space="0" w:color="auto"/>
                <w:bottom w:val="none" w:sz="0" w:space="0" w:color="auto"/>
                <w:right w:val="none" w:sz="0" w:space="0" w:color="auto"/>
              </w:divBdr>
              <w:divsChild>
                <w:div w:id="1750804589">
                  <w:marLeft w:val="0"/>
                  <w:marRight w:val="0"/>
                  <w:marTop w:val="0"/>
                  <w:marBottom w:val="0"/>
                  <w:divBdr>
                    <w:top w:val="none" w:sz="0" w:space="0" w:color="auto"/>
                    <w:left w:val="none" w:sz="0" w:space="0" w:color="auto"/>
                    <w:bottom w:val="none" w:sz="0" w:space="0" w:color="auto"/>
                    <w:right w:val="none" w:sz="0" w:space="0" w:color="auto"/>
                  </w:divBdr>
                  <w:divsChild>
                    <w:div w:id="1349023495">
                      <w:marLeft w:val="0"/>
                      <w:marRight w:val="0"/>
                      <w:marTop w:val="0"/>
                      <w:marBottom w:val="0"/>
                      <w:divBdr>
                        <w:top w:val="none" w:sz="0" w:space="0" w:color="auto"/>
                        <w:left w:val="none" w:sz="0" w:space="0" w:color="auto"/>
                        <w:bottom w:val="none" w:sz="0" w:space="0" w:color="auto"/>
                        <w:right w:val="none" w:sz="0" w:space="0" w:color="auto"/>
                      </w:divBdr>
                      <w:divsChild>
                        <w:div w:id="120294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040840">
      <w:bodyDiv w:val="1"/>
      <w:marLeft w:val="0"/>
      <w:marRight w:val="0"/>
      <w:marTop w:val="0"/>
      <w:marBottom w:val="0"/>
      <w:divBdr>
        <w:top w:val="none" w:sz="0" w:space="0" w:color="auto"/>
        <w:left w:val="none" w:sz="0" w:space="0" w:color="auto"/>
        <w:bottom w:val="none" w:sz="0" w:space="0" w:color="auto"/>
        <w:right w:val="none" w:sz="0" w:space="0" w:color="auto"/>
      </w:divBdr>
    </w:div>
    <w:div w:id="1599604624">
      <w:bodyDiv w:val="1"/>
      <w:marLeft w:val="0"/>
      <w:marRight w:val="0"/>
      <w:marTop w:val="0"/>
      <w:marBottom w:val="0"/>
      <w:divBdr>
        <w:top w:val="none" w:sz="0" w:space="0" w:color="auto"/>
        <w:left w:val="none" w:sz="0" w:space="0" w:color="auto"/>
        <w:bottom w:val="none" w:sz="0" w:space="0" w:color="auto"/>
        <w:right w:val="none" w:sz="0" w:space="0" w:color="auto"/>
      </w:divBdr>
    </w:div>
    <w:div w:id="1620911037">
      <w:bodyDiv w:val="1"/>
      <w:marLeft w:val="0"/>
      <w:marRight w:val="0"/>
      <w:marTop w:val="0"/>
      <w:marBottom w:val="0"/>
      <w:divBdr>
        <w:top w:val="none" w:sz="0" w:space="0" w:color="auto"/>
        <w:left w:val="none" w:sz="0" w:space="0" w:color="auto"/>
        <w:bottom w:val="none" w:sz="0" w:space="0" w:color="auto"/>
        <w:right w:val="none" w:sz="0" w:space="0" w:color="auto"/>
      </w:divBdr>
    </w:div>
    <w:div w:id="1647202876">
      <w:bodyDiv w:val="1"/>
      <w:marLeft w:val="0"/>
      <w:marRight w:val="0"/>
      <w:marTop w:val="0"/>
      <w:marBottom w:val="0"/>
      <w:divBdr>
        <w:top w:val="none" w:sz="0" w:space="0" w:color="auto"/>
        <w:left w:val="none" w:sz="0" w:space="0" w:color="auto"/>
        <w:bottom w:val="none" w:sz="0" w:space="0" w:color="auto"/>
        <w:right w:val="none" w:sz="0" w:space="0" w:color="auto"/>
      </w:divBdr>
    </w:div>
    <w:div w:id="1680228754">
      <w:bodyDiv w:val="1"/>
      <w:marLeft w:val="0"/>
      <w:marRight w:val="0"/>
      <w:marTop w:val="0"/>
      <w:marBottom w:val="0"/>
      <w:divBdr>
        <w:top w:val="none" w:sz="0" w:space="0" w:color="auto"/>
        <w:left w:val="none" w:sz="0" w:space="0" w:color="auto"/>
        <w:bottom w:val="none" w:sz="0" w:space="0" w:color="auto"/>
        <w:right w:val="none" w:sz="0" w:space="0" w:color="auto"/>
      </w:divBdr>
    </w:div>
    <w:div w:id="1692951793">
      <w:bodyDiv w:val="1"/>
      <w:marLeft w:val="0"/>
      <w:marRight w:val="0"/>
      <w:marTop w:val="0"/>
      <w:marBottom w:val="0"/>
      <w:divBdr>
        <w:top w:val="none" w:sz="0" w:space="0" w:color="auto"/>
        <w:left w:val="none" w:sz="0" w:space="0" w:color="auto"/>
        <w:bottom w:val="none" w:sz="0" w:space="0" w:color="auto"/>
        <w:right w:val="none" w:sz="0" w:space="0" w:color="auto"/>
      </w:divBdr>
    </w:div>
    <w:div w:id="1792162506">
      <w:bodyDiv w:val="1"/>
      <w:marLeft w:val="0"/>
      <w:marRight w:val="0"/>
      <w:marTop w:val="0"/>
      <w:marBottom w:val="0"/>
      <w:divBdr>
        <w:top w:val="none" w:sz="0" w:space="0" w:color="auto"/>
        <w:left w:val="none" w:sz="0" w:space="0" w:color="auto"/>
        <w:bottom w:val="none" w:sz="0" w:space="0" w:color="auto"/>
        <w:right w:val="none" w:sz="0" w:space="0" w:color="auto"/>
      </w:divBdr>
      <w:divsChild>
        <w:div w:id="782187126">
          <w:marLeft w:val="0"/>
          <w:marRight w:val="0"/>
          <w:marTop w:val="0"/>
          <w:marBottom w:val="0"/>
          <w:divBdr>
            <w:top w:val="none" w:sz="0" w:space="0" w:color="auto"/>
            <w:left w:val="none" w:sz="0" w:space="0" w:color="auto"/>
            <w:bottom w:val="none" w:sz="0" w:space="0" w:color="auto"/>
            <w:right w:val="none" w:sz="0" w:space="0" w:color="auto"/>
          </w:divBdr>
          <w:divsChild>
            <w:div w:id="5140129">
              <w:marLeft w:val="0"/>
              <w:marRight w:val="0"/>
              <w:marTop w:val="0"/>
              <w:marBottom w:val="0"/>
              <w:divBdr>
                <w:top w:val="none" w:sz="0" w:space="0" w:color="auto"/>
                <w:left w:val="none" w:sz="0" w:space="0" w:color="auto"/>
                <w:bottom w:val="none" w:sz="0" w:space="0" w:color="auto"/>
                <w:right w:val="none" w:sz="0" w:space="0" w:color="auto"/>
              </w:divBdr>
              <w:divsChild>
                <w:div w:id="245696352">
                  <w:marLeft w:val="0"/>
                  <w:marRight w:val="0"/>
                  <w:marTop w:val="600"/>
                  <w:marBottom w:val="600"/>
                  <w:divBdr>
                    <w:top w:val="none" w:sz="0" w:space="0" w:color="auto"/>
                    <w:left w:val="none" w:sz="0" w:space="0" w:color="auto"/>
                    <w:bottom w:val="none" w:sz="0" w:space="0" w:color="auto"/>
                    <w:right w:val="none" w:sz="0" w:space="0" w:color="auto"/>
                  </w:divBdr>
                  <w:divsChild>
                    <w:div w:id="8638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0693">
          <w:marLeft w:val="0"/>
          <w:marRight w:val="0"/>
          <w:marTop w:val="0"/>
          <w:marBottom w:val="600"/>
          <w:divBdr>
            <w:top w:val="none" w:sz="0" w:space="0" w:color="auto"/>
            <w:left w:val="none" w:sz="0" w:space="0" w:color="auto"/>
            <w:bottom w:val="none" w:sz="0" w:space="0" w:color="auto"/>
            <w:right w:val="none" w:sz="0" w:space="0" w:color="auto"/>
          </w:divBdr>
          <w:divsChild>
            <w:div w:id="1639021645">
              <w:marLeft w:val="0"/>
              <w:marRight w:val="0"/>
              <w:marTop w:val="270"/>
              <w:marBottom w:val="0"/>
              <w:divBdr>
                <w:top w:val="none" w:sz="0" w:space="0" w:color="auto"/>
                <w:left w:val="none" w:sz="0" w:space="0" w:color="auto"/>
                <w:bottom w:val="none" w:sz="0" w:space="0" w:color="auto"/>
                <w:right w:val="none" w:sz="0" w:space="0" w:color="auto"/>
              </w:divBdr>
            </w:div>
            <w:div w:id="1977293291">
              <w:marLeft w:val="0"/>
              <w:marRight w:val="0"/>
              <w:marTop w:val="0"/>
              <w:marBottom w:val="0"/>
              <w:divBdr>
                <w:top w:val="none" w:sz="0" w:space="0" w:color="auto"/>
                <w:left w:val="none" w:sz="0" w:space="0" w:color="auto"/>
                <w:bottom w:val="none" w:sz="0" w:space="0" w:color="auto"/>
                <w:right w:val="none" w:sz="0" w:space="0" w:color="auto"/>
              </w:divBdr>
            </w:div>
          </w:divsChild>
        </w:div>
        <w:div w:id="1164857491">
          <w:marLeft w:val="0"/>
          <w:marRight w:val="0"/>
          <w:marTop w:val="0"/>
          <w:marBottom w:val="450"/>
          <w:divBdr>
            <w:top w:val="none" w:sz="0" w:space="0" w:color="auto"/>
            <w:left w:val="none" w:sz="0" w:space="0" w:color="auto"/>
            <w:bottom w:val="none" w:sz="0" w:space="0" w:color="auto"/>
            <w:right w:val="none" w:sz="0" w:space="0" w:color="auto"/>
          </w:divBdr>
          <w:divsChild>
            <w:div w:id="596670462">
              <w:marLeft w:val="0"/>
              <w:marRight w:val="0"/>
              <w:marTop w:val="0"/>
              <w:marBottom w:val="0"/>
              <w:divBdr>
                <w:top w:val="none" w:sz="0" w:space="0" w:color="auto"/>
                <w:left w:val="none" w:sz="0" w:space="0" w:color="auto"/>
                <w:bottom w:val="none" w:sz="0" w:space="0" w:color="auto"/>
                <w:right w:val="none" w:sz="0" w:space="0" w:color="auto"/>
              </w:divBdr>
            </w:div>
            <w:div w:id="21064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0080">
      <w:bodyDiv w:val="1"/>
      <w:marLeft w:val="0"/>
      <w:marRight w:val="0"/>
      <w:marTop w:val="0"/>
      <w:marBottom w:val="0"/>
      <w:divBdr>
        <w:top w:val="none" w:sz="0" w:space="0" w:color="auto"/>
        <w:left w:val="none" w:sz="0" w:space="0" w:color="auto"/>
        <w:bottom w:val="none" w:sz="0" w:space="0" w:color="auto"/>
        <w:right w:val="none" w:sz="0" w:space="0" w:color="auto"/>
      </w:divBdr>
      <w:divsChild>
        <w:div w:id="362097378">
          <w:marLeft w:val="3960"/>
          <w:marRight w:val="0"/>
          <w:marTop w:val="115"/>
          <w:marBottom w:val="0"/>
          <w:divBdr>
            <w:top w:val="none" w:sz="0" w:space="0" w:color="auto"/>
            <w:left w:val="none" w:sz="0" w:space="0" w:color="auto"/>
            <w:bottom w:val="none" w:sz="0" w:space="0" w:color="auto"/>
            <w:right w:val="none" w:sz="0" w:space="0" w:color="auto"/>
          </w:divBdr>
        </w:div>
        <w:div w:id="734815509">
          <w:marLeft w:val="3960"/>
          <w:marRight w:val="0"/>
          <w:marTop w:val="115"/>
          <w:marBottom w:val="0"/>
          <w:divBdr>
            <w:top w:val="none" w:sz="0" w:space="0" w:color="auto"/>
            <w:left w:val="none" w:sz="0" w:space="0" w:color="auto"/>
            <w:bottom w:val="none" w:sz="0" w:space="0" w:color="auto"/>
            <w:right w:val="none" w:sz="0" w:space="0" w:color="auto"/>
          </w:divBdr>
        </w:div>
        <w:div w:id="791940915">
          <w:marLeft w:val="3960"/>
          <w:marRight w:val="0"/>
          <w:marTop w:val="115"/>
          <w:marBottom w:val="0"/>
          <w:divBdr>
            <w:top w:val="none" w:sz="0" w:space="0" w:color="auto"/>
            <w:left w:val="none" w:sz="0" w:space="0" w:color="auto"/>
            <w:bottom w:val="none" w:sz="0" w:space="0" w:color="auto"/>
            <w:right w:val="none" w:sz="0" w:space="0" w:color="auto"/>
          </w:divBdr>
        </w:div>
        <w:div w:id="2070762097">
          <w:marLeft w:val="3960"/>
          <w:marRight w:val="0"/>
          <w:marTop w:val="115"/>
          <w:marBottom w:val="0"/>
          <w:divBdr>
            <w:top w:val="none" w:sz="0" w:space="0" w:color="auto"/>
            <w:left w:val="none" w:sz="0" w:space="0" w:color="auto"/>
            <w:bottom w:val="none" w:sz="0" w:space="0" w:color="auto"/>
            <w:right w:val="none" w:sz="0" w:space="0" w:color="auto"/>
          </w:divBdr>
        </w:div>
      </w:divsChild>
    </w:div>
    <w:div w:id="1878854312">
      <w:bodyDiv w:val="1"/>
      <w:marLeft w:val="0"/>
      <w:marRight w:val="0"/>
      <w:marTop w:val="0"/>
      <w:marBottom w:val="0"/>
      <w:divBdr>
        <w:top w:val="none" w:sz="0" w:space="0" w:color="auto"/>
        <w:left w:val="none" w:sz="0" w:space="0" w:color="auto"/>
        <w:bottom w:val="none" w:sz="0" w:space="0" w:color="auto"/>
        <w:right w:val="none" w:sz="0" w:space="0" w:color="auto"/>
      </w:divBdr>
      <w:divsChild>
        <w:div w:id="624846865">
          <w:marLeft w:val="547"/>
          <w:marRight w:val="0"/>
          <w:marTop w:val="115"/>
          <w:marBottom w:val="0"/>
          <w:divBdr>
            <w:top w:val="none" w:sz="0" w:space="0" w:color="auto"/>
            <w:left w:val="none" w:sz="0" w:space="0" w:color="auto"/>
            <w:bottom w:val="none" w:sz="0" w:space="0" w:color="auto"/>
            <w:right w:val="none" w:sz="0" w:space="0" w:color="auto"/>
          </w:divBdr>
        </w:div>
        <w:div w:id="1458336056">
          <w:marLeft w:val="547"/>
          <w:marRight w:val="0"/>
          <w:marTop w:val="115"/>
          <w:marBottom w:val="0"/>
          <w:divBdr>
            <w:top w:val="none" w:sz="0" w:space="0" w:color="auto"/>
            <w:left w:val="none" w:sz="0" w:space="0" w:color="auto"/>
            <w:bottom w:val="none" w:sz="0" w:space="0" w:color="auto"/>
            <w:right w:val="none" w:sz="0" w:space="0" w:color="auto"/>
          </w:divBdr>
        </w:div>
      </w:divsChild>
    </w:div>
    <w:div w:id="2136487005">
      <w:bodyDiv w:val="1"/>
      <w:marLeft w:val="0"/>
      <w:marRight w:val="0"/>
      <w:marTop w:val="0"/>
      <w:marBottom w:val="0"/>
      <w:divBdr>
        <w:top w:val="none" w:sz="0" w:space="0" w:color="auto"/>
        <w:left w:val="none" w:sz="0" w:space="0" w:color="auto"/>
        <w:bottom w:val="none" w:sz="0" w:space="0" w:color="auto"/>
        <w:right w:val="none" w:sz="0" w:space="0" w:color="auto"/>
      </w:divBdr>
      <w:divsChild>
        <w:div w:id="1112555084">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stqbexamcertification.com/what-is-defect-or-bugs-or-faults-in-software-testing/"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istqbexamcertification.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stqbexamcertification.com/what-is-software-quality/"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5150B-1DCB-4302-8614-68270C5E5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53</Pages>
  <Words>5587</Words>
  <Characters>31850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37363</CharactersWithSpaces>
  <SharedDoc>false</SharedDoc>
  <HLinks>
    <vt:vector size="18" baseType="variant">
      <vt:variant>
        <vt:i4>6750318</vt:i4>
      </vt:variant>
      <vt:variant>
        <vt:i4>6</vt:i4>
      </vt:variant>
      <vt:variant>
        <vt:i4>0</vt:i4>
      </vt:variant>
      <vt:variant>
        <vt:i4>5</vt:i4>
      </vt:variant>
      <vt:variant>
        <vt:lpwstr>http://istqbexamcertification.com/what-is-software-quality/</vt:lpwstr>
      </vt:variant>
      <vt:variant>
        <vt:lpwstr/>
      </vt:variant>
      <vt:variant>
        <vt:i4>2490428</vt:i4>
      </vt:variant>
      <vt:variant>
        <vt:i4>3</vt:i4>
      </vt:variant>
      <vt:variant>
        <vt:i4>0</vt:i4>
      </vt:variant>
      <vt:variant>
        <vt:i4>5</vt:i4>
      </vt:variant>
      <vt:variant>
        <vt:lpwstr>http://istqbexamcertification.com/what-is-defect-or-bugs-or-faults-in-software-testing/</vt:lpwstr>
      </vt:variant>
      <vt:variant>
        <vt:lpwstr/>
      </vt:variant>
      <vt:variant>
        <vt:i4>2097270</vt:i4>
      </vt:variant>
      <vt:variant>
        <vt:i4>0</vt:i4>
      </vt:variant>
      <vt:variant>
        <vt:i4>0</vt:i4>
      </vt:variant>
      <vt:variant>
        <vt:i4>5</vt:i4>
      </vt:variant>
      <vt:variant>
        <vt:lpwstr>http://istqbexamcertification.com/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Prathap</cp:lastModifiedBy>
  <cp:revision>4</cp:revision>
  <cp:lastPrinted>2022-06-27T16:54:00Z</cp:lastPrinted>
  <dcterms:created xsi:type="dcterms:W3CDTF">2022-06-30T08:27:00Z</dcterms:created>
  <dcterms:modified xsi:type="dcterms:W3CDTF">2022-06-30T08:50:00Z</dcterms:modified>
</cp:coreProperties>
</file>